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6C6B1B" w14:textId="77777777" w:rsidR="00971651" w:rsidRDefault="00971651">
      <w:pPr>
        <w:spacing w:before="120"/>
      </w:pPr>
    </w:p>
    <w:p w14:paraId="0C55D7E8" w14:textId="77777777" w:rsidR="00971651" w:rsidRDefault="00971651">
      <w:pPr>
        <w:spacing w:before="120" w:after="20"/>
        <w:ind w:left="3960"/>
        <w:jc w:val="both"/>
      </w:pPr>
    </w:p>
    <w:p w14:paraId="5448A4BD" w14:textId="77777777" w:rsidR="00971651" w:rsidRDefault="00971651">
      <w:pPr>
        <w:spacing w:before="120" w:after="20"/>
        <w:ind w:left="3960"/>
        <w:jc w:val="both"/>
      </w:pPr>
    </w:p>
    <w:p w14:paraId="01E4CF1D" w14:textId="77777777" w:rsidR="00971651" w:rsidRDefault="00971651">
      <w:pPr>
        <w:jc w:val="center"/>
      </w:pPr>
    </w:p>
    <w:p w14:paraId="41EA46F4" w14:textId="77777777" w:rsidR="00971651" w:rsidRDefault="00971651">
      <w:pPr>
        <w:spacing w:before="120" w:after="20"/>
        <w:ind w:left="3960"/>
        <w:jc w:val="both"/>
      </w:pPr>
    </w:p>
    <w:p w14:paraId="53B0DA0E" w14:textId="77777777" w:rsidR="00971651" w:rsidRDefault="00C410BD" w:rsidP="00C410BD">
      <w:pPr>
        <w:pStyle w:val="Title"/>
        <w:tabs>
          <w:tab w:val="left" w:pos="4669"/>
          <w:tab w:val="right" w:pos="17280"/>
        </w:tabs>
        <w:spacing w:before="120"/>
        <w:ind w:left="3119"/>
        <w:jc w:val="left"/>
        <w:rPr>
          <w:rFonts w:ascii="DejaVu Sans" w:hAnsi="DejaVu Sans" w:hint="eastAsia"/>
          <w:color w:val="0000FF"/>
          <w:sz w:val="56"/>
        </w:rPr>
      </w:pPr>
      <w:r>
        <w:rPr>
          <w:color w:val="FF0000"/>
          <w:sz w:val="56"/>
        </w:rPr>
        <w:t>BrunOS</w:t>
      </w:r>
      <w:r w:rsidR="00971651">
        <w:rPr>
          <w:rFonts w:ascii="DejaVu Sans" w:hAnsi="DejaVu Sans"/>
          <w:color w:val="0000FF"/>
          <w:sz w:val="56"/>
        </w:rPr>
        <w:t>®</w:t>
      </w:r>
    </w:p>
    <w:p w14:paraId="42AA2CA5" w14:textId="77777777" w:rsidR="00971651" w:rsidRPr="009A0BE6" w:rsidRDefault="00971651" w:rsidP="00C410BD">
      <w:pPr>
        <w:pStyle w:val="Title"/>
        <w:tabs>
          <w:tab w:val="left" w:pos="2977"/>
        </w:tabs>
        <w:spacing w:before="120"/>
        <w:ind w:left="3119"/>
        <w:jc w:val="left"/>
        <w:rPr>
          <w:rFonts w:hint="eastAsia"/>
          <w:sz w:val="48"/>
          <w14:shadow w14:blurRad="50800" w14:dist="38100" w14:dir="2700000" w14:sx="100000" w14:sy="100000" w14:kx="0" w14:ky="0" w14:algn="tl">
            <w14:srgbClr w14:val="000000">
              <w14:alpha w14:val="60000"/>
            </w14:srgbClr>
          </w14:shadow>
        </w:rPr>
      </w:pPr>
      <w:r w:rsidRPr="009A0BE6">
        <w:rPr>
          <w:sz w:val="40"/>
          <w:szCs w:val="40"/>
          <w14:shadow w14:blurRad="50800" w14:dist="38100" w14:dir="2700000" w14:sx="100000" w14:sy="100000" w14:kx="0" w14:ky="0" w14:algn="tl">
            <w14:srgbClr w14:val="000000">
              <w14:alpha w14:val="60000"/>
            </w14:srgbClr>
          </w14:shadow>
        </w:rPr>
        <w:t>Un sistema operativo .. diferente!</w:t>
      </w:r>
      <w:r w:rsidRPr="009A0BE6">
        <w:rPr>
          <w:sz w:val="48"/>
          <w14:shadow w14:blurRad="50800" w14:dist="38100" w14:dir="2700000" w14:sx="100000" w14:sy="100000" w14:kx="0" w14:ky="0" w14:algn="tl">
            <w14:srgbClr w14:val="000000">
              <w14:alpha w14:val="60000"/>
            </w14:srgbClr>
          </w14:shadow>
        </w:rPr>
        <w:t xml:space="preserve"> </w:t>
      </w:r>
    </w:p>
    <w:p w14:paraId="157F7C74" w14:textId="77777777" w:rsidR="00971651" w:rsidRDefault="00971651">
      <w:pPr>
        <w:pStyle w:val="Subtitle"/>
        <w:spacing w:before="120" w:after="0"/>
        <w:ind w:left="3960"/>
        <w:jc w:val="left"/>
      </w:pPr>
    </w:p>
    <w:p w14:paraId="56D61EB1" w14:textId="77777777" w:rsidR="00971651" w:rsidRDefault="00971651">
      <w:pPr>
        <w:pStyle w:val="BodyText"/>
        <w:spacing w:before="120" w:after="0"/>
        <w:ind w:left="3960"/>
      </w:pPr>
    </w:p>
    <w:p w14:paraId="6F64611D" w14:textId="77777777" w:rsidR="00971651" w:rsidRDefault="00971651">
      <w:pPr>
        <w:pStyle w:val="BodyText"/>
        <w:spacing w:before="120" w:after="0"/>
        <w:ind w:left="3960"/>
      </w:pPr>
    </w:p>
    <w:p w14:paraId="78EE7631" w14:textId="77777777" w:rsidR="00971651" w:rsidRPr="009A0BE6" w:rsidRDefault="00971651" w:rsidP="00C410BD">
      <w:pPr>
        <w:pStyle w:val="Title"/>
        <w:spacing w:before="120"/>
        <w:ind w:left="3119"/>
        <w:jc w:val="left"/>
        <w:rPr>
          <w:rFonts w:hint="eastAsia"/>
          <w:i/>
          <w:iCs/>
          <w:sz w:val="48"/>
          <w14:shadow w14:blurRad="50800" w14:dist="38100" w14:dir="2700000" w14:sx="100000" w14:sy="100000" w14:kx="0" w14:ky="0" w14:algn="tl">
            <w14:srgbClr w14:val="000000">
              <w14:alpha w14:val="60000"/>
            </w14:srgbClr>
          </w14:shadow>
        </w:rPr>
      </w:pPr>
      <w:bookmarkStart w:id="0" w:name="Text2"/>
      <w:bookmarkEnd w:id="0"/>
      <w:r w:rsidRPr="009A0BE6">
        <w:rPr>
          <w:i/>
          <w:iCs/>
          <w:sz w:val="48"/>
          <w14:shadow w14:blurRad="50800" w14:dist="38100" w14:dir="2700000" w14:sx="100000" w14:sy="100000" w14:kx="0" w14:ky="0" w14:algn="tl">
            <w14:srgbClr w14:val="000000">
              <w14:alpha w14:val="60000"/>
            </w14:srgbClr>
          </w14:shadow>
        </w:rPr>
        <w:t>Karpovsky</w:t>
      </w:r>
      <w:r w:rsidR="00C410BD" w:rsidRPr="009A0BE6">
        <w:rPr>
          <w:i/>
          <w:iCs/>
          <w:sz w:val="48"/>
          <w14:shadow w14:blurRad="50800" w14:dist="38100" w14:dir="2700000" w14:sx="100000" w14:sy="100000" w14:kx="0" w14:ky="0" w14:algn="tl">
            <w14:srgbClr w14:val="000000">
              <w14:alpha w14:val="60000"/>
            </w14:srgbClr>
          </w14:shadow>
        </w:rPr>
        <w:t xml:space="preserve"> - Martinez - Mesa</w:t>
      </w:r>
    </w:p>
    <w:p w14:paraId="6F391BED" w14:textId="77777777" w:rsidR="00971651" w:rsidRDefault="00971651"/>
    <w:p w14:paraId="7CF1431D" w14:textId="77777777" w:rsidR="00971651" w:rsidRDefault="00971651"/>
    <w:p w14:paraId="4EA89EA7" w14:textId="77777777" w:rsidR="00971651" w:rsidRDefault="00971651"/>
    <w:p w14:paraId="35DB54E5" w14:textId="77777777" w:rsidR="00971651" w:rsidRDefault="00971651"/>
    <w:p w14:paraId="3A54A212" w14:textId="77777777" w:rsidR="00971651" w:rsidRDefault="00971651"/>
    <w:p w14:paraId="5BDA4DF3" w14:textId="77777777" w:rsidR="00971651" w:rsidRDefault="00971651"/>
    <w:p w14:paraId="60ED5312" w14:textId="77777777" w:rsidR="00971651" w:rsidRDefault="00971651"/>
    <w:p w14:paraId="0B98B3AE" w14:textId="77777777" w:rsidR="00971651" w:rsidRDefault="00971651"/>
    <w:p w14:paraId="7C31E164" w14:textId="77777777" w:rsidR="00971651" w:rsidRDefault="00971651"/>
    <w:p w14:paraId="20A0A899" w14:textId="77777777" w:rsidR="00971651" w:rsidRDefault="00971651"/>
    <w:p w14:paraId="4E70C561" w14:textId="77777777" w:rsidR="00971651" w:rsidRDefault="00971651"/>
    <w:p w14:paraId="5751053C" w14:textId="77777777" w:rsidR="00971651" w:rsidRDefault="00971651"/>
    <w:p w14:paraId="5A42B752" w14:textId="77777777" w:rsidR="00971651" w:rsidRDefault="00971651"/>
    <w:p w14:paraId="4C7FAD8A" w14:textId="77777777" w:rsidR="00971651" w:rsidRDefault="00971651"/>
    <w:p w14:paraId="59315E6C" w14:textId="77777777" w:rsidR="00971651" w:rsidRDefault="00971651"/>
    <w:p w14:paraId="56004686" w14:textId="77777777" w:rsidR="00971651" w:rsidRDefault="00971651"/>
    <w:p w14:paraId="639E7518" w14:textId="77777777" w:rsidR="00971651" w:rsidRDefault="00971651">
      <w:pPr>
        <w:pStyle w:val="Title"/>
        <w:spacing w:before="120"/>
        <w:ind w:left="3960"/>
        <w:jc w:val="left"/>
        <w:rPr>
          <w:rFonts w:hint="eastAsia"/>
          <w:sz w:val="36"/>
        </w:rPr>
      </w:pPr>
      <w:r>
        <w:rPr>
          <w:sz w:val="36"/>
        </w:rPr>
        <w:t>Presentado el</w:t>
      </w:r>
    </w:p>
    <w:p w14:paraId="50FF0192" w14:textId="77777777" w:rsidR="00971651" w:rsidRDefault="00971651">
      <w:pPr>
        <w:pStyle w:val="Title"/>
        <w:spacing w:before="120"/>
        <w:ind w:left="3960"/>
        <w:jc w:val="left"/>
        <w:rPr>
          <w:rFonts w:hint="eastAsia"/>
          <w:sz w:val="36"/>
        </w:rPr>
      </w:pPr>
      <w:bookmarkStart w:id="1" w:name="Text3"/>
      <w:bookmarkEnd w:id="1"/>
      <w:r>
        <w:rPr>
          <w:sz w:val="36"/>
        </w:rPr>
        <w:t>[</w:t>
      </w:r>
      <w:r w:rsidR="00C410BD">
        <w:rPr>
          <w:sz w:val="36"/>
        </w:rPr>
        <w:t>21</w:t>
      </w:r>
      <w:r>
        <w:rPr>
          <w:sz w:val="36"/>
        </w:rPr>
        <w:t>/</w:t>
      </w:r>
      <w:r w:rsidR="00C410BD">
        <w:rPr>
          <w:sz w:val="36"/>
        </w:rPr>
        <w:t>05</w:t>
      </w:r>
      <w:r>
        <w:rPr>
          <w:sz w:val="36"/>
        </w:rPr>
        <w:t>/201</w:t>
      </w:r>
      <w:r w:rsidR="00C410BD">
        <w:rPr>
          <w:sz w:val="36"/>
        </w:rPr>
        <w:t>2</w:t>
      </w:r>
      <w:r>
        <w:rPr>
          <w:sz w:val="36"/>
        </w:rPr>
        <w:t>]</w:t>
      </w:r>
    </w:p>
    <w:p w14:paraId="61EC0E6F" w14:textId="77777777" w:rsidR="00971651" w:rsidRDefault="00971651"/>
    <w:p w14:paraId="37F2B4B5" w14:textId="77777777" w:rsidR="00971651" w:rsidRDefault="00971651">
      <w:pPr>
        <w:jc w:val="center"/>
      </w:pPr>
    </w:p>
    <w:p w14:paraId="750B4B4F" w14:textId="77777777" w:rsidR="00971651" w:rsidRDefault="00971651">
      <w:pPr>
        <w:spacing w:before="80"/>
      </w:pPr>
    </w:p>
    <w:p w14:paraId="4D550172" w14:textId="77777777" w:rsidR="00971651" w:rsidRDefault="00971651">
      <w:pPr>
        <w:spacing w:before="80"/>
      </w:pPr>
    </w:p>
    <w:p w14:paraId="5125540B" w14:textId="77777777" w:rsidR="00971651" w:rsidRDefault="00971651">
      <w:pPr>
        <w:spacing w:before="80"/>
      </w:pPr>
    </w:p>
    <w:p w14:paraId="20161DD6" w14:textId="77777777" w:rsidR="00971651" w:rsidRDefault="00971651"/>
    <w:p w14:paraId="3FAA110B" w14:textId="77777777" w:rsidR="00356CE5" w:rsidRDefault="00F603C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fldChar w:fldCharType="begin"/>
      </w:r>
      <w:r>
        <w:instrText xml:space="preserve"> TOC \o "1-3" </w:instrText>
      </w:r>
      <w:r>
        <w:fldChar w:fldCharType="separate"/>
      </w:r>
      <w:r w:rsidR="00356CE5" w:rsidRPr="00867D8F">
        <w:rPr>
          <w:rFonts w:ascii="Arial" w:hAnsi="Arial"/>
          <w:b w:val="0"/>
          <w:noProof/>
        </w:rPr>
        <w:t>Introducción</w:t>
      </w:r>
      <w:r w:rsidR="00356CE5">
        <w:rPr>
          <w:noProof/>
        </w:rPr>
        <w:tab/>
      </w:r>
      <w:r w:rsidR="00356CE5">
        <w:rPr>
          <w:noProof/>
        </w:rPr>
        <w:fldChar w:fldCharType="begin"/>
      </w:r>
      <w:r w:rsidR="00356CE5">
        <w:rPr>
          <w:noProof/>
        </w:rPr>
        <w:instrText xml:space="preserve"> PAGEREF _Toc199207555 \h </w:instrText>
      </w:r>
      <w:r w:rsidR="00356CE5">
        <w:rPr>
          <w:noProof/>
        </w:rPr>
      </w:r>
      <w:r w:rsidR="00356CE5">
        <w:rPr>
          <w:noProof/>
        </w:rPr>
        <w:fldChar w:fldCharType="separate"/>
      </w:r>
      <w:r w:rsidR="00E02A5C">
        <w:rPr>
          <w:noProof/>
        </w:rPr>
        <w:t>4</w:t>
      </w:r>
      <w:r w:rsidR="00356CE5">
        <w:rPr>
          <w:noProof/>
        </w:rPr>
        <w:fldChar w:fldCharType="end"/>
      </w:r>
    </w:p>
    <w:p w14:paraId="7A5CA471"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Interfaz gráfica</w:t>
      </w:r>
      <w:r>
        <w:rPr>
          <w:noProof/>
        </w:rPr>
        <w:tab/>
      </w:r>
      <w:r>
        <w:rPr>
          <w:noProof/>
        </w:rPr>
        <w:fldChar w:fldCharType="begin"/>
      </w:r>
      <w:r>
        <w:rPr>
          <w:noProof/>
        </w:rPr>
        <w:instrText xml:space="preserve"> PAGEREF _Toc199207556 \h </w:instrText>
      </w:r>
      <w:r>
        <w:rPr>
          <w:noProof/>
        </w:rPr>
      </w:r>
      <w:r>
        <w:rPr>
          <w:noProof/>
        </w:rPr>
        <w:fldChar w:fldCharType="separate"/>
      </w:r>
      <w:r w:rsidR="00E02A5C">
        <w:rPr>
          <w:noProof/>
        </w:rPr>
        <w:t>4</w:t>
      </w:r>
      <w:r>
        <w:rPr>
          <w:noProof/>
        </w:rPr>
        <w:fldChar w:fldCharType="end"/>
      </w:r>
    </w:p>
    <w:p w14:paraId="4F1D6DE6"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Grub</w:t>
      </w:r>
      <w:r>
        <w:rPr>
          <w:noProof/>
        </w:rPr>
        <w:tab/>
      </w:r>
      <w:r>
        <w:rPr>
          <w:noProof/>
        </w:rPr>
        <w:fldChar w:fldCharType="begin"/>
      </w:r>
      <w:r>
        <w:rPr>
          <w:noProof/>
        </w:rPr>
        <w:instrText xml:space="preserve"> PAGEREF _Toc199207557 \h </w:instrText>
      </w:r>
      <w:r>
        <w:rPr>
          <w:noProof/>
        </w:rPr>
      </w:r>
      <w:r>
        <w:rPr>
          <w:noProof/>
        </w:rPr>
        <w:fldChar w:fldCharType="separate"/>
      </w:r>
      <w:r w:rsidR="00E02A5C">
        <w:rPr>
          <w:noProof/>
        </w:rPr>
        <w:t>4</w:t>
      </w:r>
      <w:r>
        <w:rPr>
          <w:noProof/>
        </w:rPr>
        <w:fldChar w:fldCharType="end"/>
      </w:r>
    </w:p>
    <w:p w14:paraId="370DEB4B"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Visualización inicial</w:t>
      </w:r>
      <w:r>
        <w:rPr>
          <w:noProof/>
        </w:rPr>
        <w:tab/>
      </w:r>
      <w:r>
        <w:rPr>
          <w:noProof/>
        </w:rPr>
        <w:fldChar w:fldCharType="begin"/>
      </w:r>
      <w:r>
        <w:rPr>
          <w:noProof/>
        </w:rPr>
        <w:instrText xml:space="preserve"> PAGEREF _Toc199207558 \h </w:instrText>
      </w:r>
      <w:r>
        <w:rPr>
          <w:noProof/>
        </w:rPr>
      </w:r>
      <w:r>
        <w:rPr>
          <w:noProof/>
        </w:rPr>
        <w:fldChar w:fldCharType="separate"/>
      </w:r>
      <w:r w:rsidR="00E02A5C">
        <w:rPr>
          <w:noProof/>
        </w:rPr>
        <w:t>5</w:t>
      </w:r>
      <w:r>
        <w:rPr>
          <w:noProof/>
        </w:rPr>
        <w:fldChar w:fldCharType="end"/>
      </w:r>
    </w:p>
    <w:p w14:paraId="2C0874D0"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Comandos de Consola</w:t>
      </w:r>
      <w:r>
        <w:rPr>
          <w:noProof/>
        </w:rPr>
        <w:tab/>
      </w:r>
      <w:r>
        <w:rPr>
          <w:noProof/>
        </w:rPr>
        <w:fldChar w:fldCharType="begin"/>
      </w:r>
      <w:r>
        <w:rPr>
          <w:noProof/>
        </w:rPr>
        <w:instrText xml:space="preserve"> PAGEREF _Toc199207559 \h </w:instrText>
      </w:r>
      <w:r>
        <w:rPr>
          <w:noProof/>
        </w:rPr>
      </w:r>
      <w:r>
        <w:rPr>
          <w:noProof/>
        </w:rPr>
        <w:fldChar w:fldCharType="separate"/>
      </w:r>
      <w:r w:rsidR="00E02A5C">
        <w:rPr>
          <w:noProof/>
        </w:rPr>
        <w:t>5</w:t>
      </w:r>
      <w:r>
        <w:rPr>
          <w:noProof/>
        </w:rPr>
        <w:fldChar w:fldCharType="end"/>
      </w:r>
    </w:p>
    <w:p w14:paraId="5B761DDC"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Detalles de implementación</w:t>
      </w:r>
      <w:r>
        <w:rPr>
          <w:noProof/>
        </w:rPr>
        <w:tab/>
      </w:r>
      <w:r>
        <w:rPr>
          <w:noProof/>
        </w:rPr>
        <w:fldChar w:fldCharType="begin"/>
      </w:r>
      <w:r>
        <w:rPr>
          <w:noProof/>
        </w:rPr>
        <w:instrText xml:space="preserve"> PAGEREF _Toc199207560 \h </w:instrText>
      </w:r>
      <w:r>
        <w:rPr>
          <w:noProof/>
        </w:rPr>
      </w:r>
      <w:r>
        <w:rPr>
          <w:noProof/>
        </w:rPr>
        <w:fldChar w:fldCharType="separate"/>
      </w:r>
      <w:r w:rsidR="00E02A5C">
        <w:rPr>
          <w:noProof/>
        </w:rPr>
        <w:t>10</w:t>
      </w:r>
      <w:r>
        <w:rPr>
          <w:noProof/>
        </w:rPr>
        <w:fldChar w:fldCharType="end"/>
      </w:r>
    </w:p>
    <w:p w14:paraId="5D647A01"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PICs</w:t>
      </w:r>
      <w:r>
        <w:rPr>
          <w:noProof/>
        </w:rPr>
        <w:tab/>
      </w:r>
      <w:r>
        <w:rPr>
          <w:noProof/>
        </w:rPr>
        <w:fldChar w:fldCharType="begin"/>
      </w:r>
      <w:r>
        <w:rPr>
          <w:noProof/>
        </w:rPr>
        <w:instrText xml:space="preserve"> PAGEREF _Toc199207561 \h </w:instrText>
      </w:r>
      <w:r>
        <w:rPr>
          <w:noProof/>
        </w:rPr>
      </w:r>
      <w:r>
        <w:rPr>
          <w:noProof/>
        </w:rPr>
        <w:fldChar w:fldCharType="separate"/>
      </w:r>
      <w:r w:rsidR="00E02A5C">
        <w:rPr>
          <w:noProof/>
        </w:rPr>
        <w:t>10</w:t>
      </w:r>
      <w:r>
        <w:rPr>
          <w:noProof/>
        </w:rPr>
        <w:fldChar w:fldCharType="end"/>
      </w:r>
    </w:p>
    <w:p w14:paraId="72A96694"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sidRPr="00867D8F">
        <w:rPr>
          <w:rFonts w:ascii="Arial" w:hAnsi="Arial"/>
          <w:noProof/>
        </w:rPr>
        <w:t>Terminales</w:t>
      </w:r>
      <w:r>
        <w:rPr>
          <w:noProof/>
        </w:rPr>
        <w:tab/>
      </w:r>
      <w:r>
        <w:rPr>
          <w:noProof/>
        </w:rPr>
        <w:fldChar w:fldCharType="begin"/>
      </w:r>
      <w:r>
        <w:rPr>
          <w:noProof/>
        </w:rPr>
        <w:instrText xml:space="preserve"> PAGEREF _Toc199207562 \h </w:instrText>
      </w:r>
      <w:r>
        <w:rPr>
          <w:noProof/>
        </w:rPr>
      </w:r>
      <w:r>
        <w:rPr>
          <w:noProof/>
        </w:rPr>
        <w:fldChar w:fldCharType="separate"/>
      </w:r>
      <w:r w:rsidR="00E02A5C">
        <w:rPr>
          <w:noProof/>
        </w:rPr>
        <w:t>11</w:t>
      </w:r>
      <w:r>
        <w:rPr>
          <w:noProof/>
        </w:rPr>
        <w:fldChar w:fldCharType="end"/>
      </w:r>
    </w:p>
    <w:p w14:paraId="67D14362"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sidRPr="00867D8F">
        <w:rPr>
          <w:rFonts w:ascii="Arial" w:hAnsi="Arial"/>
          <w:noProof/>
        </w:rPr>
        <w:t>Shell</w:t>
      </w:r>
      <w:r>
        <w:rPr>
          <w:noProof/>
        </w:rPr>
        <w:tab/>
      </w:r>
      <w:r>
        <w:rPr>
          <w:noProof/>
        </w:rPr>
        <w:fldChar w:fldCharType="begin"/>
      </w:r>
      <w:r>
        <w:rPr>
          <w:noProof/>
        </w:rPr>
        <w:instrText xml:space="preserve"> PAGEREF _Toc199207563 \h </w:instrText>
      </w:r>
      <w:r>
        <w:rPr>
          <w:noProof/>
        </w:rPr>
      </w:r>
      <w:r>
        <w:rPr>
          <w:noProof/>
        </w:rPr>
        <w:fldChar w:fldCharType="separate"/>
      </w:r>
      <w:r w:rsidR="00E02A5C">
        <w:rPr>
          <w:noProof/>
        </w:rPr>
        <w:t>12</w:t>
      </w:r>
      <w:r>
        <w:rPr>
          <w:noProof/>
        </w:rPr>
        <w:fldChar w:fldCharType="end"/>
      </w:r>
    </w:p>
    <w:p w14:paraId="6212FE1C"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sidRPr="00867D8F">
        <w:rPr>
          <w:rFonts w:ascii="Arial" w:hAnsi="Arial"/>
          <w:noProof/>
        </w:rPr>
        <w:t>Mouse y Timer Tick</w:t>
      </w:r>
      <w:r>
        <w:rPr>
          <w:noProof/>
        </w:rPr>
        <w:tab/>
      </w:r>
      <w:r>
        <w:rPr>
          <w:noProof/>
        </w:rPr>
        <w:fldChar w:fldCharType="begin"/>
      </w:r>
      <w:r>
        <w:rPr>
          <w:noProof/>
        </w:rPr>
        <w:instrText xml:space="preserve"> PAGEREF _Toc199207564 \h </w:instrText>
      </w:r>
      <w:r>
        <w:rPr>
          <w:noProof/>
        </w:rPr>
      </w:r>
      <w:r>
        <w:rPr>
          <w:noProof/>
        </w:rPr>
        <w:fldChar w:fldCharType="separate"/>
      </w:r>
      <w:r w:rsidR="00E02A5C">
        <w:rPr>
          <w:noProof/>
        </w:rPr>
        <w:t>13</w:t>
      </w:r>
      <w:r>
        <w:rPr>
          <w:noProof/>
        </w:rPr>
        <w:fldChar w:fldCharType="end"/>
      </w:r>
    </w:p>
    <w:p w14:paraId="0DAB6D83"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sidRPr="00867D8F">
        <w:rPr>
          <w:rFonts w:ascii="Arial" w:hAnsi="Arial"/>
          <w:noProof/>
        </w:rPr>
        <w:t>Excepciones</w:t>
      </w:r>
      <w:r>
        <w:rPr>
          <w:noProof/>
        </w:rPr>
        <w:tab/>
      </w:r>
      <w:r>
        <w:rPr>
          <w:noProof/>
        </w:rPr>
        <w:fldChar w:fldCharType="begin"/>
      </w:r>
      <w:r>
        <w:rPr>
          <w:noProof/>
        </w:rPr>
        <w:instrText xml:space="preserve"> PAGEREF _Toc199207565 \h </w:instrText>
      </w:r>
      <w:r>
        <w:rPr>
          <w:noProof/>
        </w:rPr>
      </w:r>
      <w:r>
        <w:rPr>
          <w:noProof/>
        </w:rPr>
        <w:fldChar w:fldCharType="separate"/>
      </w:r>
      <w:r w:rsidR="00E02A5C">
        <w:rPr>
          <w:noProof/>
        </w:rPr>
        <w:t>14</w:t>
      </w:r>
      <w:r>
        <w:rPr>
          <w:noProof/>
        </w:rPr>
        <w:fldChar w:fldCharType="end"/>
      </w:r>
    </w:p>
    <w:p w14:paraId="0494FF4E"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Memory manager</w:t>
      </w:r>
      <w:r>
        <w:rPr>
          <w:noProof/>
        </w:rPr>
        <w:tab/>
      </w:r>
      <w:r>
        <w:rPr>
          <w:noProof/>
        </w:rPr>
        <w:fldChar w:fldCharType="begin"/>
      </w:r>
      <w:r>
        <w:rPr>
          <w:noProof/>
        </w:rPr>
        <w:instrText xml:space="preserve"> PAGEREF _Toc199207566 \h </w:instrText>
      </w:r>
      <w:r>
        <w:rPr>
          <w:noProof/>
        </w:rPr>
      </w:r>
      <w:r>
        <w:rPr>
          <w:noProof/>
        </w:rPr>
        <w:fldChar w:fldCharType="separate"/>
      </w:r>
      <w:r w:rsidR="00E02A5C">
        <w:rPr>
          <w:noProof/>
        </w:rPr>
        <w:t>15</w:t>
      </w:r>
      <w:r>
        <w:rPr>
          <w:noProof/>
        </w:rPr>
        <w:fldChar w:fldCharType="end"/>
      </w:r>
    </w:p>
    <w:p w14:paraId="6312F61A"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Paginación</w:t>
      </w:r>
      <w:r>
        <w:rPr>
          <w:noProof/>
        </w:rPr>
        <w:tab/>
      </w:r>
      <w:r>
        <w:rPr>
          <w:noProof/>
        </w:rPr>
        <w:fldChar w:fldCharType="begin"/>
      </w:r>
      <w:r>
        <w:rPr>
          <w:noProof/>
        </w:rPr>
        <w:instrText xml:space="preserve"> PAGEREF _Toc199207567 \h </w:instrText>
      </w:r>
      <w:r>
        <w:rPr>
          <w:noProof/>
        </w:rPr>
      </w:r>
      <w:r>
        <w:rPr>
          <w:noProof/>
        </w:rPr>
        <w:fldChar w:fldCharType="separate"/>
      </w:r>
      <w:r w:rsidR="00E02A5C">
        <w:rPr>
          <w:noProof/>
        </w:rPr>
        <w:t>15</w:t>
      </w:r>
      <w:r>
        <w:rPr>
          <w:noProof/>
        </w:rPr>
        <w:fldChar w:fldCharType="end"/>
      </w:r>
    </w:p>
    <w:p w14:paraId="69782812"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Procesos</w:t>
      </w:r>
      <w:r>
        <w:rPr>
          <w:noProof/>
        </w:rPr>
        <w:tab/>
      </w:r>
      <w:r>
        <w:rPr>
          <w:noProof/>
        </w:rPr>
        <w:fldChar w:fldCharType="begin"/>
      </w:r>
      <w:r>
        <w:rPr>
          <w:noProof/>
        </w:rPr>
        <w:instrText xml:space="preserve"> PAGEREF _Toc199207568 \h </w:instrText>
      </w:r>
      <w:r>
        <w:rPr>
          <w:noProof/>
        </w:rPr>
      </w:r>
      <w:r>
        <w:rPr>
          <w:noProof/>
        </w:rPr>
        <w:fldChar w:fldCharType="separate"/>
      </w:r>
      <w:r w:rsidR="00E02A5C">
        <w:rPr>
          <w:noProof/>
        </w:rPr>
        <w:t>18</w:t>
      </w:r>
      <w:r>
        <w:rPr>
          <w:noProof/>
        </w:rPr>
        <w:fldChar w:fldCharType="end"/>
      </w:r>
    </w:p>
    <w:p w14:paraId="41A63892"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Task_t</w:t>
      </w:r>
      <w:r>
        <w:rPr>
          <w:noProof/>
        </w:rPr>
        <w:tab/>
      </w:r>
      <w:r>
        <w:rPr>
          <w:noProof/>
        </w:rPr>
        <w:fldChar w:fldCharType="begin"/>
      </w:r>
      <w:r>
        <w:rPr>
          <w:noProof/>
        </w:rPr>
        <w:instrText xml:space="preserve"> PAGEREF _Toc199207569 \h </w:instrText>
      </w:r>
      <w:r>
        <w:rPr>
          <w:noProof/>
        </w:rPr>
      </w:r>
      <w:r>
        <w:rPr>
          <w:noProof/>
        </w:rPr>
        <w:fldChar w:fldCharType="separate"/>
      </w:r>
      <w:r w:rsidR="00E02A5C">
        <w:rPr>
          <w:noProof/>
        </w:rPr>
        <w:t>19</w:t>
      </w:r>
      <w:r>
        <w:rPr>
          <w:noProof/>
        </w:rPr>
        <w:fldChar w:fldCharType="end"/>
      </w:r>
    </w:p>
    <w:p w14:paraId="20D50073"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Stackframe</w:t>
      </w:r>
      <w:r>
        <w:rPr>
          <w:noProof/>
        </w:rPr>
        <w:tab/>
      </w:r>
      <w:r>
        <w:rPr>
          <w:noProof/>
        </w:rPr>
        <w:fldChar w:fldCharType="begin"/>
      </w:r>
      <w:r>
        <w:rPr>
          <w:noProof/>
        </w:rPr>
        <w:instrText xml:space="preserve"> PAGEREF _Toc199207570 \h </w:instrText>
      </w:r>
      <w:r>
        <w:rPr>
          <w:noProof/>
        </w:rPr>
      </w:r>
      <w:r>
        <w:rPr>
          <w:noProof/>
        </w:rPr>
        <w:fldChar w:fldCharType="separate"/>
      </w:r>
      <w:r w:rsidR="00E02A5C">
        <w:rPr>
          <w:noProof/>
        </w:rPr>
        <w:t>20</w:t>
      </w:r>
      <w:r>
        <w:rPr>
          <w:noProof/>
        </w:rPr>
        <w:fldChar w:fldCharType="end"/>
      </w:r>
    </w:p>
    <w:p w14:paraId="267EF33A"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Nacimiento de un proceso</w:t>
      </w:r>
      <w:r>
        <w:rPr>
          <w:noProof/>
        </w:rPr>
        <w:tab/>
      </w:r>
      <w:r>
        <w:rPr>
          <w:noProof/>
        </w:rPr>
        <w:fldChar w:fldCharType="begin"/>
      </w:r>
      <w:r>
        <w:rPr>
          <w:noProof/>
        </w:rPr>
        <w:instrText xml:space="preserve"> PAGEREF _Toc199207571 \h </w:instrText>
      </w:r>
      <w:r>
        <w:rPr>
          <w:noProof/>
        </w:rPr>
      </w:r>
      <w:r>
        <w:rPr>
          <w:noProof/>
        </w:rPr>
        <w:fldChar w:fldCharType="separate"/>
      </w:r>
      <w:r w:rsidR="00E02A5C">
        <w:rPr>
          <w:noProof/>
        </w:rPr>
        <w:t>20</w:t>
      </w:r>
      <w:r>
        <w:rPr>
          <w:noProof/>
        </w:rPr>
        <w:fldChar w:fldCharType="end"/>
      </w:r>
    </w:p>
    <w:p w14:paraId="6F45BB6E"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Muerte de un proceso</w:t>
      </w:r>
      <w:r>
        <w:rPr>
          <w:noProof/>
        </w:rPr>
        <w:tab/>
      </w:r>
      <w:r>
        <w:rPr>
          <w:noProof/>
        </w:rPr>
        <w:fldChar w:fldCharType="begin"/>
      </w:r>
      <w:r>
        <w:rPr>
          <w:noProof/>
        </w:rPr>
        <w:instrText xml:space="preserve"> PAGEREF _Toc199207572 \h </w:instrText>
      </w:r>
      <w:r>
        <w:rPr>
          <w:noProof/>
        </w:rPr>
      </w:r>
      <w:r>
        <w:rPr>
          <w:noProof/>
        </w:rPr>
        <w:fldChar w:fldCharType="separate"/>
      </w:r>
      <w:r w:rsidR="00E02A5C">
        <w:rPr>
          <w:noProof/>
        </w:rPr>
        <w:t>21</w:t>
      </w:r>
      <w:r>
        <w:rPr>
          <w:noProof/>
        </w:rPr>
        <w:fldChar w:fldCharType="end"/>
      </w:r>
    </w:p>
    <w:p w14:paraId="6134501D"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Cambio de contexto</w:t>
      </w:r>
      <w:r>
        <w:rPr>
          <w:noProof/>
        </w:rPr>
        <w:tab/>
      </w:r>
      <w:r>
        <w:rPr>
          <w:noProof/>
        </w:rPr>
        <w:fldChar w:fldCharType="begin"/>
      </w:r>
      <w:r>
        <w:rPr>
          <w:noProof/>
        </w:rPr>
        <w:instrText xml:space="preserve"> PAGEREF _Toc199207573 \h </w:instrText>
      </w:r>
      <w:r>
        <w:rPr>
          <w:noProof/>
        </w:rPr>
      </w:r>
      <w:r>
        <w:rPr>
          <w:noProof/>
        </w:rPr>
        <w:fldChar w:fldCharType="separate"/>
      </w:r>
      <w:r w:rsidR="00E02A5C">
        <w:rPr>
          <w:noProof/>
        </w:rPr>
        <w:t>21</w:t>
      </w:r>
      <w:r>
        <w:rPr>
          <w:noProof/>
        </w:rPr>
        <w:fldChar w:fldCharType="end"/>
      </w:r>
    </w:p>
    <w:p w14:paraId="2EF24AC4"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Kernel</w:t>
      </w:r>
      <w:r>
        <w:rPr>
          <w:noProof/>
        </w:rPr>
        <w:tab/>
      </w:r>
      <w:r>
        <w:rPr>
          <w:noProof/>
        </w:rPr>
        <w:fldChar w:fldCharType="begin"/>
      </w:r>
      <w:r>
        <w:rPr>
          <w:noProof/>
        </w:rPr>
        <w:instrText xml:space="preserve"> PAGEREF _Toc199207574 \h </w:instrText>
      </w:r>
      <w:r>
        <w:rPr>
          <w:noProof/>
        </w:rPr>
      </w:r>
      <w:r>
        <w:rPr>
          <w:noProof/>
        </w:rPr>
        <w:fldChar w:fldCharType="separate"/>
      </w:r>
      <w:r w:rsidR="00E02A5C">
        <w:rPr>
          <w:noProof/>
        </w:rPr>
        <w:t>21</w:t>
      </w:r>
      <w:r>
        <w:rPr>
          <w:noProof/>
        </w:rPr>
        <w:fldChar w:fldCharType="end"/>
      </w:r>
    </w:p>
    <w:p w14:paraId="202B2011"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Pr>
          <w:noProof/>
        </w:rPr>
        <w:t>Scheduler</w:t>
      </w:r>
      <w:r>
        <w:rPr>
          <w:noProof/>
        </w:rPr>
        <w:tab/>
      </w:r>
      <w:r>
        <w:rPr>
          <w:noProof/>
        </w:rPr>
        <w:fldChar w:fldCharType="begin"/>
      </w:r>
      <w:r>
        <w:rPr>
          <w:noProof/>
        </w:rPr>
        <w:instrText xml:space="preserve"> PAGEREF _Toc199207575 \h </w:instrText>
      </w:r>
      <w:r>
        <w:rPr>
          <w:noProof/>
        </w:rPr>
      </w:r>
      <w:r>
        <w:rPr>
          <w:noProof/>
        </w:rPr>
        <w:fldChar w:fldCharType="separate"/>
      </w:r>
      <w:r w:rsidR="00E02A5C">
        <w:rPr>
          <w:noProof/>
        </w:rPr>
        <w:t>22</w:t>
      </w:r>
      <w:r>
        <w:rPr>
          <w:noProof/>
        </w:rPr>
        <w:fldChar w:fldCharType="end"/>
      </w:r>
    </w:p>
    <w:p w14:paraId="3179DE01"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Algoritmo de scheduling 1: Round Robin</w:t>
      </w:r>
      <w:r>
        <w:rPr>
          <w:noProof/>
        </w:rPr>
        <w:tab/>
      </w:r>
      <w:r>
        <w:rPr>
          <w:noProof/>
        </w:rPr>
        <w:fldChar w:fldCharType="begin"/>
      </w:r>
      <w:r>
        <w:rPr>
          <w:noProof/>
        </w:rPr>
        <w:instrText xml:space="preserve"> PAGEREF _Toc199207576 \h </w:instrText>
      </w:r>
      <w:r>
        <w:rPr>
          <w:noProof/>
        </w:rPr>
        <w:fldChar w:fldCharType="separate"/>
      </w:r>
      <w:r w:rsidR="00E02A5C">
        <w:rPr>
          <w:b w:val="0"/>
          <w:noProof/>
        </w:rPr>
        <w:t>Error! Bookmark not defined.</w:t>
      </w:r>
      <w:r>
        <w:rPr>
          <w:noProof/>
        </w:rPr>
        <w:fldChar w:fldCharType="end"/>
      </w:r>
    </w:p>
    <w:p w14:paraId="2B469E30"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Algoritmo de scheduling 2: Colas de priodidad</w:t>
      </w:r>
      <w:r>
        <w:rPr>
          <w:noProof/>
        </w:rPr>
        <w:tab/>
      </w:r>
      <w:r>
        <w:rPr>
          <w:noProof/>
        </w:rPr>
        <w:fldChar w:fldCharType="begin"/>
      </w:r>
      <w:r>
        <w:rPr>
          <w:noProof/>
        </w:rPr>
        <w:instrText xml:space="preserve"> PAGEREF _Toc199207577 \h </w:instrText>
      </w:r>
      <w:r>
        <w:rPr>
          <w:noProof/>
        </w:rPr>
        <w:fldChar w:fldCharType="separate"/>
      </w:r>
      <w:r w:rsidR="00E02A5C">
        <w:rPr>
          <w:b w:val="0"/>
          <w:noProof/>
        </w:rPr>
        <w:t>Error! Bookmark not defined.</w:t>
      </w:r>
      <w:r>
        <w:rPr>
          <w:noProof/>
        </w:rPr>
        <w:fldChar w:fldCharType="end"/>
      </w:r>
    </w:p>
    <w:p w14:paraId="4F2F5866"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Estructuras</w:t>
      </w:r>
      <w:r>
        <w:rPr>
          <w:noProof/>
        </w:rPr>
        <w:tab/>
      </w:r>
      <w:r>
        <w:rPr>
          <w:noProof/>
        </w:rPr>
        <w:fldChar w:fldCharType="begin"/>
      </w:r>
      <w:r>
        <w:rPr>
          <w:noProof/>
        </w:rPr>
        <w:instrText xml:space="preserve"> PAGEREF _Toc199207578 \h </w:instrText>
      </w:r>
      <w:r>
        <w:rPr>
          <w:noProof/>
        </w:rPr>
        <w:fldChar w:fldCharType="separate"/>
      </w:r>
      <w:r w:rsidR="00E02A5C">
        <w:rPr>
          <w:b w:val="0"/>
          <w:noProof/>
        </w:rPr>
        <w:t>Error! Bookmark not defined.</w:t>
      </w:r>
      <w:r>
        <w:rPr>
          <w:noProof/>
        </w:rPr>
        <w:fldChar w:fldCharType="end"/>
      </w:r>
    </w:p>
    <w:p w14:paraId="665F2D66" w14:textId="77777777" w:rsidR="00356CE5" w:rsidRDefault="00356CE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sidRPr="00867D8F">
        <w:rPr>
          <w:rFonts w:ascii="Arial" w:hAnsi="Arial"/>
          <w:noProof/>
        </w:rPr>
        <w:t>Conclusiones</w:t>
      </w:r>
      <w:r>
        <w:rPr>
          <w:noProof/>
        </w:rPr>
        <w:tab/>
      </w:r>
      <w:r>
        <w:rPr>
          <w:noProof/>
        </w:rPr>
        <w:fldChar w:fldCharType="begin"/>
      </w:r>
      <w:r>
        <w:rPr>
          <w:noProof/>
        </w:rPr>
        <w:instrText xml:space="preserve"> PAGEREF _Toc199207579 \h </w:instrText>
      </w:r>
      <w:r>
        <w:rPr>
          <w:noProof/>
        </w:rPr>
      </w:r>
      <w:r>
        <w:rPr>
          <w:noProof/>
        </w:rPr>
        <w:fldChar w:fldCharType="separate"/>
      </w:r>
      <w:r w:rsidR="00E02A5C">
        <w:rPr>
          <w:noProof/>
        </w:rPr>
        <w:t>24</w:t>
      </w:r>
      <w:r>
        <w:rPr>
          <w:noProof/>
        </w:rPr>
        <w:fldChar w:fldCharType="end"/>
      </w:r>
    </w:p>
    <w:p w14:paraId="6C5D94EB"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Trabajo base</w:t>
      </w:r>
      <w:r>
        <w:rPr>
          <w:noProof/>
        </w:rPr>
        <w:tab/>
      </w:r>
      <w:r>
        <w:rPr>
          <w:noProof/>
        </w:rPr>
        <w:fldChar w:fldCharType="begin"/>
      </w:r>
      <w:r>
        <w:rPr>
          <w:noProof/>
        </w:rPr>
        <w:instrText xml:space="preserve"> PAGEREF _Toc199207580 \h </w:instrText>
      </w:r>
      <w:r>
        <w:rPr>
          <w:noProof/>
        </w:rPr>
      </w:r>
      <w:r>
        <w:rPr>
          <w:noProof/>
        </w:rPr>
        <w:fldChar w:fldCharType="separate"/>
      </w:r>
      <w:r w:rsidR="00E02A5C">
        <w:rPr>
          <w:noProof/>
        </w:rPr>
        <w:t>24</w:t>
      </w:r>
      <w:r>
        <w:rPr>
          <w:noProof/>
        </w:rPr>
        <w:fldChar w:fldCharType="end"/>
      </w:r>
    </w:p>
    <w:p w14:paraId="5D26E6AB"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Assembler</w:t>
      </w:r>
      <w:r>
        <w:rPr>
          <w:noProof/>
        </w:rPr>
        <w:tab/>
      </w:r>
      <w:r>
        <w:rPr>
          <w:noProof/>
        </w:rPr>
        <w:fldChar w:fldCharType="begin"/>
      </w:r>
      <w:r>
        <w:rPr>
          <w:noProof/>
        </w:rPr>
        <w:instrText xml:space="preserve"> PAGEREF _Toc199207581 \h </w:instrText>
      </w:r>
      <w:r>
        <w:rPr>
          <w:noProof/>
        </w:rPr>
      </w:r>
      <w:r>
        <w:rPr>
          <w:noProof/>
        </w:rPr>
        <w:fldChar w:fldCharType="separate"/>
      </w:r>
      <w:r w:rsidR="00E02A5C">
        <w:rPr>
          <w:noProof/>
        </w:rPr>
        <w:t>24</w:t>
      </w:r>
      <w:r>
        <w:rPr>
          <w:noProof/>
        </w:rPr>
        <w:fldChar w:fldCharType="end"/>
      </w:r>
    </w:p>
    <w:p w14:paraId="386C0C28" w14:textId="77777777" w:rsidR="00356CE5" w:rsidRDefault="00356CE5">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Conceptos aprendidos</w:t>
      </w:r>
      <w:r>
        <w:rPr>
          <w:noProof/>
        </w:rPr>
        <w:tab/>
      </w:r>
      <w:r>
        <w:rPr>
          <w:noProof/>
        </w:rPr>
        <w:fldChar w:fldCharType="begin"/>
      </w:r>
      <w:r>
        <w:rPr>
          <w:noProof/>
        </w:rPr>
        <w:instrText xml:space="preserve"> PAGEREF _Toc199207582 \h </w:instrText>
      </w:r>
      <w:r>
        <w:rPr>
          <w:noProof/>
        </w:rPr>
      </w:r>
      <w:r>
        <w:rPr>
          <w:noProof/>
        </w:rPr>
        <w:fldChar w:fldCharType="separate"/>
      </w:r>
      <w:r w:rsidR="00E02A5C">
        <w:rPr>
          <w:noProof/>
        </w:rPr>
        <w:t>24</w:t>
      </w:r>
      <w:r>
        <w:rPr>
          <w:noProof/>
        </w:rPr>
        <w:fldChar w:fldCharType="end"/>
      </w:r>
    </w:p>
    <w:p w14:paraId="793A920E" w14:textId="77777777" w:rsidR="00971651" w:rsidRDefault="00F603C5">
      <w:r>
        <w:fldChar w:fldCharType="end"/>
      </w:r>
    </w:p>
    <w:p w14:paraId="570218CC" w14:textId="77777777" w:rsidR="00971651" w:rsidRDefault="00971651"/>
    <w:p w14:paraId="067E31BD" w14:textId="77777777" w:rsidR="00971651" w:rsidRDefault="00971651"/>
    <w:p w14:paraId="3246DB28" w14:textId="77777777" w:rsidR="00971651" w:rsidRDefault="00971651"/>
    <w:p w14:paraId="6352498C" w14:textId="77777777" w:rsidR="00971651" w:rsidRDefault="00971651"/>
    <w:p w14:paraId="66DC6CA7" w14:textId="77777777" w:rsidR="00971651" w:rsidRDefault="00971651"/>
    <w:p w14:paraId="314138FB" w14:textId="77777777" w:rsidR="00971651" w:rsidRDefault="00971651"/>
    <w:p w14:paraId="2E33C7C2" w14:textId="77777777" w:rsidR="00971651" w:rsidRDefault="00971651"/>
    <w:p w14:paraId="13831766" w14:textId="77777777" w:rsidR="00971651" w:rsidRDefault="00971651"/>
    <w:p w14:paraId="27256731" w14:textId="77777777" w:rsidR="00971651" w:rsidRDefault="00971651"/>
    <w:p w14:paraId="60F4930C" w14:textId="77777777" w:rsidR="00971651" w:rsidRDefault="00971651"/>
    <w:p w14:paraId="21BA21CE" w14:textId="77777777" w:rsidR="00971651" w:rsidRDefault="00971651"/>
    <w:p w14:paraId="7CAFABA2" w14:textId="77777777" w:rsidR="00971651" w:rsidRDefault="00971651"/>
    <w:p w14:paraId="7A5850D9" w14:textId="77777777" w:rsidR="00971651" w:rsidRDefault="00971651"/>
    <w:p w14:paraId="29227D5C" w14:textId="77777777" w:rsidR="00971651" w:rsidRDefault="00971651"/>
    <w:p w14:paraId="2B2FF4E3" w14:textId="77777777" w:rsidR="00971651" w:rsidRDefault="00971651"/>
    <w:p w14:paraId="69D2605C" w14:textId="77777777" w:rsidR="00971651" w:rsidRDefault="00971651"/>
    <w:p w14:paraId="46C79698" w14:textId="77777777" w:rsidR="00971651" w:rsidRDefault="00971651"/>
    <w:p w14:paraId="71E911A5" w14:textId="77777777" w:rsidR="00971651" w:rsidRDefault="00971651"/>
    <w:p w14:paraId="1556CB46" w14:textId="77777777" w:rsidR="00971651" w:rsidRDefault="00971651"/>
    <w:p w14:paraId="3DC0F84C" w14:textId="77777777" w:rsidR="00C410BD" w:rsidRDefault="00C410BD" w:rsidP="00C410BD">
      <w:pPr>
        <w:pStyle w:val="Heading1"/>
        <w:pageBreakBefore/>
        <w:tabs>
          <w:tab w:val="clear" w:pos="432"/>
          <w:tab w:val="clear" w:pos="1080"/>
          <w:tab w:val="num" w:pos="0"/>
        </w:tabs>
        <w:spacing w:before="240" w:after="120"/>
        <w:ind w:left="0" w:firstLine="0"/>
        <w:rPr>
          <w:rFonts w:ascii="Arial" w:hAnsi="Arial"/>
          <w:b w:val="0"/>
          <w:bCs w:val="0"/>
          <w:sz w:val="40"/>
          <w:szCs w:val="40"/>
        </w:rPr>
      </w:pPr>
      <w:bookmarkStart w:id="2" w:name="_Toc199207555"/>
      <w:r>
        <w:rPr>
          <w:rFonts w:ascii="Arial" w:hAnsi="Arial"/>
          <w:b w:val="0"/>
          <w:bCs w:val="0"/>
          <w:sz w:val="40"/>
          <w:szCs w:val="40"/>
        </w:rPr>
        <w:lastRenderedPageBreak/>
        <w:t>Introducción</w:t>
      </w:r>
      <w:bookmarkEnd w:id="2"/>
    </w:p>
    <w:p w14:paraId="2F025A78" w14:textId="77777777" w:rsidR="00C410BD" w:rsidRDefault="00C410BD" w:rsidP="00A174B3"/>
    <w:p w14:paraId="085585CA" w14:textId="77777777" w:rsidR="00971651" w:rsidRDefault="00C410BD" w:rsidP="00A174B3">
      <w:r>
        <w:rPr>
          <w:rFonts w:ascii="Arial" w:hAnsi="Arial"/>
        </w:rPr>
        <w:t>El trabajo práctico especial propuesto por la cátedra consistió en realizar la implementación de un sistema operativo que muestre las características del modo protegido de los microprocesadores de Intel y que hagan uso de las nociones de multi-procesamiento, y scheduling.</w:t>
      </w:r>
    </w:p>
    <w:p w14:paraId="53FA41D7" w14:textId="77777777" w:rsidR="00971651" w:rsidRDefault="00971651" w:rsidP="00A174B3"/>
    <w:p w14:paraId="42BCBC6F" w14:textId="77777777" w:rsidR="00971651" w:rsidRDefault="00971651" w:rsidP="00A174B3">
      <w:bookmarkStart w:id="3" w:name="_Toc81967944"/>
      <w:r>
        <w:t xml:space="preserve">El presente </w:t>
      </w:r>
      <w:r w:rsidR="00C410BD">
        <w:t>informe</w:t>
      </w:r>
      <w:r>
        <w:t xml:space="preserve"> tiene por objetivo introducirle al usuario todas las herramientas y comandos con los que cuenta el sistema operativo </w:t>
      </w:r>
      <w:r w:rsidR="00C410BD">
        <w:t>BrunOS</w:t>
      </w:r>
      <w:r>
        <w:rPr>
          <w:rFonts w:ascii="DejaVu Sans" w:hAnsi="DejaVu Sans"/>
        </w:rPr>
        <w:t>®</w:t>
      </w:r>
      <w:r w:rsidR="00C410BD">
        <w:rPr>
          <w:rFonts w:ascii="DejaVu Sans" w:hAnsi="DejaVu Sans"/>
        </w:rPr>
        <w:t xml:space="preserve"> como así también comentar los detalles de la implementación del mismo</w:t>
      </w:r>
      <w:r>
        <w:t>.</w:t>
      </w:r>
    </w:p>
    <w:p w14:paraId="5D95B44E" w14:textId="77777777" w:rsidR="00C410BD" w:rsidRDefault="00C410BD" w:rsidP="00C410BD"/>
    <w:p w14:paraId="53330733" w14:textId="77777777" w:rsidR="00971651" w:rsidRDefault="00C410BD" w:rsidP="00793C1E">
      <w:pPr>
        <w:pStyle w:val="Heading1"/>
      </w:pPr>
      <w:bookmarkStart w:id="4" w:name="__RefHeading__779_1851955378"/>
      <w:bookmarkStart w:id="5" w:name="_Toc199207556"/>
      <w:bookmarkEnd w:id="4"/>
      <w:r>
        <w:t>Interfaz gráfica</w:t>
      </w:r>
      <w:bookmarkEnd w:id="5"/>
    </w:p>
    <w:p w14:paraId="67A81AD3" w14:textId="77777777" w:rsidR="00C410BD" w:rsidRDefault="00C410BD" w:rsidP="00C410BD"/>
    <w:p w14:paraId="3719EEB0" w14:textId="77777777" w:rsidR="00971651" w:rsidRDefault="00C410BD" w:rsidP="00A174B3">
      <w:r>
        <w:t>L</w:t>
      </w:r>
      <w:r w:rsidR="00971651">
        <w:t xml:space="preserve">a mayoría de los sistemas operativos que no cuentan con un entorno gráfico como el de Windows y corren sólo bajo modalidad consola, no </w:t>
      </w:r>
      <w:r>
        <w:t>cuentan con</w:t>
      </w:r>
      <w:r w:rsidR="00971651">
        <w:t xml:space="preserve"> una buena interfaz gráfica implementada. Debido a ésto, nuestra propuesta de desarrollo no viene a innovar en cuanto a comandos ofrecidos para el usuario, pero sí trae una amigable interfaz de usuario en la</w:t>
      </w:r>
      <w:r>
        <w:t xml:space="preserve"> que éste podrá sentirse cómodo.</w:t>
      </w:r>
    </w:p>
    <w:p w14:paraId="78E6AE33" w14:textId="77777777" w:rsidR="00C410BD" w:rsidRDefault="00C410BD" w:rsidP="00A174B3"/>
    <w:p w14:paraId="44B5D9AE" w14:textId="77777777" w:rsidR="00C410BD" w:rsidRDefault="00971651" w:rsidP="00A174B3">
      <w:r>
        <w:t>El usuario tendrá a la vista todos los parámetros de sistema en forma constante, implementados como header de cada terminal. Ésto le permitirá poder saber cuestiones como por ejemplo la distribución de teclado activa o la terminal en la que está escribiendo, sin la necesidad de ejecutar un comando</w:t>
      </w:r>
      <w:r w:rsidR="00C410BD">
        <w:t>.</w:t>
      </w:r>
      <w:bookmarkStart w:id="6" w:name="__RefHeading__781_1851955378"/>
      <w:bookmarkEnd w:id="6"/>
    </w:p>
    <w:p w14:paraId="0F6CCB7F" w14:textId="77777777" w:rsidR="00C410BD" w:rsidRDefault="00C410BD" w:rsidP="00C410BD">
      <w:pPr>
        <w:rPr>
          <w:rFonts w:ascii="DejaVu Sans" w:hAnsi="DejaVu Sans"/>
        </w:rPr>
      </w:pPr>
    </w:p>
    <w:p w14:paraId="5BC76E19" w14:textId="77777777" w:rsidR="00971651" w:rsidRDefault="00971651" w:rsidP="00793C1E">
      <w:pPr>
        <w:pStyle w:val="Heading2"/>
      </w:pPr>
      <w:bookmarkStart w:id="7" w:name="_Toc199207557"/>
      <w:r>
        <w:t>Grub</w:t>
      </w:r>
      <w:bookmarkEnd w:id="7"/>
    </w:p>
    <w:p w14:paraId="0CD7A04F" w14:textId="77777777" w:rsidR="00C410BD" w:rsidRDefault="00C410BD" w:rsidP="00C410BD"/>
    <w:p w14:paraId="472DA767" w14:textId="77777777" w:rsidR="00971651" w:rsidRDefault="00971651" w:rsidP="00C410BD">
      <w:r>
        <w:t xml:space="preserve">Apenas uno inicia el ordenador con el disco de </w:t>
      </w:r>
      <w:r w:rsidR="00C410BD">
        <w:t>BrunOS</w:t>
      </w:r>
      <w:r>
        <w:rPr>
          <w:rFonts w:ascii="DejaVu Sans" w:hAnsi="DejaVu Sans"/>
        </w:rPr>
        <w:t xml:space="preserve">® </w:t>
      </w:r>
      <w:r>
        <w:t>insertado, si su PC está configurada para bootear desde la lectora de CD,  el Grub cargará el Sistema Operativo y usted verá una pantalla como la siguiente:</w:t>
      </w:r>
    </w:p>
    <w:p w14:paraId="3D7BF6CE" w14:textId="77777777" w:rsidR="00C410BD" w:rsidRDefault="00C410BD" w:rsidP="00C410BD"/>
    <w:p w14:paraId="57B81540" w14:textId="77777777" w:rsidR="00971651" w:rsidRDefault="009A0BE6" w:rsidP="00C410BD">
      <w:r>
        <w:rPr>
          <w:noProof/>
          <w:lang w:eastAsia="en-US" w:bidi="ar-SA"/>
        </w:rPr>
        <w:drawing>
          <wp:inline distT="0" distB="0" distL="0" distR="0" wp14:anchorId="5F50B095" wp14:editId="35932516">
            <wp:extent cx="5367655" cy="173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655" cy="1735455"/>
                    </a:xfrm>
                    <a:prstGeom prst="rect">
                      <a:avLst/>
                    </a:prstGeom>
                    <a:solidFill>
                      <a:srgbClr val="FFFFFF"/>
                    </a:solidFill>
                    <a:ln>
                      <a:noFill/>
                    </a:ln>
                  </pic:spPr>
                </pic:pic>
              </a:graphicData>
            </a:graphic>
          </wp:inline>
        </w:drawing>
      </w:r>
    </w:p>
    <w:p w14:paraId="4C141EFA" w14:textId="77777777" w:rsidR="00C410BD" w:rsidRDefault="00C410BD" w:rsidP="00C410BD"/>
    <w:p w14:paraId="3AF537C9" w14:textId="77777777" w:rsidR="00971651" w:rsidRDefault="00971651" w:rsidP="00C410BD">
      <w:r>
        <w:lastRenderedPageBreak/>
        <w:t xml:space="preserve">Tendrá 30 segundos para seleccionar qué sistema operativo desea iniciar y, en caso de que usted no presione ninguna tecla, se iniciará </w:t>
      </w:r>
      <w:r w:rsidR="00C410BD">
        <w:t>BrunOS</w:t>
      </w:r>
      <w:r>
        <w:rPr>
          <w:rFonts w:ascii="DejaVu Sans" w:hAnsi="DejaVu Sans"/>
        </w:rPr>
        <w:t xml:space="preserve">® </w:t>
      </w:r>
      <w:r>
        <w:t>por defecto.</w:t>
      </w:r>
    </w:p>
    <w:p w14:paraId="6C69E120" w14:textId="77777777" w:rsidR="00C410BD" w:rsidRDefault="00C410BD" w:rsidP="00C410BD">
      <w:bookmarkStart w:id="8" w:name="__RefHeading__783_1851955378"/>
      <w:bookmarkStart w:id="9" w:name="_Toc83626210"/>
      <w:bookmarkEnd w:id="8"/>
    </w:p>
    <w:p w14:paraId="34EE70ED" w14:textId="77777777" w:rsidR="00C410BD" w:rsidRDefault="00C410BD" w:rsidP="00C410BD"/>
    <w:p w14:paraId="3A6F07F1" w14:textId="77777777" w:rsidR="00971651" w:rsidRDefault="00793C1E" w:rsidP="00793C1E">
      <w:pPr>
        <w:pStyle w:val="Heading2"/>
      </w:pPr>
      <w:bookmarkStart w:id="10" w:name="_Toc199207558"/>
      <w:bookmarkEnd w:id="9"/>
      <w:r>
        <w:t>Visualización inicial</w:t>
      </w:r>
      <w:bookmarkEnd w:id="10"/>
    </w:p>
    <w:p w14:paraId="50908C34" w14:textId="77777777" w:rsidR="00C410BD" w:rsidRDefault="00C410BD" w:rsidP="00C410BD"/>
    <w:p w14:paraId="545F970F" w14:textId="77777777" w:rsidR="00971651" w:rsidRDefault="00971651" w:rsidP="00C410BD">
      <w:r>
        <w:t>Una vez dentro de</w:t>
      </w:r>
      <w:r w:rsidR="00C410BD">
        <w:t>l SO</w:t>
      </w:r>
      <w:r>
        <w:t>, usted visualizará una interfaz como la siguiente:</w:t>
      </w:r>
    </w:p>
    <w:p w14:paraId="7232F110" w14:textId="77777777" w:rsidR="00C410BD" w:rsidRDefault="00C410BD" w:rsidP="00C410BD"/>
    <w:p w14:paraId="2756F21E" w14:textId="77777777" w:rsidR="00971651" w:rsidRDefault="009A0BE6" w:rsidP="00C410BD">
      <w:r>
        <w:rPr>
          <w:noProof/>
          <w:lang w:eastAsia="en-US" w:bidi="ar-SA"/>
        </w:rPr>
        <w:drawing>
          <wp:inline distT="0" distB="0" distL="0" distR="0" wp14:anchorId="6902987A" wp14:editId="23A07835">
            <wp:extent cx="6113145" cy="17608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1760855"/>
                    </a:xfrm>
                    <a:prstGeom prst="rect">
                      <a:avLst/>
                    </a:prstGeom>
                    <a:solidFill>
                      <a:srgbClr val="FFFFFF"/>
                    </a:solidFill>
                    <a:ln>
                      <a:noFill/>
                    </a:ln>
                  </pic:spPr>
                </pic:pic>
              </a:graphicData>
            </a:graphic>
          </wp:inline>
        </w:drawing>
      </w:r>
    </w:p>
    <w:p w14:paraId="4D9333C0" w14:textId="77777777" w:rsidR="00C410BD" w:rsidRDefault="00C410BD" w:rsidP="00C410BD"/>
    <w:p w14:paraId="23353833" w14:textId="77777777" w:rsidR="00971651" w:rsidRDefault="00971651" w:rsidP="00C410BD">
      <w:r>
        <w:rPr>
          <w:b/>
          <w:bCs/>
        </w:rPr>
        <w:t xml:space="preserve">1- </w:t>
      </w:r>
      <w:r>
        <w:t>Encabezado con el nombre de la materia y del equipo desarrollador.</w:t>
      </w:r>
    </w:p>
    <w:p w14:paraId="4BB9C223" w14:textId="77777777" w:rsidR="00971651" w:rsidRDefault="00971651" w:rsidP="00C410BD">
      <w:pPr>
        <w:rPr>
          <w:i/>
          <w:iCs/>
        </w:rPr>
      </w:pPr>
      <w:r>
        <w:rPr>
          <w:b/>
          <w:bCs/>
        </w:rPr>
        <w:t>2-</w:t>
      </w:r>
      <w:r>
        <w:t xml:space="preserve"> Distribución de teclado sobre la cual usted está trabajando </w:t>
      </w:r>
      <w:r>
        <w:rPr>
          <w:i/>
          <w:iCs/>
        </w:rPr>
        <w:t>(ES: Española / EN: Inglesa).</w:t>
      </w:r>
    </w:p>
    <w:p w14:paraId="305988BD" w14:textId="77777777" w:rsidR="00971651" w:rsidRDefault="00971651" w:rsidP="00C410BD">
      <w:r>
        <w:rPr>
          <w:b/>
          <w:bCs/>
        </w:rPr>
        <w:t xml:space="preserve">3- </w:t>
      </w:r>
      <w:r>
        <w:t>Número de TTY: Indica en cuál de las 5 TTY's usted se encuentra actualmente.</w:t>
      </w:r>
    </w:p>
    <w:p w14:paraId="75DF9432" w14:textId="77777777" w:rsidR="00971651" w:rsidRDefault="00971651" w:rsidP="00C410BD">
      <w:r>
        <w:rPr>
          <w:b/>
          <w:bCs/>
        </w:rPr>
        <w:t xml:space="preserve">4- </w:t>
      </w:r>
      <w:r>
        <w:t>Se muestra de una manera gráfica las interrupciones generadas por el TimerTick. Cuanta más frecuencia tengan las interrupciones, más veloz correrá la señalización ( &gt;&gt;&gt;&gt;&gt;&gt;&gt;&gt;&gt;&gt; )</w:t>
      </w:r>
    </w:p>
    <w:p w14:paraId="1D4544B1" w14:textId="77777777" w:rsidR="00971651" w:rsidRDefault="00971651" w:rsidP="00C410BD">
      <w:r>
        <w:rPr>
          <w:b/>
          <w:bCs/>
        </w:rPr>
        <w:t xml:space="preserve">5- </w:t>
      </w:r>
      <w:bookmarkStart w:id="11" w:name="_Toc83626211"/>
      <w:bookmarkEnd w:id="11"/>
      <w:r>
        <w:t>Prompt: Aquí se le repite al usuario la TTY actual por una cuestión de comodidad.</w:t>
      </w:r>
    </w:p>
    <w:p w14:paraId="0568FDF7" w14:textId="77777777" w:rsidR="00971651" w:rsidRDefault="00971651" w:rsidP="00793C1E">
      <w:pPr>
        <w:pStyle w:val="Heading2"/>
      </w:pPr>
      <w:bookmarkStart w:id="12" w:name="__RefHeading__787_1851955378"/>
      <w:bookmarkStart w:id="13" w:name="_Toc83626212"/>
      <w:bookmarkStart w:id="14" w:name="_Toc199207559"/>
      <w:bookmarkEnd w:id="12"/>
      <w:r>
        <w:t>C</w:t>
      </w:r>
      <w:bookmarkEnd w:id="13"/>
      <w:r>
        <w:t>omandos de Consola</w:t>
      </w:r>
      <w:bookmarkEnd w:id="14"/>
    </w:p>
    <w:p w14:paraId="27E3A108" w14:textId="77777777" w:rsidR="00C410BD" w:rsidRDefault="00C410BD" w:rsidP="00C410BD"/>
    <w:p w14:paraId="62A58180" w14:textId="77777777" w:rsidR="00971651" w:rsidRDefault="00971651" w:rsidP="00A174B3">
      <w:r>
        <w:t xml:space="preserve">A continuación se enumerarán todos los comandos que pone a su disposición </w:t>
      </w:r>
      <w:r w:rsidR="00C410BD">
        <w:t>BrunOS</w:t>
      </w:r>
      <w:r>
        <w:rPr>
          <w:rFonts w:ascii="DejaVu Sans" w:hAnsi="DejaVu Sans"/>
        </w:rPr>
        <w:t>®</w:t>
      </w:r>
      <w:r>
        <w:t xml:space="preserve">. Para ejecutarse, los mismos deben ser ingresados en la consola y luego se debe presionar la tecla </w:t>
      </w:r>
      <w:r>
        <w:rPr>
          <w:b/>
          <w:bCs/>
        </w:rPr>
        <w:t>Enter</w:t>
      </w:r>
      <w:r>
        <w:t>.</w:t>
      </w:r>
    </w:p>
    <w:p w14:paraId="0266044A" w14:textId="77777777" w:rsidR="00C410BD" w:rsidRDefault="00C410BD" w:rsidP="00C410BD">
      <w:bookmarkStart w:id="15" w:name="__RefHeading__789_1851955378"/>
      <w:bookmarkStart w:id="16" w:name="_Toc83626213"/>
      <w:bookmarkEnd w:id="15"/>
    </w:p>
    <w:p w14:paraId="1EBF36DE" w14:textId="77777777" w:rsidR="00971651" w:rsidRPr="00793C1E" w:rsidRDefault="00971651" w:rsidP="00793C1E">
      <w:pPr>
        <w:numPr>
          <w:ilvl w:val="0"/>
          <w:numId w:val="13"/>
        </w:numPr>
        <w:rPr>
          <w:b/>
        </w:rPr>
      </w:pPr>
      <w:r w:rsidRPr="00793C1E">
        <w:rPr>
          <w:b/>
        </w:rPr>
        <w:t>H</w:t>
      </w:r>
      <w:bookmarkEnd w:id="16"/>
      <w:r w:rsidRPr="00793C1E">
        <w:rPr>
          <w:b/>
        </w:rPr>
        <w:t>elp</w:t>
      </w:r>
    </w:p>
    <w:p w14:paraId="28A8AE08" w14:textId="77777777" w:rsidR="00C410BD" w:rsidRDefault="00C410BD" w:rsidP="00C410BD"/>
    <w:p w14:paraId="6A29290B" w14:textId="77777777" w:rsidR="00971651" w:rsidRDefault="00971651" w:rsidP="00C410BD">
      <w:r>
        <w:t xml:space="preserve">El comando </w:t>
      </w:r>
      <w:r>
        <w:rPr>
          <w:b/>
          <w:bCs/>
        </w:rPr>
        <w:t>Help</w:t>
      </w:r>
      <w:r>
        <w:t xml:space="preserve"> nos perimte visualizar una lista de todos los otros comandos y opciones disponibles del sistema operativo. Al ejecutarlo usted verá la siguiente pantalla:</w:t>
      </w:r>
    </w:p>
    <w:p w14:paraId="4818776B" w14:textId="77777777" w:rsidR="00971651" w:rsidRDefault="009A0BE6" w:rsidP="00C410BD">
      <w:r>
        <w:rPr>
          <w:noProof/>
          <w:lang w:eastAsia="en-US" w:bidi="ar-SA"/>
        </w:rPr>
        <w:lastRenderedPageBreak/>
        <w:drawing>
          <wp:inline distT="0" distB="0" distL="0" distR="0" wp14:anchorId="5E3054B5" wp14:editId="7F2E7A38">
            <wp:extent cx="6113145" cy="32175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3217545"/>
                    </a:xfrm>
                    <a:prstGeom prst="rect">
                      <a:avLst/>
                    </a:prstGeom>
                    <a:solidFill>
                      <a:srgbClr val="FFFFFF"/>
                    </a:solidFill>
                    <a:ln>
                      <a:noFill/>
                    </a:ln>
                  </pic:spPr>
                </pic:pic>
              </a:graphicData>
            </a:graphic>
          </wp:inline>
        </w:drawing>
      </w:r>
    </w:p>
    <w:p w14:paraId="6DAA1757" w14:textId="77777777" w:rsidR="00793C1E" w:rsidRDefault="00793C1E" w:rsidP="00C410BD"/>
    <w:p w14:paraId="314E4BC8" w14:textId="77777777" w:rsidR="00971651" w:rsidRDefault="00971651" w:rsidP="00C410BD">
      <w:r>
        <w:rPr>
          <w:b/>
          <w:bCs/>
        </w:rPr>
        <w:t xml:space="preserve">1- </w:t>
      </w:r>
      <w:r w:rsidR="00793C1E">
        <w:rPr>
          <w:b/>
          <w:bCs/>
        </w:rPr>
        <w:t xml:space="preserve"> </w:t>
      </w:r>
      <w:r>
        <w:t xml:space="preserve">Comando </w:t>
      </w:r>
      <w:r>
        <w:rPr>
          <w:b/>
          <w:bCs/>
        </w:rPr>
        <w:t>Help</w:t>
      </w:r>
      <w:r>
        <w:t xml:space="preserve"> escrito al lado del promtp</w:t>
      </w:r>
    </w:p>
    <w:p w14:paraId="23BE1625" w14:textId="77777777" w:rsidR="00971651" w:rsidRDefault="00971651" w:rsidP="00C410BD">
      <w:r>
        <w:rPr>
          <w:b/>
          <w:bCs/>
        </w:rPr>
        <w:t>2-</w:t>
      </w:r>
      <w:r>
        <w:t xml:space="preserve"> </w:t>
      </w:r>
      <w:r w:rsidR="00793C1E">
        <w:t xml:space="preserve"> </w:t>
      </w:r>
      <w:r>
        <w:t xml:space="preserve">Salida del comando </w:t>
      </w:r>
      <w:r>
        <w:rPr>
          <w:b/>
          <w:bCs/>
        </w:rPr>
        <w:t>Help</w:t>
      </w:r>
      <w:r>
        <w:t>: En rojo se visualizan otros comandos disponibles y próximos a ellos, en verde, se detalla una pequeña descripción de su funcionalidad.</w:t>
      </w:r>
    </w:p>
    <w:p w14:paraId="4E643ECA" w14:textId="77777777" w:rsidR="00971651" w:rsidRDefault="00971651" w:rsidP="00C410BD"/>
    <w:p w14:paraId="76C9B1CF" w14:textId="77777777" w:rsidR="00971651" w:rsidRDefault="00971651" w:rsidP="00C410BD"/>
    <w:p w14:paraId="32B737A7" w14:textId="77777777" w:rsidR="00971651" w:rsidRPr="00793C1E" w:rsidRDefault="00971651" w:rsidP="00793C1E">
      <w:pPr>
        <w:numPr>
          <w:ilvl w:val="0"/>
          <w:numId w:val="12"/>
        </w:numPr>
        <w:rPr>
          <w:b/>
        </w:rPr>
      </w:pPr>
      <w:bookmarkStart w:id="17" w:name="_Toc83626214"/>
      <w:r w:rsidRPr="00793C1E">
        <w:rPr>
          <w:b/>
        </w:rPr>
        <w:t>E</w:t>
      </w:r>
      <w:bookmarkEnd w:id="17"/>
      <w:r w:rsidRPr="00793C1E">
        <w:rPr>
          <w:b/>
        </w:rPr>
        <w:t>cho</w:t>
      </w:r>
    </w:p>
    <w:p w14:paraId="39DED969" w14:textId="77777777" w:rsidR="00C410BD" w:rsidRDefault="00C410BD" w:rsidP="00C410BD"/>
    <w:p w14:paraId="35475F85" w14:textId="77777777" w:rsidR="00971651" w:rsidRDefault="00971651" w:rsidP="00A174B3">
      <w:r>
        <w:t xml:space="preserve">El comando </w:t>
      </w:r>
      <w:r>
        <w:rPr>
          <w:b/>
          <w:bCs/>
        </w:rPr>
        <w:t xml:space="preserve">echo </w:t>
      </w:r>
      <w:r>
        <w:t>escribe en la salida estandar el texto que se le pase como parámetro.</w:t>
      </w:r>
    </w:p>
    <w:p w14:paraId="0E284B02" w14:textId="77777777" w:rsidR="00971651" w:rsidRDefault="00971651" w:rsidP="00A174B3">
      <w:r>
        <w:t xml:space="preserve">Por ejemplo, si ejecutamos: </w:t>
      </w:r>
      <w:r>
        <w:rPr>
          <w:b/>
          <w:bCs/>
          <w:i/>
          <w:iCs/>
        </w:rPr>
        <w:t>echo Arquitectura 2010</w:t>
      </w:r>
      <w:r>
        <w:rPr>
          <w:i/>
          <w:iCs/>
        </w:rPr>
        <w:t xml:space="preserve">, </w:t>
      </w:r>
      <w:r>
        <w:t>en la salida estandar veremos:</w:t>
      </w:r>
    </w:p>
    <w:p w14:paraId="3AD24F76" w14:textId="77777777" w:rsidR="00C410BD" w:rsidRDefault="00C410BD" w:rsidP="00C410BD"/>
    <w:p w14:paraId="313F4380" w14:textId="77777777" w:rsidR="00971651" w:rsidRDefault="009A0BE6" w:rsidP="00C410BD">
      <w:r>
        <w:rPr>
          <w:noProof/>
          <w:lang w:eastAsia="en-US" w:bidi="ar-SA"/>
        </w:rPr>
        <w:drawing>
          <wp:inline distT="0" distB="0" distL="0" distR="0" wp14:anchorId="3513A7B6" wp14:editId="4E15C436">
            <wp:extent cx="6096000" cy="66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660400"/>
                    </a:xfrm>
                    <a:prstGeom prst="rect">
                      <a:avLst/>
                    </a:prstGeom>
                    <a:solidFill>
                      <a:srgbClr val="FFFFFF"/>
                    </a:solidFill>
                    <a:ln>
                      <a:noFill/>
                    </a:ln>
                  </pic:spPr>
                </pic:pic>
              </a:graphicData>
            </a:graphic>
          </wp:inline>
        </w:drawing>
      </w:r>
    </w:p>
    <w:p w14:paraId="630D52F9" w14:textId="77777777" w:rsidR="00C410BD" w:rsidRDefault="00C410BD" w:rsidP="00C410BD">
      <w:bookmarkStart w:id="18" w:name="__RefHeading__793_1851955378"/>
      <w:bookmarkStart w:id="19" w:name="_Toc83626215"/>
      <w:bookmarkEnd w:id="18"/>
    </w:p>
    <w:p w14:paraId="1135139F" w14:textId="77777777" w:rsidR="00971651" w:rsidRPr="00793C1E" w:rsidRDefault="00971651" w:rsidP="00793C1E">
      <w:pPr>
        <w:numPr>
          <w:ilvl w:val="0"/>
          <w:numId w:val="11"/>
        </w:numPr>
        <w:rPr>
          <w:b/>
        </w:rPr>
      </w:pPr>
      <w:r w:rsidRPr="00793C1E">
        <w:rPr>
          <w:b/>
        </w:rPr>
        <w:t>M</w:t>
      </w:r>
      <w:bookmarkEnd w:id="19"/>
      <w:r w:rsidRPr="00793C1E">
        <w:rPr>
          <w:b/>
        </w:rPr>
        <w:t>ouse</w:t>
      </w:r>
    </w:p>
    <w:p w14:paraId="3C3E6339" w14:textId="77777777" w:rsidR="00C410BD" w:rsidRDefault="00C410BD" w:rsidP="00C410BD"/>
    <w:p w14:paraId="40715ED8" w14:textId="77777777" w:rsidR="00971651" w:rsidRDefault="00971651" w:rsidP="00C410BD">
      <w:r>
        <w:t xml:space="preserve">El comando </w:t>
      </w:r>
      <w:r>
        <w:rPr>
          <w:b/>
          <w:bCs/>
        </w:rPr>
        <w:t>mouse</w:t>
      </w:r>
      <w:r>
        <w:t xml:space="preserve"> nos da información útil sobre las funcionalidades del Mouse en nuestro sistema operativo. En éste caso, el mouse nos sirve para incrementar y/o decrementar las interrupciones por segundo generadas por el TimerTick.</w:t>
      </w:r>
    </w:p>
    <w:p w14:paraId="585055D7" w14:textId="77777777" w:rsidR="00971651" w:rsidRDefault="00971651" w:rsidP="00C410BD"/>
    <w:p w14:paraId="1CF9FCFD" w14:textId="77777777" w:rsidR="00971651" w:rsidRDefault="00971651" w:rsidP="00C410BD">
      <w:r>
        <w:t xml:space="preserve">Al presionarse el </w:t>
      </w:r>
      <w:r>
        <w:rPr>
          <w:b/>
          <w:bCs/>
        </w:rPr>
        <w:t>Botón Izquierdo</w:t>
      </w:r>
      <w:r>
        <w:t>, el PIT es reprogramado y la frecuencia de interrupción del mismo aumenta en 10hz.</w:t>
      </w:r>
    </w:p>
    <w:p w14:paraId="3D6B2E42" w14:textId="77777777" w:rsidR="00971651" w:rsidRDefault="00971651" w:rsidP="00C410BD">
      <w:r>
        <w:t xml:space="preserve">Por el contrario, al presionarse el </w:t>
      </w:r>
      <w:r>
        <w:rPr>
          <w:b/>
          <w:bCs/>
        </w:rPr>
        <w:t>Botón Derecho</w:t>
      </w:r>
      <w:r>
        <w:t>, la frecuencia de interrupción será menor.</w:t>
      </w:r>
    </w:p>
    <w:p w14:paraId="53DA643B" w14:textId="77777777" w:rsidR="00971651" w:rsidRDefault="00971651" w:rsidP="00C410BD"/>
    <w:p w14:paraId="7C44057E" w14:textId="77777777" w:rsidR="00971651" w:rsidRDefault="00971651" w:rsidP="00C410BD">
      <w:r>
        <w:lastRenderedPageBreak/>
        <w:t>Cabe aclararse que existe una limitación por software de la frecuencia mínima y máxima que usted podrá utilizar. Por lo que no debe gastarse en quedarse días haciendo click con el mouse, pensando que va a aumentar hasta el infinito la frecuencia de interrupción, sino que la misma llegará con algunos clicks al máximo disponible.</w:t>
      </w:r>
    </w:p>
    <w:p w14:paraId="5893BFB6" w14:textId="77777777" w:rsidR="00971651" w:rsidRDefault="00971651" w:rsidP="00C410BD"/>
    <w:p w14:paraId="372E9C95" w14:textId="77777777" w:rsidR="00971651" w:rsidRDefault="00971651" w:rsidP="00C410BD">
      <w:r>
        <w:t>La manera en la que usted verá el cambio en dicha frecuencia es a través del señalizador ubicado en la parte superior de su pantalla:</w:t>
      </w:r>
    </w:p>
    <w:p w14:paraId="1239D673" w14:textId="77777777" w:rsidR="00971651" w:rsidRDefault="00971651" w:rsidP="00C410BD"/>
    <w:p w14:paraId="4FE4B6D8" w14:textId="77777777" w:rsidR="00971651" w:rsidRDefault="009A0BE6" w:rsidP="00C410BD">
      <w:r>
        <w:rPr>
          <w:noProof/>
          <w:lang w:eastAsia="en-US" w:bidi="ar-SA"/>
        </w:rPr>
        <w:drawing>
          <wp:inline distT="0" distB="0" distL="0" distR="0" wp14:anchorId="34153651" wp14:editId="2CD18E14">
            <wp:extent cx="41910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79400"/>
                    </a:xfrm>
                    <a:prstGeom prst="rect">
                      <a:avLst/>
                    </a:prstGeom>
                    <a:solidFill>
                      <a:srgbClr val="FFFFFF"/>
                    </a:solidFill>
                    <a:ln>
                      <a:noFill/>
                    </a:ln>
                  </pic:spPr>
                </pic:pic>
              </a:graphicData>
            </a:graphic>
          </wp:inline>
        </w:drawing>
      </w:r>
    </w:p>
    <w:p w14:paraId="144757BC" w14:textId="77777777" w:rsidR="00971651" w:rsidRDefault="00971651" w:rsidP="00C410BD"/>
    <w:p w14:paraId="0FFD83EB" w14:textId="77777777" w:rsidR="00971651" w:rsidRDefault="00971651" w:rsidP="00C410BD">
      <w:r>
        <w:t>Apenas comience a aumentar la frecuencia, lo notará dado que la “flecha” se moverá hacia la derecha con mayor velocidad.</w:t>
      </w:r>
    </w:p>
    <w:p w14:paraId="0BBA7FD4" w14:textId="77777777" w:rsidR="00971651" w:rsidRDefault="00971651" w:rsidP="00C410BD"/>
    <w:p w14:paraId="0CC69700" w14:textId="77777777" w:rsidR="00971651" w:rsidRPr="00793C1E" w:rsidRDefault="00971651" w:rsidP="00793C1E">
      <w:pPr>
        <w:numPr>
          <w:ilvl w:val="0"/>
          <w:numId w:val="10"/>
        </w:numPr>
        <w:rPr>
          <w:b/>
        </w:rPr>
      </w:pPr>
      <w:bookmarkStart w:id="20" w:name="_Toc83626216"/>
      <w:bookmarkStart w:id="21" w:name="__RefHeading__795_1851955378"/>
      <w:bookmarkEnd w:id="20"/>
      <w:r w:rsidRPr="00793C1E">
        <w:rPr>
          <w:b/>
        </w:rPr>
        <w:t>invOpcode</w:t>
      </w:r>
    </w:p>
    <w:p w14:paraId="399B8A35" w14:textId="77777777" w:rsidR="00C410BD" w:rsidRDefault="00C410BD" w:rsidP="00C410BD"/>
    <w:p w14:paraId="1F11D75E" w14:textId="77777777" w:rsidR="00971651" w:rsidRDefault="00971651" w:rsidP="00C410BD">
      <w:r>
        <w:t xml:space="preserve">Este comando nos sirve para simular una excepción de </w:t>
      </w:r>
      <w:r>
        <w:rPr>
          <w:b/>
          <w:bCs/>
        </w:rPr>
        <w:t>”invalid opcode”</w:t>
      </w:r>
      <w:r>
        <w:t>. Una vez ejecutada, usted deberá reiniciar su sistema para poder seguir operando dado que la excepción es crítica y el sistema no puede auto-recuperarse de la misma.</w:t>
      </w:r>
    </w:p>
    <w:p w14:paraId="0A7FE8E6" w14:textId="77777777" w:rsidR="00C410BD" w:rsidRDefault="00C410BD" w:rsidP="00C410BD"/>
    <w:p w14:paraId="6816786C" w14:textId="77777777" w:rsidR="00971651" w:rsidRDefault="00971651" w:rsidP="00C410BD">
      <w:r>
        <w:t>Verá algo como:</w:t>
      </w:r>
    </w:p>
    <w:p w14:paraId="4116C244" w14:textId="77777777" w:rsidR="00C410BD" w:rsidRDefault="00C410BD" w:rsidP="00C410BD"/>
    <w:p w14:paraId="21278E49" w14:textId="77777777" w:rsidR="00971651" w:rsidRDefault="009A0BE6" w:rsidP="00C410BD">
      <w:r>
        <w:rPr>
          <w:noProof/>
          <w:lang w:eastAsia="en-US" w:bidi="ar-SA"/>
        </w:rPr>
        <w:drawing>
          <wp:inline distT="0" distB="0" distL="0" distR="0" wp14:anchorId="7E446822" wp14:editId="215BDC83">
            <wp:extent cx="3488055" cy="73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055" cy="736600"/>
                    </a:xfrm>
                    <a:prstGeom prst="rect">
                      <a:avLst/>
                    </a:prstGeom>
                    <a:solidFill>
                      <a:srgbClr val="FFFFFF"/>
                    </a:solidFill>
                    <a:ln>
                      <a:noFill/>
                    </a:ln>
                  </pic:spPr>
                </pic:pic>
              </a:graphicData>
            </a:graphic>
          </wp:inline>
        </w:drawing>
      </w:r>
    </w:p>
    <w:p w14:paraId="058A495C" w14:textId="77777777" w:rsidR="00971651" w:rsidRDefault="00971651" w:rsidP="00C410BD"/>
    <w:p w14:paraId="252D02CC" w14:textId="77777777" w:rsidR="00971651" w:rsidRDefault="00971651" w:rsidP="00C410BD"/>
    <w:p w14:paraId="4AD124AD" w14:textId="77777777" w:rsidR="00971651" w:rsidRPr="00793C1E" w:rsidRDefault="00971651" w:rsidP="00793C1E">
      <w:pPr>
        <w:numPr>
          <w:ilvl w:val="0"/>
          <w:numId w:val="9"/>
        </w:numPr>
        <w:rPr>
          <w:b/>
        </w:rPr>
      </w:pPr>
      <w:bookmarkStart w:id="22" w:name="_Toc836262161"/>
      <w:r w:rsidRPr="00793C1E">
        <w:rPr>
          <w:b/>
        </w:rPr>
        <w:t>S</w:t>
      </w:r>
      <w:bookmarkEnd w:id="22"/>
      <w:r w:rsidRPr="00793C1E">
        <w:rPr>
          <w:b/>
        </w:rPr>
        <w:t>hortcuts</w:t>
      </w:r>
    </w:p>
    <w:p w14:paraId="5478CF26" w14:textId="77777777" w:rsidR="00C410BD" w:rsidRDefault="00C410BD" w:rsidP="00C410BD"/>
    <w:p w14:paraId="39AFB787" w14:textId="77777777" w:rsidR="00971651" w:rsidRDefault="00971651" w:rsidP="00C410BD">
      <w:r>
        <w:t xml:space="preserve">Al ejecutar éste comando, usted verá en la salida estandar una lista con todos los </w:t>
      </w:r>
      <w:r>
        <w:rPr>
          <w:b/>
          <w:bCs/>
        </w:rPr>
        <w:t>Shortcuts</w:t>
      </w:r>
      <w:r>
        <w:t xml:space="preserve"> de teclado disponibles para ésta versión del SO. En éste caso:</w:t>
      </w:r>
    </w:p>
    <w:p w14:paraId="25207DE7" w14:textId="77777777" w:rsidR="00C410BD" w:rsidRDefault="00C410BD" w:rsidP="00C410BD"/>
    <w:p w14:paraId="6A8AC1CF" w14:textId="77777777" w:rsidR="00971651" w:rsidRDefault="009A0BE6" w:rsidP="00C410BD">
      <w:r>
        <w:rPr>
          <w:noProof/>
          <w:lang w:eastAsia="en-US" w:bidi="ar-SA"/>
        </w:rPr>
        <w:lastRenderedPageBreak/>
        <w:drawing>
          <wp:inline distT="0" distB="0" distL="0" distR="0" wp14:anchorId="5C274051" wp14:editId="68DB3C24">
            <wp:extent cx="6096000" cy="2353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353945"/>
                    </a:xfrm>
                    <a:prstGeom prst="rect">
                      <a:avLst/>
                    </a:prstGeom>
                    <a:solidFill>
                      <a:srgbClr val="FFFFFF"/>
                    </a:solidFill>
                    <a:ln>
                      <a:noFill/>
                    </a:ln>
                  </pic:spPr>
                </pic:pic>
              </a:graphicData>
            </a:graphic>
          </wp:inline>
        </w:drawing>
      </w:r>
    </w:p>
    <w:p w14:paraId="683A198F" w14:textId="77777777" w:rsidR="00C410BD" w:rsidRDefault="00C410BD" w:rsidP="00C410BD"/>
    <w:p w14:paraId="17F36A5A" w14:textId="77777777" w:rsidR="00971651" w:rsidRDefault="00971651" w:rsidP="00C410BD">
      <w:pPr>
        <w:rPr>
          <w:b/>
          <w:bCs/>
        </w:rPr>
      </w:pPr>
      <w:r>
        <w:t xml:space="preserve">Como bien aclara la imagen, al presionar </w:t>
      </w:r>
      <w:r>
        <w:rPr>
          <w:b/>
          <w:bCs/>
        </w:rPr>
        <w:t>F1, F2, F3 o F4</w:t>
      </w:r>
      <w:r>
        <w:t xml:space="preserve">, usted será dirigido a la TTY correspondiente. Ej, al apretar </w:t>
      </w:r>
      <w:r>
        <w:rPr>
          <w:b/>
          <w:bCs/>
        </w:rPr>
        <w:t xml:space="preserve">F3, </w:t>
      </w:r>
      <w:r>
        <w:t xml:space="preserve">usted irá a la </w:t>
      </w:r>
      <w:r>
        <w:rPr>
          <w:b/>
          <w:bCs/>
        </w:rPr>
        <w:t>TTY #3.</w:t>
      </w:r>
    </w:p>
    <w:p w14:paraId="7043CBA5" w14:textId="77777777" w:rsidR="00C410BD" w:rsidRDefault="00C410BD" w:rsidP="00C410BD">
      <w:pPr>
        <w:rPr>
          <w:b/>
          <w:bCs/>
        </w:rPr>
      </w:pPr>
    </w:p>
    <w:p w14:paraId="73E867AF" w14:textId="77777777" w:rsidR="00971651" w:rsidRDefault="00971651" w:rsidP="00C410BD">
      <w:r>
        <w:t xml:space="preserve">Por otro lado, el SO cuenta con el </w:t>
      </w:r>
      <w:r>
        <w:rPr>
          <w:b/>
          <w:bCs/>
        </w:rPr>
        <w:t xml:space="preserve">autocompletado de comandos. </w:t>
      </w:r>
      <w:r>
        <w:t xml:space="preserve">El mismo se utiliza escribiendo parte de un comando y luego presionando la tecla </w:t>
      </w:r>
      <w:r>
        <w:rPr>
          <w:b/>
          <w:bCs/>
        </w:rPr>
        <w:t xml:space="preserve">TAB. </w:t>
      </w:r>
      <w:r>
        <w:t xml:space="preserve">En otras palabras, si usted desea ejecutar el comando, por ejemplo, </w:t>
      </w:r>
      <w:r>
        <w:rPr>
          <w:b/>
          <w:bCs/>
        </w:rPr>
        <w:t>divideByZero</w:t>
      </w:r>
      <w:r>
        <w:t xml:space="preserve">, basta con que usted escriba </w:t>
      </w:r>
      <w:r>
        <w:rPr>
          <w:b/>
          <w:bCs/>
        </w:rPr>
        <w:t>“di” y luego presione TAB</w:t>
      </w:r>
      <w:r>
        <w:t>; el sistema autocompletará el resto del comando.</w:t>
      </w:r>
    </w:p>
    <w:p w14:paraId="35DE9066" w14:textId="77777777" w:rsidR="00C410BD" w:rsidRDefault="00C410BD" w:rsidP="00C410BD"/>
    <w:p w14:paraId="36565B38" w14:textId="77777777" w:rsidR="00971651" w:rsidRDefault="00971651" w:rsidP="00C410BD">
      <w:pPr>
        <w:rPr>
          <w:b/>
          <w:bCs/>
        </w:rPr>
      </w:pPr>
      <w:r>
        <w:t xml:space="preserve">Al presionar </w:t>
      </w:r>
      <w:r>
        <w:rPr>
          <w:b/>
          <w:bCs/>
        </w:rPr>
        <w:t>CTRL + SHIFT</w:t>
      </w:r>
      <w:r>
        <w:t xml:space="preserve">, usted cambiará entre las distintas distribuciones de Teclado. Éste cambio podrá ser visto en el encabezado de su pantalla, como fue explicado en el apartado </w:t>
      </w:r>
      <w:r>
        <w:rPr>
          <w:b/>
          <w:bCs/>
        </w:rPr>
        <w:t>1.</w:t>
      </w:r>
    </w:p>
    <w:p w14:paraId="29F635BB" w14:textId="77777777" w:rsidR="00971651" w:rsidRDefault="00971651" w:rsidP="00C410BD">
      <w:pPr>
        <w:rPr>
          <w:b/>
          <w:bCs/>
        </w:rPr>
      </w:pPr>
      <w:r>
        <w:rPr>
          <w:b/>
          <w:bCs/>
        </w:rPr>
        <w:t>Ejemplo de Trabajo sobre TTY #1</w:t>
      </w:r>
    </w:p>
    <w:p w14:paraId="65781E39" w14:textId="77777777" w:rsidR="00C410BD" w:rsidRDefault="00C410BD" w:rsidP="00C410BD">
      <w:pPr>
        <w:rPr>
          <w:b/>
          <w:bCs/>
        </w:rPr>
      </w:pPr>
    </w:p>
    <w:p w14:paraId="4C2C6200" w14:textId="77777777" w:rsidR="00971651" w:rsidRDefault="009A0BE6" w:rsidP="00C410BD">
      <w:r>
        <w:rPr>
          <w:noProof/>
          <w:lang w:eastAsia="en-US" w:bidi="ar-SA"/>
        </w:rPr>
        <w:drawing>
          <wp:inline distT="0" distB="0" distL="0" distR="0" wp14:anchorId="3D9F0D51" wp14:editId="19CEA6E8">
            <wp:extent cx="60960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19200"/>
                    </a:xfrm>
                    <a:prstGeom prst="rect">
                      <a:avLst/>
                    </a:prstGeom>
                    <a:solidFill>
                      <a:srgbClr val="FFFFFF"/>
                    </a:solidFill>
                    <a:ln>
                      <a:noFill/>
                    </a:ln>
                  </pic:spPr>
                </pic:pic>
              </a:graphicData>
            </a:graphic>
          </wp:inline>
        </w:drawing>
      </w:r>
    </w:p>
    <w:p w14:paraId="5DB8660D" w14:textId="77777777" w:rsidR="00C410BD" w:rsidRDefault="00C410BD" w:rsidP="00C410BD"/>
    <w:p w14:paraId="062FE894" w14:textId="77777777" w:rsidR="00971651" w:rsidRDefault="00971651" w:rsidP="00C410BD">
      <w:pPr>
        <w:rPr>
          <w:b/>
          <w:bCs/>
        </w:rPr>
      </w:pPr>
      <w:r>
        <w:rPr>
          <w:b/>
          <w:bCs/>
        </w:rPr>
        <w:t>Ejemplo de Trabajo sobre TTY #2</w:t>
      </w:r>
    </w:p>
    <w:p w14:paraId="76FA1FCC" w14:textId="77777777" w:rsidR="00C410BD" w:rsidRDefault="00C410BD" w:rsidP="00C410BD">
      <w:pPr>
        <w:rPr>
          <w:b/>
          <w:bCs/>
        </w:rPr>
      </w:pPr>
    </w:p>
    <w:p w14:paraId="74A2D17D" w14:textId="77777777" w:rsidR="00971651" w:rsidRDefault="009A0BE6" w:rsidP="00C410BD">
      <w:r>
        <w:rPr>
          <w:noProof/>
          <w:lang w:eastAsia="en-US" w:bidi="ar-SA"/>
        </w:rPr>
        <w:drawing>
          <wp:inline distT="0" distB="0" distL="0" distR="0" wp14:anchorId="27E5DAE3" wp14:editId="380B10AE">
            <wp:extent cx="6096000" cy="1058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058545"/>
                    </a:xfrm>
                    <a:prstGeom prst="rect">
                      <a:avLst/>
                    </a:prstGeom>
                    <a:solidFill>
                      <a:srgbClr val="FFFFFF"/>
                    </a:solidFill>
                    <a:ln>
                      <a:noFill/>
                    </a:ln>
                  </pic:spPr>
                </pic:pic>
              </a:graphicData>
            </a:graphic>
          </wp:inline>
        </w:drawing>
      </w:r>
    </w:p>
    <w:p w14:paraId="254B9655" w14:textId="77777777" w:rsidR="00971651" w:rsidRDefault="00971651" w:rsidP="00C410BD"/>
    <w:p w14:paraId="5FD30056" w14:textId="77777777" w:rsidR="00971651" w:rsidRDefault="00971651" w:rsidP="00C410BD"/>
    <w:p w14:paraId="3CC0CBB1" w14:textId="77777777" w:rsidR="00971651" w:rsidRDefault="00971651" w:rsidP="00C410BD"/>
    <w:p w14:paraId="4B532715" w14:textId="77777777" w:rsidR="00971651" w:rsidRDefault="00971651" w:rsidP="00C410BD"/>
    <w:p w14:paraId="500F2C0A" w14:textId="77777777" w:rsidR="00971651" w:rsidRDefault="00971651" w:rsidP="00C410BD"/>
    <w:p w14:paraId="71196C8C" w14:textId="77777777" w:rsidR="00971651" w:rsidRDefault="00971651" w:rsidP="00C410BD"/>
    <w:p w14:paraId="77662CCB" w14:textId="77777777" w:rsidR="00971651" w:rsidRDefault="00971651" w:rsidP="00C410BD"/>
    <w:p w14:paraId="25D1645B" w14:textId="77777777" w:rsidR="00971651" w:rsidRPr="00793C1E" w:rsidRDefault="00971651" w:rsidP="00793C1E">
      <w:pPr>
        <w:numPr>
          <w:ilvl w:val="0"/>
          <w:numId w:val="8"/>
        </w:numPr>
        <w:rPr>
          <w:b/>
        </w:rPr>
      </w:pPr>
      <w:r w:rsidRPr="00793C1E">
        <w:rPr>
          <w:b/>
        </w:rPr>
        <w:t>Clear Screen</w:t>
      </w:r>
    </w:p>
    <w:p w14:paraId="6D03AD3B" w14:textId="77777777" w:rsidR="00C410BD" w:rsidRDefault="00C410BD" w:rsidP="00C410BD"/>
    <w:p w14:paraId="411996C9" w14:textId="77777777" w:rsidR="00971651" w:rsidRDefault="00971651" w:rsidP="00C410BD">
      <w:bookmarkStart w:id="23" w:name="__DdeLink__858_1851955378"/>
      <w:r>
        <w:t xml:space="preserve">El comando </w:t>
      </w:r>
      <w:r>
        <w:rPr>
          <w:b/>
          <w:bCs/>
        </w:rPr>
        <w:t>clearScreen</w:t>
      </w:r>
      <w:r>
        <w:t xml:space="preserve"> tiene una fu</w:t>
      </w:r>
      <w:bookmarkEnd w:id="23"/>
      <w:r>
        <w:t>ncionalidad básica pero no por ello poco útil. Al ejecutarse, simplemente borrará todo el contenido de la TTY en la que usted esté trabajando. Es decir, la pantalla será limpiada y usted podrá seguir ejecutando comandos sin ser entorpecido por el rastro dejando por ejecuciones de otros comandos.</w:t>
      </w:r>
    </w:p>
    <w:p w14:paraId="0DBA7BA8" w14:textId="77777777" w:rsidR="00C410BD" w:rsidRDefault="00C410BD" w:rsidP="00C410BD"/>
    <w:p w14:paraId="46269F51" w14:textId="77777777" w:rsidR="00971651" w:rsidRDefault="00971651" w:rsidP="00C410BD">
      <w:r>
        <w:t>Supongamos que su pantalla se encuentra en una situación como ésta:</w:t>
      </w:r>
    </w:p>
    <w:p w14:paraId="52BAC49C" w14:textId="77777777" w:rsidR="00C410BD" w:rsidRDefault="00C410BD" w:rsidP="00C410BD"/>
    <w:p w14:paraId="62157ADF" w14:textId="77777777" w:rsidR="00971651" w:rsidRDefault="009A0BE6" w:rsidP="00C410BD">
      <w:r>
        <w:rPr>
          <w:noProof/>
          <w:lang w:eastAsia="en-US" w:bidi="ar-SA"/>
        </w:rPr>
        <w:drawing>
          <wp:inline distT="0" distB="0" distL="0" distR="0" wp14:anchorId="1B8BB15D" wp14:editId="59200191">
            <wp:extent cx="6104255"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4255" cy="1837055"/>
                    </a:xfrm>
                    <a:prstGeom prst="rect">
                      <a:avLst/>
                    </a:prstGeom>
                    <a:solidFill>
                      <a:srgbClr val="FFFFFF"/>
                    </a:solidFill>
                    <a:ln>
                      <a:noFill/>
                    </a:ln>
                  </pic:spPr>
                </pic:pic>
              </a:graphicData>
            </a:graphic>
          </wp:inline>
        </w:drawing>
      </w:r>
    </w:p>
    <w:p w14:paraId="6D17B3EC" w14:textId="77777777" w:rsidR="00C410BD" w:rsidRDefault="00C410BD" w:rsidP="00C410BD"/>
    <w:p w14:paraId="415E48B0" w14:textId="77777777" w:rsidR="00971651" w:rsidRDefault="00971651" w:rsidP="00C410BD">
      <w:r>
        <w:t xml:space="preserve">Luego de ejecutar un </w:t>
      </w:r>
      <w:r>
        <w:rPr>
          <w:b/>
          <w:bCs/>
        </w:rPr>
        <w:t>clearScreen</w:t>
      </w:r>
      <w:r>
        <w:t>, su pantalla se verá así:</w:t>
      </w:r>
    </w:p>
    <w:p w14:paraId="59176DC4" w14:textId="77777777" w:rsidR="00C410BD" w:rsidRDefault="00C410BD" w:rsidP="00C410BD"/>
    <w:p w14:paraId="72DACC45" w14:textId="77777777" w:rsidR="00971651" w:rsidRDefault="009A0BE6" w:rsidP="00C410BD">
      <w:r>
        <w:rPr>
          <w:noProof/>
          <w:lang w:eastAsia="en-US" w:bidi="ar-SA"/>
        </w:rPr>
        <w:drawing>
          <wp:inline distT="0" distB="0" distL="0" distR="0" wp14:anchorId="3BE90E23" wp14:editId="76D03538">
            <wp:extent cx="6104255"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255" cy="287655"/>
                    </a:xfrm>
                    <a:prstGeom prst="rect">
                      <a:avLst/>
                    </a:prstGeom>
                    <a:solidFill>
                      <a:srgbClr val="FFFFFF"/>
                    </a:solidFill>
                    <a:ln>
                      <a:noFill/>
                    </a:ln>
                  </pic:spPr>
                </pic:pic>
              </a:graphicData>
            </a:graphic>
          </wp:inline>
        </w:drawing>
      </w:r>
    </w:p>
    <w:p w14:paraId="4EDB6BA0" w14:textId="77777777" w:rsidR="00C410BD" w:rsidRDefault="00C410BD" w:rsidP="00C410BD"/>
    <w:p w14:paraId="52BCBD01" w14:textId="77777777" w:rsidR="00971651" w:rsidRPr="00793C1E" w:rsidRDefault="00971651" w:rsidP="00793C1E">
      <w:pPr>
        <w:numPr>
          <w:ilvl w:val="0"/>
          <w:numId w:val="7"/>
        </w:numPr>
        <w:rPr>
          <w:b/>
        </w:rPr>
      </w:pPr>
      <w:r w:rsidRPr="00793C1E">
        <w:rPr>
          <w:b/>
        </w:rPr>
        <w:t>Divide by Zero</w:t>
      </w:r>
    </w:p>
    <w:p w14:paraId="2DABAE13" w14:textId="77777777" w:rsidR="00C410BD" w:rsidRDefault="00C410BD" w:rsidP="00C410BD"/>
    <w:p w14:paraId="2E41D928" w14:textId="77777777" w:rsidR="00971651" w:rsidRDefault="00971651" w:rsidP="00C410BD">
      <w:r>
        <w:t>Este comando simula una excepción por división por cero. Básicamente su funcionamiento consiste en intentar ejecutar la cuenta 1/0 (uno dividido cero). Lógicametne el microprocesador advierte del potencial error y lanza una excepción por división por cero. Ésta es atendida por el SO, por lo que se le será notificado el fallido intento de realizar ésta operación.</w:t>
      </w:r>
    </w:p>
    <w:p w14:paraId="2F34AD99" w14:textId="77777777" w:rsidR="00793C1E" w:rsidRDefault="00793C1E" w:rsidP="00C410BD"/>
    <w:p w14:paraId="12F486CC" w14:textId="77777777" w:rsidR="00971651" w:rsidRDefault="00971651" w:rsidP="00C410BD">
      <w:r>
        <w:t>Al igual que en la excepción por “invalid opCode”, al ejecutarse ésta excepción, el sistema quedará tildado y usted deberá reiniciar para recuperarse.</w:t>
      </w:r>
    </w:p>
    <w:p w14:paraId="49E40D23" w14:textId="77777777" w:rsidR="00793C1E" w:rsidRDefault="00793C1E" w:rsidP="00C410BD"/>
    <w:p w14:paraId="4CD8C710" w14:textId="77777777" w:rsidR="00971651" w:rsidRDefault="00971651" w:rsidP="00C410BD">
      <w:r>
        <w:t>Verá algo como:</w:t>
      </w:r>
    </w:p>
    <w:p w14:paraId="3359985D" w14:textId="77777777" w:rsidR="00971651" w:rsidRDefault="00971651" w:rsidP="00C410BD"/>
    <w:p w14:paraId="0F3702AD" w14:textId="77777777" w:rsidR="00971651" w:rsidRDefault="009A0BE6" w:rsidP="00C410BD">
      <w:r>
        <w:rPr>
          <w:noProof/>
          <w:lang w:eastAsia="en-US" w:bidi="ar-SA"/>
        </w:rPr>
        <w:lastRenderedPageBreak/>
        <w:drawing>
          <wp:inline distT="0" distB="0" distL="0" distR="0" wp14:anchorId="2C96A3C0" wp14:editId="2A14C0B6">
            <wp:extent cx="3530600" cy="7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0600" cy="711200"/>
                    </a:xfrm>
                    <a:prstGeom prst="rect">
                      <a:avLst/>
                    </a:prstGeom>
                    <a:solidFill>
                      <a:srgbClr val="FFFFFF"/>
                    </a:solidFill>
                    <a:ln>
                      <a:noFill/>
                    </a:ln>
                  </pic:spPr>
                </pic:pic>
              </a:graphicData>
            </a:graphic>
          </wp:inline>
        </w:drawing>
      </w:r>
    </w:p>
    <w:p w14:paraId="4C6E66FC" w14:textId="77777777" w:rsidR="00971651" w:rsidRDefault="00971651" w:rsidP="00C410BD"/>
    <w:p w14:paraId="4F6AA78A" w14:textId="1D4D9E26" w:rsidR="00E02A5C" w:rsidRDefault="00E02A5C" w:rsidP="00E02A5C">
      <w:pPr>
        <w:numPr>
          <w:ilvl w:val="0"/>
          <w:numId w:val="7"/>
        </w:numPr>
        <w:rPr>
          <w:b/>
        </w:rPr>
      </w:pPr>
      <w:r>
        <w:rPr>
          <w:b/>
        </w:rPr>
        <w:t xml:space="preserve">kill N: </w:t>
      </w:r>
      <w:r>
        <w:t>Mata al proceso con PID = N</w:t>
      </w:r>
    </w:p>
    <w:p w14:paraId="45B8DC10" w14:textId="6B2391B4" w:rsidR="00E02A5C" w:rsidRPr="00E02A5C" w:rsidRDefault="00E02A5C" w:rsidP="00E02A5C">
      <w:pPr>
        <w:numPr>
          <w:ilvl w:val="0"/>
          <w:numId w:val="7"/>
        </w:numPr>
        <w:rPr>
          <w:b/>
        </w:rPr>
      </w:pPr>
      <w:r>
        <w:rPr>
          <w:b/>
        </w:rPr>
        <w:t>imprimeUnos:</w:t>
      </w:r>
      <w:r>
        <w:t xml:space="preserve"> Imprime unos indefinidamente sobre el b</w:t>
      </w:r>
      <w:bookmarkStart w:id="24" w:name="_GoBack"/>
      <w:bookmarkEnd w:id="24"/>
      <w:r>
        <w:t>uffer de video de la TTY actual</w:t>
      </w:r>
    </w:p>
    <w:p w14:paraId="4E998506" w14:textId="66A5A36C" w:rsidR="00E02A5C" w:rsidRPr="00E02A5C" w:rsidRDefault="00E02A5C" w:rsidP="00E02A5C">
      <w:pPr>
        <w:numPr>
          <w:ilvl w:val="0"/>
          <w:numId w:val="7"/>
        </w:numPr>
        <w:rPr>
          <w:b/>
        </w:rPr>
      </w:pPr>
      <w:r>
        <w:rPr>
          <w:b/>
        </w:rPr>
        <w:t xml:space="preserve">TOP: </w:t>
      </w:r>
      <w:r>
        <w:t>Muestra el detalle de los procesos dentro del SO (estén corriendo, waiting o terminados)</w:t>
      </w:r>
    </w:p>
    <w:p w14:paraId="4271BDF8" w14:textId="77777777" w:rsidR="00971651" w:rsidRDefault="00971651" w:rsidP="00C410BD"/>
    <w:p w14:paraId="2091A691" w14:textId="77777777" w:rsidR="00793C1E" w:rsidRDefault="00793C1E" w:rsidP="00793C1E">
      <w:pPr>
        <w:pStyle w:val="Heading1"/>
      </w:pPr>
      <w:bookmarkStart w:id="25" w:name="_Toc199207560"/>
      <w:r>
        <w:t>Detalles de implementación</w:t>
      </w:r>
      <w:bookmarkEnd w:id="25"/>
    </w:p>
    <w:p w14:paraId="0EAFC97E" w14:textId="77777777" w:rsidR="00793C1E" w:rsidRPr="00793C1E" w:rsidRDefault="00793C1E" w:rsidP="00793C1E">
      <w:pPr>
        <w:pStyle w:val="Heading2"/>
      </w:pPr>
      <w:bookmarkStart w:id="26" w:name="_Toc199207561"/>
      <w:r>
        <w:t>PICs</w:t>
      </w:r>
      <w:bookmarkEnd w:id="26"/>
    </w:p>
    <w:p w14:paraId="08D19ED3" w14:textId="77777777" w:rsidR="00971651" w:rsidRDefault="00971651" w:rsidP="00793C1E"/>
    <w:bookmarkEnd w:id="3"/>
    <w:bookmarkEnd w:id="21"/>
    <w:p w14:paraId="6CC6B308" w14:textId="77777777" w:rsidR="00C410BD" w:rsidRDefault="00C410BD" w:rsidP="00A174B3">
      <w:r>
        <w:t xml:space="preserve">Utilizando el Bochs para emular el booteo lo primero que se hizo fue reprogramar el PIC y programar la interrupción del teclado. </w:t>
      </w:r>
    </w:p>
    <w:p w14:paraId="1DCF2475" w14:textId="77777777" w:rsidR="00793C1E" w:rsidRDefault="00793C1E" w:rsidP="00A174B3">
      <w:pPr>
        <w:rPr>
          <w:rFonts w:ascii="Arial" w:hAnsi="Arial"/>
        </w:rPr>
      </w:pPr>
    </w:p>
    <w:p w14:paraId="2EB65B5F" w14:textId="77777777" w:rsidR="00C410BD" w:rsidRDefault="00C410BD" w:rsidP="00A174B3">
      <w:r>
        <w:t>El el caso puntual del PIC maestro, lo que se realizó es moverlo para que comience en la posición 0x20; por su parte, el PIC esclavo está seteado para comenzar en la posición 0x28. En el proceso de reprogramación del PIC, se le indica al PIC maestro, entre otras cosas, dónde quedará ubicado el PIC esclavo. En nuestro caso, el PIC esclavo está colgado de la IRQ #2 del PIC maestro.</w:t>
      </w:r>
    </w:p>
    <w:p w14:paraId="24DC0E33" w14:textId="77777777" w:rsidR="00793C1E" w:rsidRDefault="00793C1E" w:rsidP="00A174B3"/>
    <w:p w14:paraId="29198755" w14:textId="77777777" w:rsidR="00C410BD" w:rsidRDefault="00C410BD" w:rsidP="00A174B3">
      <w:r>
        <w:t>Hablando de las IRQ's, para éste trabajo práctico, se han utilizado la IRQ #0 (timer tick), IRQ #1 (teclado) e IRQ #12 (mouse PS/2). Debido a ésto, una vez movidos los PICs y seteados los handlers tanto para las excepciones como para las interrupciones, se le ha colocado una máscara a ambos PICs para que los mismos atienda sólo las interrupciones que éste trabajo requería. Dichas máscaras fueron calculadas de la siguiente forma:</w:t>
      </w:r>
    </w:p>
    <w:p w14:paraId="53698252" w14:textId="77777777" w:rsidR="00C410BD" w:rsidRDefault="00C410BD" w:rsidP="00C410BD">
      <w:pPr>
        <w:pStyle w:val="BodyText"/>
        <w:ind w:firstLine="720"/>
        <w:jc w:val="both"/>
        <w:rPr>
          <w:rFonts w:ascii="Arial" w:hAnsi="Arial"/>
        </w:rPr>
      </w:pPr>
    </w:p>
    <w:p w14:paraId="11B977B5" w14:textId="77777777" w:rsidR="00C410BD" w:rsidRDefault="00793C1E" w:rsidP="00C410BD">
      <w:pPr>
        <w:pStyle w:val="BodyText"/>
        <w:numPr>
          <w:ilvl w:val="0"/>
          <w:numId w:val="2"/>
        </w:numPr>
        <w:tabs>
          <w:tab w:val="clear" w:pos="0"/>
          <w:tab w:val="num" w:pos="720"/>
        </w:tabs>
        <w:ind w:left="0" w:firstLine="0"/>
        <w:jc w:val="both"/>
        <w:rPr>
          <w:rFonts w:ascii="Arial" w:hAnsi="Arial"/>
        </w:rPr>
      </w:pPr>
      <w:r>
        <w:rPr>
          <w:rFonts w:ascii="Arial" w:hAnsi="Arial"/>
        </w:rPr>
        <w:t>Mascara</w:t>
      </w:r>
      <w:r w:rsidR="00C410BD">
        <w:rPr>
          <w:rFonts w:ascii="Arial" w:hAnsi="Arial"/>
        </w:rPr>
        <w:t xml:space="preserve"> PIC 1 = </w:t>
      </w:r>
      <w:r w:rsidR="00C410BD">
        <w:rPr>
          <w:rFonts w:ascii="Arial" w:hAnsi="Arial"/>
          <w:color w:val="FF0000"/>
        </w:rPr>
        <w:t>F8h</w:t>
      </w:r>
      <w:r w:rsidR="00C410BD">
        <w:rPr>
          <w:rFonts w:ascii="Arial" w:hAnsi="Arial"/>
        </w:rPr>
        <w:t>:</w:t>
      </w:r>
    </w:p>
    <w:p w14:paraId="13320E28" w14:textId="77777777" w:rsidR="00C410BD" w:rsidRDefault="00C410BD" w:rsidP="00C410BD">
      <w:pPr>
        <w:pStyle w:val="BodyText"/>
        <w:jc w:val="both"/>
      </w:pPr>
    </w:p>
    <w:p w14:paraId="0255DF3D" w14:textId="77777777" w:rsidR="00C410BD" w:rsidRDefault="00C410BD" w:rsidP="00C410BD">
      <w:pPr>
        <w:pStyle w:val="BodyText"/>
        <w:ind w:firstLine="720"/>
        <w:jc w:val="both"/>
        <w:rPr>
          <w:rFonts w:ascii="Arial" w:hAnsi="Arial"/>
        </w:rPr>
      </w:pPr>
      <w:r>
        <w:rPr>
          <w:rFonts w:ascii="Arial" w:hAnsi="Arial"/>
        </w:rPr>
        <w:tab/>
        <w:t>/* 1 1 1 1 1 0 0 0</w:t>
      </w:r>
    </w:p>
    <w:p w14:paraId="3361DE4F" w14:textId="77777777" w:rsidR="00C410BD" w:rsidRDefault="00C410BD" w:rsidP="00C410BD">
      <w:pPr>
        <w:pStyle w:val="BodyText"/>
        <w:ind w:firstLine="720"/>
        <w:jc w:val="both"/>
        <w:rPr>
          <w:rFonts w:ascii="Arial" w:hAnsi="Arial"/>
        </w:rPr>
      </w:pPr>
    </w:p>
    <w:p w14:paraId="4C9A4A8D" w14:textId="77777777" w:rsidR="00C410BD" w:rsidRDefault="00C410BD" w:rsidP="00C410BD">
      <w:pPr>
        <w:pStyle w:val="BodyText"/>
        <w:ind w:firstLine="720"/>
        <w:jc w:val="both"/>
        <w:rPr>
          <w:rFonts w:ascii="Arial" w:hAnsi="Arial"/>
        </w:rPr>
      </w:pPr>
      <w:r>
        <w:rPr>
          <w:rFonts w:ascii="Arial" w:hAnsi="Arial"/>
        </w:rPr>
        <w:tab/>
        <w:t xml:space="preserve"> * ? ? ? ? ? S K T  </w:t>
      </w:r>
    </w:p>
    <w:p w14:paraId="562AE980" w14:textId="77777777" w:rsidR="00C410BD" w:rsidRDefault="00C410BD" w:rsidP="00C410BD">
      <w:pPr>
        <w:pStyle w:val="BodyText"/>
        <w:ind w:left="709" w:firstLine="720"/>
        <w:jc w:val="both"/>
        <w:rPr>
          <w:rFonts w:ascii="Arial" w:hAnsi="Arial"/>
          <w:i/>
          <w:iCs/>
          <w:color w:val="0000FF"/>
        </w:rPr>
      </w:pPr>
      <w:r>
        <w:rPr>
          <w:rFonts w:ascii="Arial" w:hAnsi="Arial"/>
          <w:i/>
          <w:iCs/>
          <w:color w:val="0000FF"/>
        </w:rPr>
        <w:t xml:space="preserve">T = </w:t>
      </w:r>
      <w:r>
        <w:rPr>
          <w:rFonts w:ascii="Arial" w:hAnsi="Arial"/>
          <w:i/>
          <w:iCs/>
          <w:color w:val="FF0000"/>
        </w:rPr>
        <w:t>Timer</w:t>
      </w:r>
      <w:r>
        <w:rPr>
          <w:rFonts w:ascii="Arial" w:hAnsi="Arial"/>
          <w:i/>
          <w:iCs/>
          <w:color w:val="0000FF"/>
        </w:rPr>
        <w:t xml:space="preserve"> – IRQ0;   K = </w:t>
      </w:r>
      <w:r>
        <w:rPr>
          <w:rFonts w:ascii="Arial" w:hAnsi="Arial"/>
          <w:i/>
          <w:iCs/>
          <w:color w:val="FF0000"/>
        </w:rPr>
        <w:t>Keyboard</w:t>
      </w:r>
      <w:r>
        <w:rPr>
          <w:rFonts w:ascii="Arial" w:hAnsi="Arial"/>
          <w:i/>
          <w:iCs/>
          <w:color w:val="0000FF"/>
        </w:rPr>
        <w:t xml:space="preserve"> – IRQ1;   S = </w:t>
      </w:r>
      <w:r>
        <w:rPr>
          <w:rFonts w:ascii="Arial" w:hAnsi="Arial"/>
          <w:i/>
          <w:iCs/>
          <w:color w:val="FF0000"/>
        </w:rPr>
        <w:t>Slave PIC</w:t>
      </w:r>
      <w:r>
        <w:rPr>
          <w:rFonts w:ascii="Arial" w:hAnsi="Arial"/>
          <w:i/>
          <w:iCs/>
          <w:color w:val="0000FF"/>
        </w:rPr>
        <w:t xml:space="preserve"> - IRQ2</w:t>
      </w:r>
    </w:p>
    <w:p w14:paraId="474CAB04" w14:textId="77777777" w:rsidR="00C410BD" w:rsidRDefault="00C410BD" w:rsidP="00C410BD">
      <w:pPr>
        <w:pStyle w:val="BodyText"/>
        <w:ind w:left="709" w:firstLine="720"/>
        <w:jc w:val="both"/>
        <w:rPr>
          <w:rFonts w:ascii="Arial" w:hAnsi="Arial"/>
          <w:i/>
          <w:iCs/>
          <w:color w:val="0000FF"/>
        </w:rPr>
      </w:pPr>
    </w:p>
    <w:p w14:paraId="63499849" w14:textId="77777777" w:rsidR="00C410BD" w:rsidRDefault="00C410BD" w:rsidP="00C410BD">
      <w:pPr>
        <w:pStyle w:val="BodyText"/>
        <w:ind w:firstLine="720"/>
        <w:jc w:val="both"/>
        <w:rPr>
          <w:rFonts w:ascii="Arial" w:hAnsi="Arial"/>
        </w:rPr>
      </w:pPr>
      <w:r>
        <w:rPr>
          <w:rFonts w:ascii="Arial" w:hAnsi="Arial"/>
        </w:rPr>
        <w:tab/>
        <w:t xml:space="preserve"> */</w:t>
      </w:r>
    </w:p>
    <w:p w14:paraId="19640E93" w14:textId="77777777" w:rsidR="00C410BD" w:rsidRDefault="00C410BD" w:rsidP="00C410BD">
      <w:pPr>
        <w:pStyle w:val="BodyText"/>
        <w:ind w:firstLine="720"/>
        <w:jc w:val="both"/>
        <w:rPr>
          <w:rFonts w:ascii="Arial" w:hAnsi="Arial"/>
        </w:rPr>
      </w:pPr>
    </w:p>
    <w:p w14:paraId="2E8FE004" w14:textId="77777777" w:rsidR="00C410BD" w:rsidRDefault="00793C1E" w:rsidP="00C410BD">
      <w:pPr>
        <w:pStyle w:val="BodyText"/>
        <w:numPr>
          <w:ilvl w:val="0"/>
          <w:numId w:val="2"/>
        </w:numPr>
        <w:tabs>
          <w:tab w:val="clear" w:pos="0"/>
          <w:tab w:val="num" w:pos="720"/>
        </w:tabs>
        <w:ind w:left="0" w:firstLine="0"/>
        <w:jc w:val="both"/>
        <w:rPr>
          <w:rFonts w:ascii="Arial" w:hAnsi="Arial"/>
        </w:rPr>
      </w:pPr>
      <w:r>
        <w:rPr>
          <w:rFonts w:ascii="Arial" w:hAnsi="Arial"/>
        </w:rPr>
        <w:t>Mascara</w:t>
      </w:r>
      <w:r w:rsidR="00C410BD">
        <w:rPr>
          <w:rFonts w:ascii="Arial" w:hAnsi="Arial"/>
        </w:rPr>
        <w:t xml:space="preserve"> PIC 2 = </w:t>
      </w:r>
      <w:r w:rsidR="00C410BD">
        <w:rPr>
          <w:rFonts w:ascii="Arial" w:hAnsi="Arial"/>
          <w:color w:val="FF0000"/>
        </w:rPr>
        <w:t>EFh</w:t>
      </w:r>
      <w:r w:rsidR="00C410BD">
        <w:rPr>
          <w:rFonts w:ascii="Arial" w:hAnsi="Arial"/>
        </w:rPr>
        <w:t>:</w:t>
      </w:r>
    </w:p>
    <w:p w14:paraId="6091BF49" w14:textId="77777777" w:rsidR="00C410BD" w:rsidRDefault="00C410BD" w:rsidP="00C410BD">
      <w:pPr>
        <w:pStyle w:val="BodyText"/>
        <w:jc w:val="both"/>
      </w:pPr>
    </w:p>
    <w:p w14:paraId="52643872" w14:textId="77777777" w:rsidR="00C410BD" w:rsidRDefault="00C410BD" w:rsidP="00C410BD">
      <w:pPr>
        <w:pStyle w:val="BodyText"/>
        <w:ind w:firstLine="720"/>
        <w:jc w:val="both"/>
        <w:rPr>
          <w:rFonts w:ascii="Arial" w:hAnsi="Arial"/>
        </w:rPr>
      </w:pPr>
      <w:r>
        <w:rPr>
          <w:rFonts w:ascii="Arial" w:hAnsi="Arial"/>
        </w:rPr>
        <w:tab/>
        <w:t>/* 1 1 1 0 1 1 1 1</w:t>
      </w:r>
    </w:p>
    <w:p w14:paraId="69D660F4" w14:textId="77777777" w:rsidR="00C410BD" w:rsidRDefault="00C410BD" w:rsidP="00C410BD">
      <w:pPr>
        <w:pStyle w:val="BodyText"/>
        <w:ind w:firstLine="720"/>
        <w:jc w:val="both"/>
        <w:rPr>
          <w:rFonts w:ascii="Arial" w:hAnsi="Arial"/>
        </w:rPr>
      </w:pPr>
    </w:p>
    <w:p w14:paraId="60524DED" w14:textId="77777777" w:rsidR="00C410BD" w:rsidRDefault="00C410BD" w:rsidP="00C410BD">
      <w:pPr>
        <w:pStyle w:val="BodyText"/>
        <w:ind w:firstLine="720"/>
        <w:jc w:val="both"/>
        <w:rPr>
          <w:rFonts w:ascii="Arial" w:hAnsi="Arial"/>
        </w:rPr>
      </w:pPr>
      <w:r>
        <w:rPr>
          <w:rFonts w:ascii="Arial" w:hAnsi="Arial"/>
        </w:rPr>
        <w:tab/>
        <w:t xml:space="preserve"> * ? ? ? M ? ? ? ? </w:t>
      </w:r>
    </w:p>
    <w:p w14:paraId="50845C68" w14:textId="77777777" w:rsidR="00C410BD" w:rsidRDefault="00C410BD" w:rsidP="00C410BD">
      <w:pPr>
        <w:pStyle w:val="BodyText"/>
        <w:ind w:left="709" w:firstLine="720"/>
        <w:jc w:val="both"/>
        <w:rPr>
          <w:rFonts w:ascii="Arial" w:hAnsi="Arial"/>
          <w:i/>
          <w:iCs/>
          <w:color w:val="0000FF"/>
        </w:rPr>
      </w:pPr>
      <w:r>
        <w:rPr>
          <w:rFonts w:ascii="Arial" w:hAnsi="Arial"/>
          <w:i/>
          <w:iCs/>
          <w:color w:val="0000FF"/>
        </w:rPr>
        <w:t xml:space="preserve">M = </w:t>
      </w:r>
      <w:r>
        <w:rPr>
          <w:rFonts w:ascii="Arial" w:hAnsi="Arial"/>
          <w:i/>
          <w:iCs/>
          <w:color w:val="FF0000"/>
        </w:rPr>
        <w:t>Mouse</w:t>
      </w:r>
      <w:r>
        <w:rPr>
          <w:rFonts w:ascii="Arial" w:hAnsi="Arial"/>
          <w:i/>
          <w:iCs/>
          <w:color w:val="0000FF"/>
        </w:rPr>
        <w:t xml:space="preserve"> – IRQ12</w:t>
      </w:r>
    </w:p>
    <w:p w14:paraId="00D9DD6C" w14:textId="77777777" w:rsidR="00C410BD" w:rsidRDefault="00C410BD" w:rsidP="00C410BD">
      <w:pPr>
        <w:pStyle w:val="BodyText"/>
        <w:ind w:firstLine="720"/>
        <w:jc w:val="both"/>
        <w:rPr>
          <w:rFonts w:ascii="Arial" w:hAnsi="Arial"/>
        </w:rPr>
      </w:pPr>
      <w:r>
        <w:rPr>
          <w:rFonts w:ascii="Arial" w:hAnsi="Arial"/>
        </w:rPr>
        <w:tab/>
        <w:t xml:space="preserve"> */</w:t>
      </w:r>
    </w:p>
    <w:p w14:paraId="41103154" w14:textId="77777777" w:rsidR="00C410BD" w:rsidRDefault="00C410BD" w:rsidP="00C410BD">
      <w:pPr>
        <w:pStyle w:val="BodyText"/>
        <w:ind w:firstLine="720"/>
        <w:jc w:val="both"/>
        <w:rPr>
          <w:rFonts w:ascii="Arial" w:hAnsi="Arial"/>
        </w:rPr>
      </w:pPr>
    </w:p>
    <w:p w14:paraId="25414D18" w14:textId="77777777" w:rsidR="00C410BD" w:rsidRDefault="00C410BD" w:rsidP="00793C1E">
      <w:r>
        <w:t>Para el teclado se decidió no utilizar las teclas del teclado numérico ni las flechas ni las teclas Insert, Inicio, Re Pág, Supr, Fin, Av Pág o Esc ya que se consideró que no eran significativas para la funcionalidad de la Shell.</w:t>
      </w:r>
    </w:p>
    <w:p w14:paraId="55374E09" w14:textId="77777777" w:rsidR="00793C1E" w:rsidRDefault="00793C1E" w:rsidP="00793C1E"/>
    <w:p w14:paraId="45B99193" w14:textId="77777777" w:rsidR="00C410BD" w:rsidRDefault="00C410BD" w:rsidP="00793C1E">
      <w:r>
        <w:t>Al tener el teclado, se implementaron las funciones putc(), getc(), printf() y scanf() muy parecidas a las de la librería estándar de C, pero con una funcionalidad menor. Dichas funciones llaman a la INT80h con los parámetros correspondientes de lectura/escritura, la cual recibe estos parámetros junto con otros que indican donde deben leer o escribir y realiza dicha acción.</w:t>
      </w:r>
    </w:p>
    <w:p w14:paraId="7B129A3A" w14:textId="77777777" w:rsidR="00793C1E" w:rsidRDefault="00793C1E" w:rsidP="00793C1E"/>
    <w:p w14:paraId="13B39D82" w14:textId="77777777" w:rsidR="00C410BD" w:rsidRDefault="00C410BD" w:rsidP="00793C1E">
      <w:r>
        <w:t>Una vez implementadas estas funciones se empezó a programar la Shell.</w:t>
      </w:r>
    </w:p>
    <w:p w14:paraId="6CAE3035" w14:textId="77777777" w:rsidR="00C410BD" w:rsidRDefault="00C410BD" w:rsidP="00C410BD">
      <w:pPr>
        <w:pStyle w:val="Heading2"/>
        <w:tabs>
          <w:tab w:val="clear" w:pos="576"/>
          <w:tab w:val="clear" w:pos="1080"/>
          <w:tab w:val="num" w:pos="0"/>
        </w:tabs>
        <w:spacing w:after="120"/>
        <w:ind w:left="0" w:firstLine="0"/>
        <w:rPr>
          <w:rFonts w:ascii="Arial" w:hAnsi="Arial"/>
        </w:rPr>
      </w:pPr>
      <w:bookmarkStart w:id="27" w:name="_Toc199207562"/>
      <w:r>
        <w:rPr>
          <w:rFonts w:ascii="Arial" w:hAnsi="Arial"/>
        </w:rPr>
        <w:t>Terminales</w:t>
      </w:r>
      <w:bookmarkEnd w:id="27"/>
    </w:p>
    <w:p w14:paraId="717C52FE" w14:textId="77777777" w:rsidR="00C410BD" w:rsidRDefault="00C410BD" w:rsidP="00793C1E">
      <w:r>
        <w:t xml:space="preserve">Ante la consigna de tener varias terminales, se decidió crear estructuras para representar cada una de las terminales y hacer al código más facil de entender. Cada terminal tiene una pantalla y un teclado, cada uno de estos con su buffer correspondiente. Además cada pantalla de la terminal tiene una posición de escritura y cada teclado sus flags de Shift, Caps, Alt, Ctrl, Num y Scroll, y otras variables necesarias para su correcto funcionamiento. </w:t>
      </w:r>
    </w:p>
    <w:p w14:paraId="4988D049" w14:textId="77777777" w:rsidR="00793C1E" w:rsidRDefault="00793C1E" w:rsidP="00793C1E"/>
    <w:p w14:paraId="20AB5DA8" w14:textId="77777777" w:rsidR="00C410BD" w:rsidRPr="008D44FC" w:rsidRDefault="00C410BD" w:rsidP="00793C1E">
      <w:r>
        <w:t xml:space="preserve">Las terminales </w:t>
      </w:r>
      <w:r w:rsidR="008D44FC">
        <w:t xml:space="preserve">en nuestro SO son procesos comunes y corrientes iguales a todos los demás procesos del sistema operativo. La principal diferencia es que las mismas no tienen un </w:t>
      </w:r>
      <w:r w:rsidR="008D44FC">
        <w:rPr>
          <w:i/>
        </w:rPr>
        <w:t>parent</w:t>
      </w:r>
      <w:r w:rsidR="008D44FC">
        <w:t xml:space="preserve"> y que ellas son </w:t>
      </w:r>
      <w:r w:rsidR="008D44FC">
        <w:rPr>
          <w:i/>
        </w:rPr>
        <w:t>parent</w:t>
      </w:r>
      <w:r w:rsidR="008D44FC">
        <w:t xml:space="preserve"> de todos los procesos que en ellas se ejecutan.</w:t>
      </w:r>
    </w:p>
    <w:p w14:paraId="6934C767" w14:textId="77777777" w:rsidR="00793C1E" w:rsidRDefault="00793C1E" w:rsidP="00793C1E"/>
    <w:p w14:paraId="28D29E4D" w14:textId="77777777" w:rsidR="00C410BD" w:rsidRDefault="00C410BD" w:rsidP="00793C1E">
      <w:r>
        <w:t>A continuación mostramos la declaración de las estructuras antes mencionadas:</w:t>
      </w:r>
    </w:p>
    <w:p w14:paraId="330FA852" w14:textId="77777777" w:rsidR="00793C1E" w:rsidRDefault="00793C1E" w:rsidP="00793C1E"/>
    <w:p w14:paraId="7AB91C0A" w14:textId="77777777" w:rsidR="00C410BD" w:rsidRDefault="00C410BD" w:rsidP="00C410BD">
      <w:pPr>
        <w:pStyle w:val="BodyText"/>
        <w:ind w:firstLine="720"/>
        <w:jc w:val="both"/>
        <w:rPr>
          <w:rFonts w:ascii="Arial" w:hAnsi="Arial"/>
        </w:rPr>
      </w:pPr>
      <w:r>
        <w:rPr>
          <w:rFonts w:ascii="Arial" w:hAnsi="Arial"/>
        </w:rPr>
        <w:t xml:space="preserve"> </w:t>
      </w:r>
      <w:r>
        <w:rPr>
          <w:rFonts w:ascii="Arial" w:hAnsi="Arial"/>
          <w:b/>
          <w:bCs/>
        </w:rPr>
        <w:t>typedef struct</w:t>
      </w:r>
      <w:r>
        <w:rPr>
          <w:rFonts w:ascii="Arial" w:hAnsi="Arial"/>
        </w:rPr>
        <w:t xml:space="preserve"> tty_t{</w:t>
      </w:r>
    </w:p>
    <w:p w14:paraId="2A75AC10" w14:textId="77777777" w:rsidR="00C410BD" w:rsidRDefault="00C410BD" w:rsidP="00C410BD">
      <w:pPr>
        <w:pStyle w:val="BodyText"/>
        <w:ind w:firstLine="720"/>
        <w:jc w:val="both"/>
        <w:rPr>
          <w:rFonts w:ascii="Arial" w:hAnsi="Arial"/>
        </w:rPr>
      </w:pPr>
      <w:r>
        <w:rPr>
          <w:rFonts w:ascii="Arial" w:hAnsi="Arial"/>
        </w:rPr>
        <w:tab/>
      </w:r>
      <w:r>
        <w:rPr>
          <w:rFonts w:ascii="Arial" w:hAnsi="Arial"/>
          <w:color w:val="0000FF"/>
        </w:rPr>
        <w:t xml:space="preserve">int </w:t>
      </w:r>
      <w:r>
        <w:rPr>
          <w:rFonts w:ascii="Arial" w:hAnsi="Arial"/>
        </w:rPr>
        <w:t>ttyNumber;</w:t>
      </w:r>
    </w:p>
    <w:p w14:paraId="7F56A22C" w14:textId="77777777" w:rsidR="00C410BD" w:rsidRDefault="00C410BD" w:rsidP="00C410BD">
      <w:pPr>
        <w:pStyle w:val="BodyText"/>
        <w:ind w:firstLine="720"/>
        <w:jc w:val="both"/>
        <w:rPr>
          <w:rFonts w:ascii="Arial" w:hAnsi="Arial"/>
        </w:rPr>
      </w:pPr>
      <w:r>
        <w:rPr>
          <w:rFonts w:ascii="Arial" w:hAnsi="Arial"/>
        </w:rPr>
        <w:tab/>
        <w:t>ttyScreen_t * screen;</w:t>
      </w:r>
    </w:p>
    <w:p w14:paraId="39987350" w14:textId="77777777" w:rsidR="00C410BD" w:rsidRDefault="00C410BD" w:rsidP="00C410BD">
      <w:pPr>
        <w:pStyle w:val="BodyText"/>
        <w:ind w:firstLine="720"/>
        <w:jc w:val="both"/>
        <w:rPr>
          <w:rFonts w:ascii="Arial" w:hAnsi="Arial"/>
        </w:rPr>
      </w:pPr>
      <w:r>
        <w:rPr>
          <w:rFonts w:ascii="Arial" w:hAnsi="Arial"/>
        </w:rPr>
        <w:tab/>
        <w:t>keyboard_t * keyboard;</w:t>
      </w:r>
    </w:p>
    <w:p w14:paraId="288C8B52" w14:textId="77777777" w:rsidR="00C410BD" w:rsidRDefault="00C410BD" w:rsidP="00C410BD">
      <w:pPr>
        <w:pStyle w:val="BodyText"/>
        <w:ind w:firstLine="720"/>
        <w:jc w:val="both"/>
        <w:rPr>
          <w:rFonts w:ascii="Arial" w:hAnsi="Arial"/>
        </w:rPr>
      </w:pPr>
      <w:r>
        <w:rPr>
          <w:rFonts w:ascii="Arial" w:hAnsi="Arial"/>
        </w:rPr>
        <w:tab/>
        <w:t xml:space="preserve">shellLine_t * lineBuffer; </w:t>
      </w:r>
    </w:p>
    <w:p w14:paraId="32C998AA" w14:textId="77777777" w:rsidR="00C410BD" w:rsidRDefault="00C410BD" w:rsidP="00C410BD">
      <w:pPr>
        <w:pStyle w:val="BodyText"/>
        <w:ind w:firstLine="720"/>
        <w:jc w:val="both"/>
        <w:rPr>
          <w:rFonts w:ascii="Arial" w:hAnsi="Arial"/>
        </w:rPr>
      </w:pPr>
      <w:r>
        <w:rPr>
          <w:rFonts w:ascii="Arial" w:hAnsi="Arial"/>
        </w:rPr>
        <w:t xml:space="preserve"> } tty_t;</w:t>
      </w:r>
    </w:p>
    <w:p w14:paraId="7AF27D5B" w14:textId="77777777" w:rsidR="00C410BD" w:rsidRDefault="00C410BD" w:rsidP="00C410BD">
      <w:pPr>
        <w:pStyle w:val="BodyText"/>
        <w:ind w:firstLine="720"/>
        <w:jc w:val="both"/>
        <w:rPr>
          <w:rFonts w:ascii="Arial" w:hAnsi="Arial"/>
        </w:rPr>
      </w:pPr>
      <w:r>
        <w:rPr>
          <w:rFonts w:ascii="Arial" w:hAnsi="Arial"/>
        </w:rPr>
        <w:t xml:space="preserve"> </w:t>
      </w:r>
      <w:r>
        <w:rPr>
          <w:rFonts w:ascii="Arial" w:hAnsi="Arial"/>
          <w:b/>
          <w:bCs/>
        </w:rPr>
        <w:t>typedef struct</w:t>
      </w:r>
      <w:r>
        <w:rPr>
          <w:rFonts w:ascii="Arial" w:hAnsi="Arial"/>
        </w:rPr>
        <w:t xml:space="preserve"> ttyScreen_t{</w:t>
      </w:r>
    </w:p>
    <w:p w14:paraId="43C016D3" w14:textId="77777777" w:rsidR="00C410BD" w:rsidRDefault="00C410BD" w:rsidP="00C410BD">
      <w:pPr>
        <w:pStyle w:val="BodyText"/>
        <w:ind w:left="709" w:firstLine="720"/>
        <w:jc w:val="both"/>
        <w:rPr>
          <w:rFonts w:ascii="Arial" w:hAnsi="Arial"/>
        </w:rPr>
      </w:pPr>
      <w:r>
        <w:rPr>
          <w:rFonts w:ascii="Arial" w:hAnsi="Arial"/>
        </w:rPr>
        <w:lastRenderedPageBreak/>
        <w:t xml:space="preserve">   </w:t>
      </w:r>
      <w:r>
        <w:rPr>
          <w:rFonts w:ascii="Arial" w:hAnsi="Arial"/>
          <w:color w:val="0000FF"/>
        </w:rPr>
        <w:t xml:space="preserve"> int </w:t>
      </w:r>
      <w:r>
        <w:rPr>
          <w:rFonts w:ascii="Arial" w:hAnsi="Arial"/>
        </w:rPr>
        <w:t>wpos;</w:t>
      </w:r>
    </w:p>
    <w:p w14:paraId="3B3885C7"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 xml:space="preserve">char </w:t>
      </w:r>
      <w:r>
        <w:rPr>
          <w:rFonts w:ascii="Arial" w:hAnsi="Arial"/>
        </w:rPr>
        <w:t>buffer[SCREEN_COLS*SCREEN_ROWS*2];</w:t>
      </w:r>
    </w:p>
    <w:p w14:paraId="0270F711" w14:textId="77777777" w:rsidR="00C410BD" w:rsidRDefault="00C410BD" w:rsidP="00C410BD">
      <w:pPr>
        <w:pStyle w:val="BodyText"/>
        <w:ind w:firstLine="720"/>
        <w:jc w:val="both"/>
        <w:rPr>
          <w:rFonts w:ascii="Arial" w:hAnsi="Arial"/>
        </w:rPr>
      </w:pPr>
      <w:r>
        <w:rPr>
          <w:rFonts w:ascii="Arial" w:hAnsi="Arial"/>
        </w:rPr>
        <w:t xml:space="preserve"> } ttyScreen_t;</w:t>
      </w:r>
    </w:p>
    <w:p w14:paraId="42C2FD80" w14:textId="77777777" w:rsidR="00C410BD" w:rsidRDefault="00C410BD" w:rsidP="00C410BD">
      <w:pPr>
        <w:pStyle w:val="BodyText"/>
        <w:ind w:firstLine="720"/>
        <w:jc w:val="both"/>
        <w:rPr>
          <w:rFonts w:ascii="Arial" w:hAnsi="Arial"/>
        </w:rPr>
      </w:pPr>
      <w:r>
        <w:rPr>
          <w:rFonts w:ascii="Arial" w:hAnsi="Arial"/>
        </w:rPr>
        <w:t xml:space="preserve"> </w:t>
      </w:r>
      <w:r>
        <w:rPr>
          <w:rFonts w:ascii="Arial" w:hAnsi="Arial"/>
          <w:b/>
          <w:bCs/>
        </w:rPr>
        <w:t xml:space="preserve"> typedef struct </w:t>
      </w:r>
      <w:r>
        <w:rPr>
          <w:rFonts w:ascii="Arial" w:hAnsi="Arial"/>
        </w:rPr>
        <w:t>keyboard_t{</w:t>
      </w:r>
    </w:p>
    <w:p w14:paraId="4D83E56D"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 xml:space="preserve"> int </w:t>
      </w:r>
      <w:r>
        <w:rPr>
          <w:rFonts w:ascii="Arial" w:hAnsi="Arial"/>
        </w:rPr>
        <w:t>head;</w:t>
      </w:r>
    </w:p>
    <w:p w14:paraId="580573D8"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tail;</w:t>
      </w:r>
    </w:p>
    <w:p w14:paraId="6439F8DD"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shift_state;</w:t>
      </w:r>
    </w:p>
    <w:p w14:paraId="1F0D167F"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alt_state;</w:t>
      </w:r>
    </w:p>
    <w:p w14:paraId="5424C24E"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ctrl_state;</w:t>
      </w:r>
    </w:p>
    <w:p w14:paraId="213EFEB5"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caps_state;</w:t>
      </w:r>
    </w:p>
    <w:p w14:paraId="08BE2D77"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escaped_key;</w:t>
      </w:r>
    </w:p>
    <w:p w14:paraId="02E2DB31"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dead_key;</w:t>
      </w:r>
    </w:p>
    <w:p w14:paraId="53FF99AD"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num_state;</w:t>
      </w:r>
    </w:p>
    <w:p w14:paraId="0FB76881"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scroll_state;</w:t>
      </w:r>
    </w:p>
    <w:p w14:paraId="0A30E180"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int</w:t>
      </w:r>
      <w:r>
        <w:rPr>
          <w:rFonts w:ascii="Arial" w:hAnsi="Arial"/>
        </w:rPr>
        <w:t xml:space="preserve"> lang;</w:t>
      </w:r>
    </w:p>
    <w:p w14:paraId="1047ADAA" w14:textId="77777777" w:rsidR="00C410BD" w:rsidRDefault="00C410BD" w:rsidP="00C410BD">
      <w:pPr>
        <w:pStyle w:val="BodyText"/>
        <w:ind w:left="709" w:firstLine="720"/>
        <w:jc w:val="both"/>
        <w:rPr>
          <w:rFonts w:ascii="Arial" w:hAnsi="Arial"/>
        </w:rPr>
      </w:pPr>
      <w:r>
        <w:rPr>
          <w:rFonts w:ascii="Arial" w:hAnsi="Arial"/>
        </w:rPr>
        <w:t xml:space="preserve">    </w:t>
      </w:r>
      <w:r>
        <w:rPr>
          <w:rFonts w:ascii="Arial" w:hAnsi="Arial"/>
          <w:color w:val="0000FF"/>
        </w:rPr>
        <w:t>char</w:t>
      </w:r>
      <w:r>
        <w:rPr>
          <w:rFonts w:ascii="Arial" w:hAnsi="Arial"/>
        </w:rPr>
        <w:t xml:space="preserve"> buffer[K_BUFFER_SIZE];</w:t>
      </w:r>
    </w:p>
    <w:p w14:paraId="28DE1525" w14:textId="77777777" w:rsidR="00C410BD" w:rsidRDefault="00C410BD" w:rsidP="00C410BD">
      <w:pPr>
        <w:pStyle w:val="BodyText"/>
        <w:ind w:firstLine="720"/>
        <w:jc w:val="both"/>
        <w:rPr>
          <w:rFonts w:ascii="Arial" w:hAnsi="Arial"/>
        </w:rPr>
      </w:pPr>
      <w:r>
        <w:rPr>
          <w:rFonts w:ascii="Arial" w:hAnsi="Arial"/>
        </w:rPr>
        <w:t xml:space="preserve"> } keyboard_t;</w:t>
      </w:r>
    </w:p>
    <w:p w14:paraId="6ADE03BB" w14:textId="77777777" w:rsidR="00C410BD" w:rsidRDefault="00C410BD" w:rsidP="00C410BD">
      <w:pPr>
        <w:pStyle w:val="BodyText"/>
        <w:ind w:firstLine="720"/>
        <w:jc w:val="both"/>
      </w:pPr>
    </w:p>
    <w:p w14:paraId="62420E39" w14:textId="77777777" w:rsidR="00C410BD" w:rsidRDefault="00C410BD" w:rsidP="00C410BD">
      <w:pPr>
        <w:pStyle w:val="Heading2"/>
        <w:tabs>
          <w:tab w:val="clear" w:pos="576"/>
          <w:tab w:val="clear" w:pos="1080"/>
          <w:tab w:val="num" w:pos="0"/>
        </w:tabs>
        <w:spacing w:after="120"/>
        <w:ind w:left="0" w:firstLine="0"/>
        <w:rPr>
          <w:rFonts w:ascii="Arial" w:hAnsi="Arial"/>
        </w:rPr>
      </w:pPr>
      <w:bookmarkStart w:id="28" w:name="_Toc199207563"/>
      <w:r>
        <w:rPr>
          <w:rFonts w:ascii="Arial" w:hAnsi="Arial"/>
        </w:rPr>
        <w:t>Shell</w:t>
      </w:r>
      <w:bookmarkEnd w:id="28"/>
    </w:p>
    <w:p w14:paraId="1B289320" w14:textId="77777777" w:rsidR="00C410BD" w:rsidRDefault="00C410BD" w:rsidP="00793C1E">
      <w:r>
        <w:t>Para implementar un</w:t>
      </w:r>
      <w:r w:rsidR="008D44FC">
        <w:t xml:space="preserve"> proceso</w:t>
      </w:r>
      <w:r>
        <w:t xml:space="preserve"> Shell para el usuario se creó una funcion shellLoop() que llama a la función shell() en un ciclo infinito. Ésta función a su vez imprime un prom</w:t>
      </w:r>
      <w:r w:rsidR="008D44FC">
        <w:t>p</w:t>
      </w:r>
      <w:r>
        <w:t>t e inicia un ciclo en el cual recibe teclas del teclado imprimiendolas en pantalla y guardándolas en un buffer hasta que el usuario presiona Enter. Entonces el buffer es parseado, eliminándose los espacios y separando el comando de sus parámetros, los cuales se guardan en una estructura con la siguiente forma:</w:t>
      </w:r>
    </w:p>
    <w:p w14:paraId="7EA0F41C" w14:textId="77777777" w:rsidR="00793C1E" w:rsidRDefault="00793C1E" w:rsidP="00793C1E"/>
    <w:p w14:paraId="7FC1CCEE" w14:textId="77777777" w:rsidR="00C410BD" w:rsidRDefault="00C410BD" w:rsidP="00C410BD">
      <w:pPr>
        <w:pStyle w:val="BodyText"/>
        <w:ind w:firstLine="720"/>
        <w:rPr>
          <w:rFonts w:ascii="Arial" w:hAnsi="Arial"/>
        </w:rPr>
      </w:pPr>
      <w:r>
        <w:rPr>
          <w:rFonts w:ascii="Arial" w:hAnsi="Arial"/>
          <w:color w:val="0000FF"/>
        </w:rPr>
        <w:t>static</w:t>
      </w:r>
      <w:r>
        <w:rPr>
          <w:rFonts w:ascii="Arial" w:hAnsi="Arial"/>
        </w:rPr>
        <w:t xml:space="preserve"> </w:t>
      </w:r>
      <w:r>
        <w:rPr>
          <w:rFonts w:ascii="Arial" w:hAnsi="Arial"/>
          <w:b/>
          <w:bCs/>
        </w:rPr>
        <w:t>struct</w:t>
      </w:r>
      <w:r>
        <w:rPr>
          <w:rFonts w:ascii="Arial" w:hAnsi="Arial"/>
        </w:rPr>
        <w:t xml:space="preserve"> {</w:t>
      </w:r>
    </w:p>
    <w:p w14:paraId="48DFC2EB" w14:textId="77777777" w:rsidR="00C410BD" w:rsidRDefault="00C410BD" w:rsidP="00C410BD">
      <w:pPr>
        <w:pStyle w:val="BodyText"/>
        <w:ind w:firstLine="720"/>
        <w:rPr>
          <w:rFonts w:ascii="Arial" w:hAnsi="Arial"/>
        </w:rPr>
      </w:pPr>
      <w:r>
        <w:rPr>
          <w:rFonts w:ascii="Arial" w:hAnsi="Arial"/>
        </w:rPr>
        <w:tab/>
      </w:r>
      <w:r>
        <w:rPr>
          <w:rFonts w:ascii="Arial" w:hAnsi="Arial"/>
          <w:color w:val="0000FF"/>
        </w:rPr>
        <w:t xml:space="preserve">char </w:t>
      </w:r>
      <w:r>
        <w:rPr>
          <w:rFonts w:ascii="Arial" w:hAnsi="Arial"/>
        </w:rPr>
        <w:t>name[LINEBUF_LEN];</w:t>
      </w:r>
    </w:p>
    <w:p w14:paraId="4B457FF8" w14:textId="77777777" w:rsidR="00C410BD" w:rsidRDefault="00C410BD" w:rsidP="00C410BD">
      <w:pPr>
        <w:pStyle w:val="BodyText"/>
        <w:ind w:firstLine="720"/>
        <w:rPr>
          <w:rFonts w:ascii="Arial" w:hAnsi="Arial"/>
        </w:rPr>
      </w:pPr>
      <w:r>
        <w:rPr>
          <w:rFonts w:ascii="Arial" w:hAnsi="Arial"/>
        </w:rPr>
        <w:tab/>
      </w:r>
      <w:r>
        <w:rPr>
          <w:rFonts w:ascii="Arial" w:hAnsi="Arial"/>
          <w:color w:val="0000FF"/>
        </w:rPr>
        <w:t xml:space="preserve">char </w:t>
      </w:r>
      <w:r>
        <w:rPr>
          <w:rFonts w:ascii="Arial" w:hAnsi="Arial"/>
        </w:rPr>
        <w:t>args[LINEBUF_LEN - 2];</w:t>
      </w:r>
    </w:p>
    <w:p w14:paraId="444B3BB0" w14:textId="77777777" w:rsidR="00C410BD" w:rsidRDefault="00C410BD" w:rsidP="00C410BD">
      <w:pPr>
        <w:pStyle w:val="BodyText"/>
        <w:ind w:firstLine="720"/>
        <w:rPr>
          <w:rFonts w:ascii="Arial" w:hAnsi="Arial"/>
        </w:rPr>
      </w:pPr>
      <w:r>
        <w:rPr>
          <w:rFonts w:ascii="Arial" w:hAnsi="Arial"/>
        </w:rPr>
        <w:t>} command;</w:t>
      </w:r>
    </w:p>
    <w:p w14:paraId="153DACAD" w14:textId="77777777" w:rsidR="00C410BD" w:rsidRDefault="00C410BD" w:rsidP="00C410BD">
      <w:pPr>
        <w:pStyle w:val="BodyText"/>
        <w:ind w:firstLine="720"/>
      </w:pPr>
    </w:p>
    <w:p w14:paraId="7A16253D" w14:textId="77777777" w:rsidR="00C410BD" w:rsidRDefault="00C410BD" w:rsidP="00793C1E">
      <w:r>
        <w:t>Luego se compara el comando con una lista de comandos válidos, y si es uno de esos comandos lo ejecuta. La información de los comandos y los punteros a sus respectivas funciones son guardados en una estructura definida de la siguiente manera:</w:t>
      </w:r>
    </w:p>
    <w:p w14:paraId="3E9F7E6F" w14:textId="77777777" w:rsidR="00793C1E" w:rsidRDefault="00793C1E" w:rsidP="00793C1E"/>
    <w:p w14:paraId="07C24A1C" w14:textId="77777777" w:rsidR="00C410BD" w:rsidRDefault="00C410BD" w:rsidP="00C410BD">
      <w:pPr>
        <w:pStyle w:val="BodyText"/>
        <w:ind w:firstLine="720"/>
        <w:rPr>
          <w:rFonts w:ascii="Arial" w:hAnsi="Arial"/>
        </w:rPr>
      </w:pPr>
      <w:r>
        <w:rPr>
          <w:rFonts w:ascii="Arial" w:hAnsi="Arial"/>
          <w:color w:val="0000FF"/>
        </w:rPr>
        <w:t xml:space="preserve">static </w:t>
      </w:r>
      <w:r>
        <w:rPr>
          <w:rFonts w:ascii="Arial" w:hAnsi="Arial"/>
          <w:b/>
          <w:bCs/>
        </w:rPr>
        <w:t>struct</w:t>
      </w:r>
      <w:r>
        <w:rPr>
          <w:rFonts w:ascii="Arial" w:hAnsi="Arial"/>
        </w:rPr>
        <w:t xml:space="preserve"> {</w:t>
      </w:r>
    </w:p>
    <w:p w14:paraId="43A1C939" w14:textId="77777777" w:rsidR="00C410BD" w:rsidRDefault="00C410BD" w:rsidP="00C410BD">
      <w:pPr>
        <w:pStyle w:val="BodyText"/>
        <w:ind w:firstLine="720"/>
        <w:rPr>
          <w:rFonts w:ascii="Arial" w:hAnsi="Arial"/>
        </w:rPr>
      </w:pPr>
      <w:r>
        <w:rPr>
          <w:rFonts w:ascii="Arial" w:hAnsi="Arial"/>
        </w:rPr>
        <w:t xml:space="preserve">   </w:t>
      </w:r>
      <w:r>
        <w:rPr>
          <w:rFonts w:ascii="Arial" w:hAnsi="Arial"/>
          <w:color w:val="0000FF"/>
        </w:rPr>
        <w:t xml:space="preserve"> char</w:t>
      </w:r>
      <w:r>
        <w:rPr>
          <w:rFonts w:ascii="Arial" w:hAnsi="Arial"/>
        </w:rPr>
        <w:t>* name;</w:t>
      </w:r>
    </w:p>
    <w:p w14:paraId="30B15A43" w14:textId="77777777" w:rsidR="00C410BD" w:rsidRDefault="00C410BD" w:rsidP="00C410BD">
      <w:pPr>
        <w:pStyle w:val="BodyText"/>
        <w:ind w:firstLine="720"/>
        <w:rPr>
          <w:rFonts w:ascii="Arial" w:hAnsi="Arial"/>
        </w:rPr>
      </w:pPr>
      <w:r>
        <w:rPr>
          <w:rFonts w:ascii="Arial" w:hAnsi="Arial"/>
        </w:rPr>
        <w:t xml:space="preserve">   </w:t>
      </w:r>
      <w:r>
        <w:rPr>
          <w:rFonts w:ascii="Arial" w:hAnsi="Arial"/>
          <w:color w:val="0000FF"/>
        </w:rPr>
        <w:t xml:space="preserve"> char</w:t>
      </w:r>
      <w:r>
        <w:rPr>
          <w:rFonts w:ascii="Arial" w:hAnsi="Arial"/>
        </w:rPr>
        <w:t>* description;</w:t>
      </w:r>
    </w:p>
    <w:p w14:paraId="1EE08BEB" w14:textId="77777777" w:rsidR="00C410BD" w:rsidRDefault="00C410BD" w:rsidP="00C410BD">
      <w:pPr>
        <w:pStyle w:val="BodyText"/>
        <w:ind w:firstLine="720"/>
        <w:rPr>
          <w:rFonts w:ascii="Arial" w:hAnsi="Arial"/>
        </w:rPr>
      </w:pPr>
      <w:r>
        <w:rPr>
          <w:rFonts w:ascii="Arial" w:hAnsi="Arial"/>
        </w:rPr>
        <w:t xml:space="preserve">    commandFnct exec;</w:t>
      </w:r>
    </w:p>
    <w:p w14:paraId="2764661A" w14:textId="77777777" w:rsidR="00C410BD" w:rsidRDefault="00C410BD" w:rsidP="00C410BD">
      <w:pPr>
        <w:pStyle w:val="BodyText"/>
        <w:ind w:firstLine="720"/>
        <w:rPr>
          <w:rFonts w:ascii="Arial" w:hAnsi="Arial"/>
        </w:rPr>
      </w:pPr>
      <w:r>
        <w:rPr>
          <w:rFonts w:ascii="Arial" w:hAnsi="Arial"/>
        </w:rPr>
        <w:t>} commands[NUM_COMMANDS];</w:t>
      </w:r>
    </w:p>
    <w:p w14:paraId="51ADC1F8" w14:textId="77777777" w:rsidR="008D44FC" w:rsidRDefault="008D44FC" w:rsidP="00793C1E"/>
    <w:p w14:paraId="11F72EB9" w14:textId="77777777" w:rsidR="008D44FC" w:rsidRPr="008D44FC" w:rsidRDefault="008D44FC" w:rsidP="00793C1E">
      <w:pPr>
        <w:rPr>
          <w:lang w:val="es-ES_tradnl"/>
        </w:rPr>
      </w:pPr>
      <w:r>
        <w:t xml:space="preserve">Es importante destacar que los "comandos" en este SO crearán procesos. Por ejemplo, al ejecutar el comando </w:t>
      </w:r>
      <w:r>
        <w:rPr>
          <w:i/>
        </w:rPr>
        <w:t>top</w:t>
      </w:r>
      <w:r>
        <w:t xml:space="preserve"> lo que se hará es crear un nuevo proceso "TOP" cuyo padre será el proceso "SHELL" en el que fue ejecutado y cuya prioridad será igual a la de esta última.</w:t>
      </w:r>
    </w:p>
    <w:p w14:paraId="52C82AB3" w14:textId="77777777" w:rsidR="008D44FC" w:rsidRDefault="008D44FC" w:rsidP="00793C1E"/>
    <w:p w14:paraId="641AF768" w14:textId="77777777" w:rsidR="00C410BD" w:rsidRDefault="00C410BD" w:rsidP="00793C1E">
      <w:r>
        <w:t>Luego se borra el buffer de teclado y se sale de la función, la cual es llamada de nuevo desde shellLoop()</w:t>
      </w:r>
    </w:p>
    <w:p w14:paraId="79923D93" w14:textId="77777777" w:rsidR="00C410BD" w:rsidRDefault="00C410BD" w:rsidP="00C410BD">
      <w:pPr>
        <w:pStyle w:val="Heading2"/>
        <w:tabs>
          <w:tab w:val="clear" w:pos="576"/>
          <w:tab w:val="clear" w:pos="1080"/>
          <w:tab w:val="num" w:pos="0"/>
        </w:tabs>
        <w:spacing w:after="120"/>
        <w:ind w:left="0" w:firstLine="0"/>
        <w:rPr>
          <w:rFonts w:ascii="Arial" w:hAnsi="Arial"/>
        </w:rPr>
      </w:pPr>
      <w:bookmarkStart w:id="29" w:name="_Toc199207564"/>
      <w:r>
        <w:rPr>
          <w:rFonts w:ascii="Arial" w:hAnsi="Arial"/>
        </w:rPr>
        <w:t>Mouse y Timer Tick</w:t>
      </w:r>
      <w:bookmarkEnd w:id="29"/>
    </w:p>
    <w:p w14:paraId="7A5126B6" w14:textId="77777777" w:rsidR="00C410BD" w:rsidRDefault="00C410BD" w:rsidP="00793C1E">
      <w:r>
        <w:t>La consiga del trabajo práctico especial especificaba que se debía programar a éste “sistema operativo” para que, al recibir órdenes de los botones del mouse, se generen más o menos interrupciones por segundo en la IRQ #0.</w:t>
      </w:r>
    </w:p>
    <w:p w14:paraId="16470D21" w14:textId="77777777" w:rsidR="00793C1E" w:rsidRDefault="00793C1E" w:rsidP="00793C1E"/>
    <w:p w14:paraId="3ECF6BF4" w14:textId="77777777" w:rsidR="00C410BD" w:rsidRDefault="00C410BD" w:rsidP="00793C1E">
      <w:r>
        <w:t>Más específicamente, al presionar botón derecho, se debía aumentar la frecuencia de dichas interrupciones y al presionar el botón izquierdo, se debían decrementar.</w:t>
      </w:r>
    </w:p>
    <w:p w14:paraId="366D35A0" w14:textId="77777777" w:rsidR="00793C1E" w:rsidRDefault="00793C1E" w:rsidP="00793C1E"/>
    <w:p w14:paraId="16AF07A1" w14:textId="77777777" w:rsidR="00C410BD" w:rsidRDefault="00C410BD" w:rsidP="00793C1E">
      <w:r>
        <w:t>Lo que se realizó fue programar un handler para el mouse que recibía los 3 paquetes que éste envía. De todas formas, el paquete de interés para éste trabajo en particular era el primero de ellos ya que no nos interesaba disparar ninguna acción con el desplazamiento del mouse y/o el scroll. El handler tomaba el paquete recibido y se fijaba qué bits tenía encendidos. En base a ésto y luego de aplicarle una máscara, se llamaba a una función que incrementaba o decrementaba el Timer Tick, según el botón que se haya presionado.</w:t>
      </w:r>
    </w:p>
    <w:p w14:paraId="53C4706C" w14:textId="77777777" w:rsidR="00793C1E" w:rsidRDefault="00793C1E" w:rsidP="00793C1E"/>
    <w:p w14:paraId="3219BD45" w14:textId="77777777" w:rsidR="00C410BD" w:rsidRDefault="00C410BD" w:rsidP="00793C1E">
      <w:r>
        <w:t>El PIT es un chip conectado a la IRQ #0 cuyo objetivo es interrumpir a la CPU con una frecuencia definida por el usuario (entre 18.2Hz y 1.1931 Mhz). Él PIT es el método primario utilizado para implementar el clock del sistema y es el único método disponible para implementar multitasking (cambiar de proceso cuando existe una nueva interrupción).</w:t>
      </w:r>
    </w:p>
    <w:p w14:paraId="207ED856" w14:textId="77777777" w:rsidR="00793C1E" w:rsidRDefault="00793C1E" w:rsidP="00793C1E"/>
    <w:p w14:paraId="3D3E0DAB" w14:textId="77777777" w:rsidR="00C410BD" w:rsidRDefault="00C410BD" w:rsidP="00793C1E">
      <w:r>
        <w:t>Este chip tiene un clock interno que oscila a 1.1931 Mhz; ésta señal de clock está alimentada por un divisor de frecuencia, para modular la frecuencia de salida final. Tiene 3 canales, cada uno de ellos con su propio divisor de frecuencia.</w:t>
      </w:r>
    </w:p>
    <w:p w14:paraId="109F3C54" w14:textId="77777777" w:rsidR="00793C1E" w:rsidRDefault="00793C1E" w:rsidP="00793C1E"/>
    <w:p w14:paraId="47DA28E0" w14:textId="77777777" w:rsidR="00C410BD" w:rsidRDefault="00C410BD" w:rsidP="00793C1E">
      <w:r>
        <w:t xml:space="preserve">En nuestro caso, el único canal que nos interesa es el Channel 0 y es el que su salida está conectada al IRQ #0. Para lograr éste cambio de frecuencia pedido en la consigna, lo que se debe hacer es reprogramar el </w:t>
      </w:r>
      <w:r>
        <w:rPr>
          <w:i/>
          <w:iCs/>
        </w:rPr>
        <w:t>Programmable Internal Timer.</w:t>
      </w:r>
      <w:r>
        <w:t xml:space="preserve"> Simplemente se le envía un byte por uno de sus puertos (el puerto de comando) para informarle que uno desea reprogramarlo y luego se le manda un divisor de </w:t>
      </w:r>
      <w:r>
        <w:lastRenderedPageBreak/>
        <w:t>la frecuencia que se desea obtener.</w:t>
      </w:r>
    </w:p>
    <w:p w14:paraId="175EE25C" w14:textId="77777777" w:rsidR="00793C1E" w:rsidRDefault="00793C1E" w:rsidP="00793C1E"/>
    <w:p w14:paraId="2E1E93C1" w14:textId="77777777" w:rsidR="00C410BD" w:rsidRDefault="00C410BD" w:rsidP="00793C1E">
      <w:r>
        <w:t>Una peculiaridad de ésta reprogramación es que se le debe enviar al PIT la parte ALTA y la parte BAJA de la frecuencia que se desea obtener, de forma separada. Por este motivo, la función que realiza ésta operación calcula en un entero la frecuencia total deseada y luego hace operaciones a nivel bit para separar ese número en parte alta y parte baja.</w:t>
      </w:r>
    </w:p>
    <w:p w14:paraId="66170CA8" w14:textId="77777777" w:rsidR="00C410BD" w:rsidRDefault="00C410BD" w:rsidP="00C410BD">
      <w:pPr>
        <w:pStyle w:val="BodyText"/>
        <w:ind w:firstLine="720"/>
        <w:jc w:val="both"/>
        <w:rPr>
          <w:rFonts w:ascii="Arial" w:hAnsi="Arial"/>
        </w:rPr>
      </w:pPr>
    </w:p>
    <w:p w14:paraId="1D4D760E" w14:textId="77777777" w:rsidR="00C410BD" w:rsidRDefault="00C410BD" w:rsidP="00C410BD">
      <w:pPr>
        <w:pStyle w:val="BodyText"/>
        <w:ind w:firstLine="720"/>
        <w:jc w:val="both"/>
        <w:rPr>
          <w:rFonts w:ascii="Arial" w:hAnsi="Arial"/>
        </w:rPr>
      </w:pPr>
      <w:r>
        <w:rPr>
          <w:rFonts w:ascii="Arial" w:hAnsi="Arial"/>
          <w:color w:val="0000FF"/>
        </w:rPr>
        <w:t>void</w:t>
      </w:r>
      <w:r>
        <w:rPr>
          <w:rFonts w:ascii="Arial" w:hAnsi="Arial"/>
        </w:rPr>
        <w:t xml:space="preserve"> </w:t>
      </w:r>
      <w:r>
        <w:rPr>
          <w:rFonts w:ascii="Arial" w:hAnsi="Arial"/>
          <w:color w:val="FF0000"/>
        </w:rPr>
        <w:t>cambiar_frecuencia</w:t>
      </w:r>
      <w:r>
        <w:rPr>
          <w:rFonts w:ascii="Arial" w:hAnsi="Arial"/>
        </w:rPr>
        <w:t>(</w:t>
      </w:r>
      <w:r>
        <w:rPr>
          <w:rFonts w:ascii="Arial" w:hAnsi="Arial"/>
          <w:color w:val="0000FF"/>
        </w:rPr>
        <w:t>int</w:t>
      </w:r>
      <w:r>
        <w:rPr>
          <w:rFonts w:ascii="Arial" w:hAnsi="Arial"/>
        </w:rPr>
        <w:t xml:space="preserve"> frecuencia){</w:t>
      </w:r>
    </w:p>
    <w:p w14:paraId="3FB6B594" w14:textId="77777777" w:rsidR="00C410BD" w:rsidRDefault="00C410BD" w:rsidP="00C410BD">
      <w:pPr>
        <w:pStyle w:val="BodyText"/>
        <w:ind w:firstLine="720"/>
        <w:jc w:val="both"/>
        <w:rPr>
          <w:rFonts w:ascii="Arial" w:hAnsi="Arial"/>
        </w:rPr>
      </w:pPr>
      <w:r>
        <w:rPr>
          <w:rFonts w:ascii="Arial" w:hAnsi="Arial"/>
        </w:rPr>
        <w:tab/>
      </w:r>
      <w:r>
        <w:rPr>
          <w:rFonts w:ascii="Arial" w:hAnsi="Arial"/>
          <w:color w:val="0000FF"/>
        </w:rPr>
        <w:t>int</w:t>
      </w:r>
      <w:r>
        <w:rPr>
          <w:rFonts w:ascii="Arial" w:hAnsi="Arial"/>
        </w:rPr>
        <w:t xml:space="preserve"> divisor = 1193180 / frecuencia;</w:t>
      </w:r>
    </w:p>
    <w:p w14:paraId="5F60B4F9" w14:textId="77777777" w:rsidR="00C410BD" w:rsidRDefault="00C410BD" w:rsidP="00C410BD">
      <w:pPr>
        <w:pStyle w:val="BodyText"/>
        <w:ind w:firstLine="720"/>
        <w:jc w:val="both"/>
        <w:rPr>
          <w:rFonts w:ascii="Arial" w:hAnsi="Arial"/>
        </w:rPr>
      </w:pPr>
      <w:r>
        <w:rPr>
          <w:rFonts w:ascii="Arial" w:hAnsi="Arial"/>
        </w:rPr>
        <w:tab/>
        <w:t>// Se envía el bit de comando</w:t>
      </w:r>
    </w:p>
    <w:p w14:paraId="1C0B95DE" w14:textId="77777777" w:rsidR="00C410BD" w:rsidRDefault="00C410BD" w:rsidP="00C410BD">
      <w:pPr>
        <w:pStyle w:val="BodyText"/>
        <w:ind w:firstLine="720"/>
        <w:jc w:val="both"/>
        <w:rPr>
          <w:rFonts w:ascii="Arial" w:hAnsi="Arial"/>
        </w:rPr>
      </w:pPr>
      <w:r>
        <w:rPr>
          <w:rFonts w:ascii="Arial" w:hAnsi="Arial"/>
        </w:rPr>
        <w:tab/>
        <w:t>_out(0x43,0x36);</w:t>
      </w:r>
    </w:p>
    <w:p w14:paraId="03811E39" w14:textId="77777777" w:rsidR="00C410BD" w:rsidRDefault="00C410BD" w:rsidP="00C410BD">
      <w:pPr>
        <w:pStyle w:val="BodyText"/>
        <w:ind w:firstLine="720"/>
        <w:jc w:val="both"/>
        <w:rPr>
          <w:rFonts w:ascii="Arial" w:hAnsi="Arial"/>
        </w:rPr>
      </w:pPr>
      <w:r>
        <w:rPr>
          <w:rFonts w:ascii="Arial" w:hAnsi="Arial"/>
        </w:rPr>
        <w:tab/>
        <w:t>// Se hace un split del divisor en parte alta y parte baja</w:t>
      </w:r>
    </w:p>
    <w:p w14:paraId="0B712982" w14:textId="77777777" w:rsidR="00C410BD" w:rsidRDefault="00C410BD" w:rsidP="00C410BD">
      <w:pPr>
        <w:pStyle w:val="BodyText"/>
        <w:ind w:firstLine="720"/>
        <w:jc w:val="both"/>
        <w:rPr>
          <w:rFonts w:ascii="Arial" w:hAnsi="Arial"/>
        </w:rPr>
      </w:pPr>
      <w:r>
        <w:rPr>
          <w:rFonts w:ascii="Arial" w:hAnsi="Arial"/>
        </w:rPr>
        <w:tab/>
      </w:r>
      <w:r>
        <w:rPr>
          <w:rFonts w:ascii="Arial" w:hAnsi="Arial"/>
          <w:color w:val="0000FF"/>
        </w:rPr>
        <w:t>char</w:t>
      </w:r>
      <w:r>
        <w:rPr>
          <w:rFonts w:ascii="Arial" w:hAnsi="Arial"/>
        </w:rPr>
        <w:t xml:space="preserve"> parteBaja = (</w:t>
      </w:r>
      <w:r>
        <w:rPr>
          <w:rFonts w:ascii="Arial" w:hAnsi="Arial"/>
          <w:color w:val="0000FF"/>
        </w:rPr>
        <w:t>char</w:t>
      </w:r>
      <w:r>
        <w:rPr>
          <w:rFonts w:ascii="Arial" w:hAnsi="Arial"/>
        </w:rPr>
        <w:t>) divisor &amp; 0xFF;</w:t>
      </w:r>
    </w:p>
    <w:p w14:paraId="0F520791" w14:textId="77777777" w:rsidR="00C410BD" w:rsidRDefault="00C410BD" w:rsidP="00C410BD">
      <w:pPr>
        <w:pStyle w:val="BodyText"/>
        <w:ind w:firstLine="720"/>
        <w:jc w:val="both"/>
        <w:rPr>
          <w:rFonts w:ascii="Arial" w:hAnsi="Arial"/>
        </w:rPr>
      </w:pPr>
      <w:r>
        <w:rPr>
          <w:rFonts w:ascii="Arial" w:hAnsi="Arial"/>
        </w:rPr>
        <w:tab/>
      </w:r>
      <w:r>
        <w:rPr>
          <w:rFonts w:ascii="Arial" w:hAnsi="Arial"/>
          <w:color w:val="0000FF"/>
        </w:rPr>
        <w:t>char</w:t>
      </w:r>
      <w:r>
        <w:rPr>
          <w:rFonts w:ascii="Arial" w:hAnsi="Arial"/>
        </w:rPr>
        <w:t xml:space="preserve"> parteAlta = (</w:t>
      </w:r>
      <w:r>
        <w:rPr>
          <w:rFonts w:ascii="Arial" w:hAnsi="Arial"/>
          <w:color w:val="0000FF"/>
        </w:rPr>
        <w:t>char</w:t>
      </w:r>
      <w:r>
        <w:rPr>
          <w:rFonts w:ascii="Arial" w:hAnsi="Arial"/>
        </w:rPr>
        <w:t xml:space="preserve">) ( (divisor &gt;&gt; 8) &amp; 0xFF); </w:t>
      </w:r>
    </w:p>
    <w:p w14:paraId="58F90703" w14:textId="77777777" w:rsidR="00C410BD" w:rsidRDefault="00C410BD" w:rsidP="00C410BD">
      <w:pPr>
        <w:pStyle w:val="BodyText"/>
        <w:ind w:firstLine="720"/>
        <w:jc w:val="both"/>
        <w:rPr>
          <w:rFonts w:ascii="Arial" w:hAnsi="Arial"/>
        </w:rPr>
      </w:pPr>
      <w:r>
        <w:rPr>
          <w:rFonts w:ascii="Arial" w:hAnsi="Arial"/>
        </w:rPr>
        <w:tab/>
        <w:t>_out(0x40, parteBaja);</w:t>
      </w:r>
    </w:p>
    <w:p w14:paraId="648EE6EA" w14:textId="77777777" w:rsidR="00C410BD" w:rsidRDefault="00C410BD" w:rsidP="00C410BD">
      <w:pPr>
        <w:pStyle w:val="BodyText"/>
        <w:ind w:firstLine="720"/>
        <w:jc w:val="both"/>
        <w:rPr>
          <w:rFonts w:ascii="Arial" w:hAnsi="Arial"/>
        </w:rPr>
      </w:pPr>
      <w:r>
        <w:rPr>
          <w:rFonts w:ascii="Arial" w:hAnsi="Arial"/>
        </w:rPr>
        <w:tab/>
        <w:t>_out(0x40, parteAlta);</w:t>
      </w:r>
    </w:p>
    <w:p w14:paraId="593D7D44" w14:textId="77777777" w:rsidR="00C410BD" w:rsidRDefault="00C410BD" w:rsidP="00C410BD">
      <w:pPr>
        <w:pStyle w:val="BodyText"/>
        <w:ind w:firstLine="720"/>
        <w:jc w:val="both"/>
        <w:rPr>
          <w:rFonts w:ascii="Arial" w:hAnsi="Arial"/>
        </w:rPr>
      </w:pPr>
      <w:r>
        <w:rPr>
          <w:rFonts w:ascii="Arial" w:hAnsi="Arial"/>
        </w:rPr>
        <w:tab/>
      </w:r>
    </w:p>
    <w:p w14:paraId="26FB86E0" w14:textId="77777777" w:rsidR="00C410BD" w:rsidRDefault="00C410BD" w:rsidP="00C410BD">
      <w:pPr>
        <w:pStyle w:val="BodyText"/>
        <w:ind w:firstLine="720"/>
        <w:jc w:val="both"/>
        <w:rPr>
          <w:rFonts w:ascii="Arial" w:hAnsi="Arial"/>
        </w:rPr>
      </w:pPr>
      <w:r>
        <w:rPr>
          <w:rFonts w:ascii="Arial" w:hAnsi="Arial"/>
        </w:rPr>
        <w:t>}</w:t>
      </w:r>
    </w:p>
    <w:p w14:paraId="1A720BCE" w14:textId="77777777" w:rsidR="00C410BD" w:rsidRDefault="00AB78DE" w:rsidP="00C410BD">
      <w:pPr>
        <w:pStyle w:val="Heading2"/>
        <w:tabs>
          <w:tab w:val="clear" w:pos="576"/>
          <w:tab w:val="clear" w:pos="1080"/>
          <w:tab w:val="num" w:pos="0"/>
        </w:tabs>
        <w:spacing w:after="120"/>
        <w:ind w:left="0" w:firstLine="0"/>
        <w:rPr>
          <w:rFonts w:ascii="Arial" w:hAnsi="Arial"/>
        </w:rPr>
      </w:pPr>
      <w:bookmarkStart w:id="30" w:name="_Toc199207565"/>
      <w:r>
        <w:rPr>
          <w:rFonts w:ascii="Arial" w:hAnsi="Arial"/>
        </w:rPr>
        <w:t>Ex</w:t>
      </w:r>
      <w:r w:rsidR="00C410BD">
        <w:rPr>
          <w:rFonts w:ascii="Arial" w:hAnsi="Arial"/>
        </w:rPr>
        <w:t>cepciones</w:t>
      </w:r>
      <w:bookmarkEnd w:id="30"/>
    </w:p>
    <w:p w14:paraId="243B9BCE" w14:textId="77777777" w:rsidR="00793C1E" w:rsidRPr="00793C1E" w:rsidRDefault="00793C1E" w:rsidP="00793C1E">
      <w:pPr>
        <w:pStyle w:val="BodyText"/>
      </w:pPr>
    </w:p>
    <w:p w14:paraId="1DD4E9A2" w14:textId="77777777" w:rsidR="00C410BD" w:rsidRDefault="00C410BD" w:rsidP="00793C1E">
      <w:r>
        <w:t>En nuestro kernel, hemos implementado un handler para las posibles excepciones que pudiesen surgir durante la ejecución del programa. A su vez, hemos implementado 2 funciones de prueba para hacer el testeo del correcto funcionamiento de dicho handler.</w:t>
      </w:r>
    </w:p>
    <w:p w14:paraId="0C139D62" w14:textId="77777777" w:rsidR="00C410BD" w:rsidRDefault="00C410BD" w:rsidP="00793C1E">
      <w:r>
        <w:t xml:space="preserve">Éstas funciones son </w:t>
      </w:r>
      <w:r>
        <w:rPr>
          <w:b/>
          <w:bCs/>
        </w:rPr>
        <w:t>divideByZero</w:t>
      </w:r>
      <w:r>
        <w:t xml:space="preserve"> y </w:t>
      </w:r>
      <w:r>
        <w:rPr>
          <w:b/>
          <w:bCs/>
        </w:rPr>
        <w:t>invOpcode</w:t>
      </w:r>
      <w:r>
        <w:t>. Lo que hace la primera es intentar realizar una división por cero, ejemplo 1/0; por su parte la segunda, intenta ejecutar una instrucción de assembler que no existe.</w:t>
      </w:r>
    </w:p>
    <w:p w14:paraId="67896E8C" w14:textId="77777777" w:rsidR="00793C1E" w:rsidRDefault="00793C1E" w:rsidP="00793C1E"/>
    <w:p w14:paraId="1E62E8AC" w14:textId="77777777" w:rsidR="00C410BD" w:rsidRDefault="00C410BD" w:rsidP="00793C1E">
      <w:r>
        <w:t xml:space="preserve">Al correr alguno de dichos comandos sobre nuestra implementación, el sistema quedará colgado y no se podrá volver a ejecutar ningún comando hasta que éste no sea reiniciado. Ésto sucede debido a que, para poder recuperarnos de la excepción, lo que deberíamos hacer es incrementar el </w:t>
      </w:r>
      <w:r>
        <w:rPr>
          <w:b/>
          <w:bCs/>
        </w:rPr>
        <w:t>instruction pointer</w:t>
      </w:r>
      <w:r>
        <w:t xml:space="preserve"> hacia la próxima instrucción a ejecutar. Lo que sucede es que, para realizar ésta operación, deberíamos saber la longitud de la próxima instrucción. Intel contiene instrucciones de tamaño variable (a diferencia de ARM), por lo que habría que realizar un parseo de la longitud de la próxima instrucción y recién luego de ésto, calular la próxima dirección de memoria a la que deberíamos saltar.</w:t>
      </w:r>
    </w:p>
    <w:p w14:paraId="5384D2F8" w14:textId="77777777" w:rsidR="00C410BD" w:rsidRDefault="00C410BD" w:rsidP="00C410BD">
      <w:pPr>
        <w:pStyle w:val="BodyText"/>
        <w:jc w:val="both"/>
        <w:rPr>
          <w:rFonts w:ascii="Arial" w:hAnsi="Arial"/>
        </w:rPr>
      </w:pPr>
    </w:p>
    <w:p w14:paraId="299E4EAF" w14:textId="77777777" w:rsidR="00AB78DE" w:rsidRDefault="00AB78DE" w:rsidP="00AB78DE">
      <w:pPr>
        <w:pStyle w:val="Heading1"/>
      </w:pPr>
      <w:bookmarkStart w:id="31" w:name="_Toc199207566"/>
      <w:r>
        <w:lastRenderedPageBreak/>
        <w:t>Memory manager</w:t>
      </w:r>
      <w:bookmarkEnd w:id="31"/>
    </w:p>
    <w:p w14:paraId="393D5A34" w14:textId="77777777" w:rsidR="00454BA0" w:rsidRDefault="00454BA0" w:rsidP="00454BA0">
      <w:pPr>
        <w:pStyle w:val="BodyText"/>
      </w:pPr>
    </w:p>
    <w:p w14:paraId="3D9EDFE6" w14:textId="77777777" w:rsidR="0060644C" w:rsidRPr="00EA698F" w:rsidRDefault="0060644C" w:rsidP="0060644C">
      <w:pPr>
        <w:pStyle w:val="Heading2"/>
      </w:pPr>
      <w:bookmarkStart w:id="32" w:name="_Toc199207567"/>
      <w:r>
        <w:t>Paginación</w:t>
      </w:r>
      <w:bookmarkEnd w:id="32"/>
    </w:p>
    <w:p w14:paraId="13004377" w14:textId="77777777" w:rsidR="0060644C" w:rsidRDefault="0060644C" w:rsidP="0060644C"/>
    <w:p w14:paraId="0C28D598" w14:textId="77777777" w:rsidR="0060644C" w:rsidRDefault="0060644C" w:rsidP="0060644C">
      <w:pPr>
        <w:rPr>
          <w:lang w:val="es-AR"/>
        </w:rPr>
      </w:pPr>
      <w:r>
        <w:rPr>
          <w:lang w:val="es-AR"/>
        </w:rPr>
        <w:t>Se decidio implementar un mecanismo de un manejador de memoria que sea independiente de la memoria que se dispone.</w:t>
      </w:r>
    </w:p>
    <w:p w14:paraId="1596E5E3" w14:textId="77777777" w:rsidR="0060644C" w:rsidRDefault="0060644C" w:rsidP="0060644C">
      <w:pPr>
        <w:rPr>
          <w:lang w:val="es-AR"/>
        </w:rPr>
      </w:pPr>
      <w:r>
        <w:rPr>
          <w:lang w:val="es-AR"/>
        </w:rPr>
        <w:t>Eso se logró haciendo una función que reciba como parametro la ultima dirección de la memoria, entonces se divide por el tamaño de una pagina (4K) y a partir de eso se calcula la cantidad de paginas que se dispone para todo el sistema.</w:t>
      </w:r>
    </w:p>
    <w:p w14:paraId="58FDFBBF" w14:textId="77777777" w:rsidR="0060644C" w:rsidRDefault="0060644C" w:rsidP="0060644C">
      <w:pPr>
        <w:rPr>
          <w:lang w:val="es-AR"/>
        </w:rPr>
      </w:pPr>
      <w:r>
        <w:rPr>
          <w:lang w:val="es-AR"/>
        </w:rPr>
        <w:t>A partir de esas paginas se calcula cuantos descriptores tendrá el directorio de paginas que será la misma cantidad de tablas de página y se realizo una paginación uno a uno.</w:t>
      </w:r>
    </w:p>
    <w:p w14:paraId="22AFB6C4" w14:textId="77777777" w:rsidR="0060644C" w:rsidRDefault="0060644C" w:rsidP="0060644C">
      <w:pPr>
        <w:rPr>
          <w:lang w:val="es-AR"/>
        </w:rPr>
      </w:pPr>
    </w:p>
    <w:p w14:paraId="4A0331A7" w14:textId="77777777" w:rsidR="0060644C" w:rsidRDefault="0060644C" w:rsidP="0060644C">
      <w:pPr>
        <w:rPr>
          <w:lang w:val="es-AR"/>
        </w:rPr>
      </w:pPr>
      <w:r>
        <w:rPr>
          <w:lang w:val="es-AR"/>
        </w:rPr>
        <w:t>Por el momento la memoria queda de la siguiente forma:</w:t>
      </w:r>
    </w:p>
    <w:p w14:paraId="7794B333" w14:textId="77777777" w:rsidR="0060644C" w:rsidRDefault="0060644C" w:rsidP="0060644C">
      <w:pPr>
        <w:rPr>
          <w:rFonts w:ascii="Calibri" w:hAnsi="Calibri" w:cs="Calibri"/>
          <w:sz w:val="30"/>
          <w:szCs w:val="30"/>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tblGrid>
      <w:tr w:rsidR="0060644C" w14:paraId="6875BE4A" w14:textId="77777777" w:rsidTr="00356CE5">
        <w:trPr>
          <w:trHeight w:val="1701"/>
          <w:jc w:val="center"/>
        </w:trPr>
        <w:tc>
          <w:tcPr>
            <w:tcW w:w="1754" w:type="dxa"/>
            <w:shd w:val="clear" w:color="auto" w:fill="auto"/>
            <w:vAlign w:val="center"/>
          </w:tcPr>
          <w:p w14:paraId="1EAB9C12" w14:textId="2ACEFD6F" w:rsidR="0060644C" w:rsidRPr="00EA698F" w:rsidRDefault="0060644C" w:rsidP="00356CE5">
            <w:pPr>
              <w:jc w:val="center"/>
              <w:rPr>
                <w:rFonts w:ascii="Calibri" w:hAnsi="Calibri" w:cs="Calibri"/>
                <w:sz w:val="30"/>
                <w:szCs w:val="30"/>
                <w:lang w:val="es-AR"/>
              </w:rPr>
            </w:pPr>
            <w:r>
              <w:rPr>
                <w:noProof/>
                <w:lang w:eastAsia="en-US" w:bidi="ar-SA"/>
              </w:rPr>
              <mc:AlternateContent>
                <mc:Choice Requires="wps">
                  <w:drawing>
                    <wp:anchor distT="0" distB="0" distL="114300" distR="114300" simplePos="0" relativeHeight="251656192" behindDoc="0" locked="0" layoutInCell="1" allowOverlap="1" wp14:anchorId="40EC06A8" wp14:editId="411A58D7">
                      <wp:simplePos x="0" y="0"/>
                      <wp:positionH relativeFrom="column">
                        <wp:posOffset>1069975</wp:posOffset>
                      </wp:positionH>
                      <wp:positionV relativeFrom="paragraph">
                        <wp:posOffset>175895</wp:posOffset>
                      </wp:positionV>
                      <wp:extent cx="1143000" cy="342900"/>
                      <wp:effectExtent l="0" t="0" r="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txbx>
                              <w:txbxContent>
                                <w:p w14:paraId="2DE89434" w14:textId="77777777" w:rsidR="000B22B1" w:rsidRPr="00C21E81" w:rsidRDefault="000B22B1" w:rsidP="0060644C">
                                  <w:pPr>
                                    <w:rPr>
                                      <w:sz w:val="22"/>
                                      <w:szCs w:val="22"/>
                                    </w:rPr>
                                  </w:pPr>
                                  <w:r w:rsidRPr="00C21E81">
                                    <w:rPr>
                                      <w:sz w:val="22"/>
                                      <w:szCs w:val="22"/>
                                    </w:rPr>
                                    <w:t>0x00000000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4.25pt;margin-top:13.85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" filled="f" stroked="f">
                      <v:path arrowok="t"/>
                      <v:textbox>
                        <w:txbxContent>
                          <w:p w14:paraId="2DE89434" w14:textId="77777777" w:rsidR="000B22B1" w:rsidRPr="00C21E81" w:rsidRDefault="000B22B1" w:rsidP="0060644C">
                            <w:pPr>
                              <w:rPr>
                                <w:sz w:val="22"/>
                                <w:szCs w:val="22"/>
                              </w:rPr>
                            </w:pPr>
                            <w:r w:rsidRPr="00C21E81">
                              <w:rPr>
                                <w:sz w:val="22"/>
                                <w:szCs w:val="22"/>
                              </w:rPr>
                              <w:t>0x00000000</w:t>
                            </w:r>
                          </w:p>
                        </w:txbxContent>
                      </v:textbox>
                    </v:shape>
                  </w:pict>
                </mc:Fallback>
              </mc:AlternateContent>
            </w:r>
          </w:p>
          <w:p w14:paraId="388F31C9" w14:textId="529272BE" w:rsidR="0060644C" w:rsidRPr="00EA698F" w:rsidRDefault="0060644C" w:rsidP="00356CE5">
            <w:pPr>
              <w:jc w:val="center"/>
              <w:rPr>
                <w:rFonts w:ascii="Calibri" w:hAnsi="Calibri" w:cs="Calibri"/>
                <w:sz w:val="30"/>
                <w:szCs w:val="30"/>
                <w:lang w:val="es-AR"/>
              </w:rPr>
            </w:pPr>
            <w:r>
              <w:rPr>
                <w:noProof/>
                <w:lang w:eastAsia="en-US" w:bidi="ar-SA"/>
              </w:rPr>
              <mc:AlternateContent>
                <mc:Choice Requires="wps">
                  <w:drawing>
                    <wp:anchor distT="0" distB="0" distL="114300" distR="114300" simplePos="0" relativeHeight="251657216" behindDoc="0" locked="0" layoutInCell="1" allowOverlap="1" wp14:anchorId="39C83446" wp14:editId="127FF97A">
                      <wp:simplePos x="0" y="0"/>
                      <wp:positionH relativeFrom="column">
                        <wp:posOffset>1040765</wp:posOffset>
                      </wp:positionH>
                      <wp:positionV relativeFrom="paragraph">
                        <wp:posOffset>806450</wp:posOffset>
                      </wp:positionV>
                      <wp:extent cx="1143000" cy="342900"/>
                      <wp:effectExtent l="0" t="0" r="0" b="1270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txbx>
                              <w:txbxContent>
                                <w:p w14:paraId="2DAFED51" w14:textId="77777777" w:rsidR="000B22B1" w:rsidRPr="00C21E81" w:rsidRDefault="000B22B1" w:rsidP="0060644C">
                                  <w:pPr>
                                    <w:rPr>
                                      <w:sz w:val="22"/>
                                      <w:szCs w:val="22"/>
                                    </w:rPr>
                                  </w:pPr>
                                  <w:r w:rsidRPr="00C21E81">
                                    <w:rPr>
                                      <w:sz w:val="22"/>
                                      <w:szCs w:val="22"/>
                                    </w:rPr>
                                    <w:t>0x</w:t>
                                  </w:r>
                                  <w:r>
                                    <w:rPr>
                                      <w:sz w:val="22"/>
                                      <w:szCs w:val="22"/>
                                    </w:rPr>
                                    <w:t>002</w:t>
                                  </w:r>
                                  <w:r w:rsidRPr="00C21E81">
                                    <w:rPr>
                                      <w:sz w:val="22"/>
                                      <w:szCs w:val="22"/>
                                    </w:rPr>
                                    <w:t>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81.95pt;margin-top:63.5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" filled="f" stroked="f">
                      <v:path arrowok="t"/>
                      <v:textbox>
                        <w:txbxContent>
                          <w:p w14:paraId="2DAFED51" w14:textId="77777777" w:rsidR="000B22B1" w:rsidRPr="00C21E81" w:rsidRDefault="000B22B1" w:rsidP="0060644C">
                            <w:pPr>
                              <w:rPr>
                                <w:sz w:val="22"/>
                                <w:szCs w:val="22"/>
                              </w:rPr>
                            </w:pPr>
                            <w:r w:rsidRPr="00C21E81">
                              <w:rPr>
                                <w:sz w:val="22"/>
                                <w:szCs w:val="22"/>
                              </w:rPr>
                              <w:t>0x</w:t>
                            </w:r>
                            <w:r>
                              <w:rPr>
                                <w:sz w:val="22"/>
                                <w:szCs w:val="22"/>
                              </w:rPr>
                              <w:t>002</w:t>
                            </w:r>
                            <w:r w:rsidRPr="00C21E81">
                              <w:rPr>
                                <w:sz w:val="22"/>
                                <w:szCs w:val="22"/>
                              </w:rPr>
                              <w:t>00000</w:t>
                            </w:r>
                          </w:p>
                        </w:txbxContent>
                      </v:textbox>
                    </v:shape>
                  </w:pict>
                </mc:Fallback>
              </mc:AlternateContent>
            </w:r>
            <w:r w:rsidRPr="00EA698F">
              <w:rPr>
                <w:rFonts w:ascii="Calibri" w:hAnsi="Calibri" w:cs="Calibri"/>
                <w:sz w:val="30"/>
                <w:szCs w:val="30"/>
                <w:lang w:val="es-AR"/>
              </w:rPr>
              <w:t>Kernel</w:t>
            </w:r>
          </w:p>
        </w:tc>
      </w:tr>
      <w:tr w:rsidR="0060644C" w14:paraId="36BC8BA7" w14:textId="77777777" w:rsidTr="00356CE5">
        <w:trPr>
          <w:trHeight w:val="851"/>
          <w:jc w:val="center"/>
        </w:trPr>
        <w:tc>
          <w:tcPr>
            <w:tcW w:w="1754" w:type="dxa"/>
            <w:shd w:val="clear" w:color="auto" w:fill="auto"/>
            <w:vAlign w:val="center"/>
          </w:tcPr>
          <w:p w14:paraId="081207A9" w14:textId="5FA133DB" w:rsidR="0060644C" w:rsidRPr="00EA698F" w:rsidRDefault="0060644C" w:rsidP="00356CE5">
            <w:pPr>
              <w:jc w:val="center"/>
              <w:rPr>
                <w:rFonts w:ascii="Calibri" w:hAnsi="Calibri" w:cs="Calibri"/>
                <w:sz w:val="30"/>
                <w:szCs w:val="30"/>
                <w:lang w:val="es-AR"/>
              </w:rPr>
            </w:pPr>
            <w:r>
              <w:rPr>
                <w:noProof/>
                <w:lang w:eastAsia="en-US" w:bidi="ar-SA"/>
              </w:rPr>
              <mc:AlternateContent>
                <mc:Choice Requires="wps">
                  <w:drawing>
                    <wp:anchor distT="0" distB="0" distL="114300" distR="114300" simplePos="0" relativeHeight="251658240" behindDoc="0" locked="0" layoutInCell="1" allowOverlap="1" wp14:anchorId="508A21B8" wp14:editId="605CB539">
                      <wp:simplePos x="0" y="0"/>
                      <wp:positionH relativeFrom="column">
                        <wp:posOffset>1052830</wp:posOffset>
                      </wp:positionH>
                      <wp:positionV relativeFrom="paragraph">
                        <wp:posOffset>441960</wp:posOffset>
                      </wp:positionV>
                      <wp:extent cx="1143000" cy="342900"/>
                      <wp:effectExtent l="0" t="0" r="0" b="1270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txbx>
                              <w:txbxContent>
                                <w:p w14:paraId="393B29C3" w14:textId="77777777" w:rsidR="000B22B1" w:rsidRPr="00C21E81" w:rsidRDefault="000B22B1" w:rsidP="0060644C">
                                  <w:pPr>
                                    <w:rPr>
                                      <w:sz w:val="22"/>
                                      <w:szCs w:val="22"/>
                                    </w:rPr>
                                  </w:pPr>
                                  <w:r w:rsidRPr="00C21E81">
                                    <w:rPr>
                                      <w:sz w:val="22"/>
                                      <w:szCs w:val="22"/>
                                    </w:rPr>
                                    <w:t>0x</w:t>
                                  </w:r>
                                  <w:r>
                                    <w:rPr>
                                      <w:sz w:val="22"/>
                                      <w:szCs w:val="22"/>
                                    </w:rPr>
                                    <w:t>00201</w:t>
                                  </w:r>
                                  <w:r w:rsidRPr="00C21E81">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82.9pt;margin-top:34.8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" filled="f" stroked="f">
                      <v:path arrowok="t"/>
                      <v:textbox>
                        <w:txbxContent>
                          <w:p w14:paraId="393B29C3" w14:textId="77777777" w:rsidR="000B22B1" w:rsidRPr="00C21E81" w:rsidRDefault="000B22B1" w:rsidP="0060644C">
                            <w:pPr>
                              <w:rPr>
                                <w:sz w:val="22"/>
                                <w:szCs w:val="22"/>
                              </w:rPr>
                            </w:pPr>
                            <w:r w:rsidRPr="00C21E81">
                              <w:rPr>
                                <w:sz w:val="22"/>
                                <w:szCs w:val="22"/>
                              </w:rPr>
                              <w:t>0x</w:t>
                            </w:r>
                            <w:r>
                              <w:rPr>
                                <w:sz w:val="22"/>
                                <w:szCs w:val="22"/>
                              </w:rPr>
                              <w:t>00201</w:t>
                            </w:r>
                            <w:r w:rsidRPr="00C21E81">
                              <w:rPr>
                                <w:sz w:val="22"/>
                                <w:szCs w:val="22"/>
                              </w:rPr>
                              <w:t>000</w:t>
                            </w:r>
                          </w:p>
                        </w:txbxContent>
                      </v:textbox>
                    </v:shape>
                  </w:pict>
                </mc:Fallback>
              </mc:AlternateContent>
            </w:r>
            <w:r w:rsidRPr="00EA698F">
              <w:rPr>
                <w:rFonts w:ascii="Calibri" w:hAnsi="Calibri" w:cs="Calibri"/>
                <w:sz w:val="30"/>
                <w:szCs w:val="30"/>
                <w:lang w:val="es-AR"/>
              </w:rPr>
              <w:t>Directorio de páginas</w:t>
            </w:r>
          </w:p>
        </w:tc>
      </w:tr>
      <w:tr w:rsidR="0060644C" w14:paraId="77216309" w14:textId="77777777" w:rsidTr="00356CE5">
        <w:trPr>
          <w:trHeight w:val="851"/>
          <w:jc w:val="center"/>
        </w:trPr>
        <w:tc>
          <w:tcPr>
            <w:tcW w:w="1754" w:type="dxa"/>
            <w:shd w:val="clear" w:color="auto" w:fill="auto"/>
            <w:vAlign w:val="center"/>
          </w:tcPr>
          <w:p w14:paraId="7A46546A" w14:textId="04803382" w:rsidR="0060644C" w:rsidRPr="00EA698F" w:rsidRDefault="0060644C" w:rsidP="00356CE5">
            <w:pPr>
              <w:jc w:val="center"/>
              <w:rPr>
                <w:rFonts w:ascii="Calibri" w:hAnsi="Calibri" w:cs="Calibri"/>
                <w:sz w:val="30"/>
                <w:szCs w:val="30"/>
                <w:lang w:val="es-AR"/>
              </w:rPr>
            </w:pPr>
            <w:r>
              <w:rPr>
                <w:noProof/>
                <w:lang w:eastAsia="en-US" w:bidi="ar-SA"/>
              </w:rPr>
              <mc:AlternateContent>
                <mc:Choice Requires="wps">
                  <w:drawing>
                    <wp:anchor distT="0" distB="0" distL="114300" distR="114300" simplePos="0" relativeHeight="251659264" behindDoc="0" locked="0" layoutInCell="1" allowOverlap="1" wp14:anchorId="5E3C63D6" wp14:editId="559D0972">
                      <wp:simplePos x="0" y="0"/>
                      <wp:positionH relativeFrom="column">
                        <wp:posOffset>1051560</wp:posOffset>
                      </wp:positionH>
                      <wp:positionV relativeFrom="paragraph">
                        <wp:posOffset>469900</wp:posOffset>
                      </wp:positionV>
                      <wp:extent cx="1143000" cy="342900"/>
                      <wp:effectExtent l="0" t="0" r="0" b="1270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txbx>
                              <w:txbxContent>
                                <w:p w14:paraId="682A8A0A" w14:textId="77777777" w:rsidR="000B22B1" w:rsidRPr="00C21E81" w:rsidRDefault="000B22B1" w:rsidP="0060644C">
                                  <w:pPr>
                                    <w:rPr>
                                      <w:sz w:val="22"/>
                                      <w:szCs w:val="22"/>
                                    </w:rPr>
                                  </w:pPr>
                                  <w:r w:rsidRPr="00C21E81">
                                    <w:rPr>
                                      <w:sz w:val="22"/>
                                      <w:szCs w:val="22"/>
                                    </w:rPr>
                                    <w:t>0x</w:t>
                                  </w:r>
                                  <w:r>
                                    <w:rPr>
                                      <w:sz w:val="22"/>
                                      <w:szCs w:val="22"/>
                                    </w:rPr>
                                    <w:t>00201</w:t>
                                  </w:r>
                                  <w:r w:rsidRPr="00C21E81">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82.8pt;margin-top:37pt;width:90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" filled="f" stroked="f">
                      <v:path arrowok="t"/>
                      <v:textbox>
                        <w:txbxContent>
                          <w:p w14:paraId="682A8A0A" w14:textId="77777777" w:rsidR="000B22B1" w:rsidRPr="00C21E81" w:rsidRDefault="000B22B1" w:rsidP="0060644C">
                            <w:pPr>
                              <w:rPr>
                                <w:sz w:val="22"/>
                                <w:szCs w:val="22"/>
                              </w:rPr>
                            </w:pPr>
                            <w:r w:rsidRPr="00C21E81">
                              <w:rPr>
                                <w:sz w:val="22"/>
                                <w:szCs w:val="22"/>
                              </w:rPr>
                              <w:t>0x</w:t>
                            </w:r>
                            <w:r>
                              <w:rPr>
                                <w:sz w:val="22"/>
                                <w:szCs w:val="22"/>
                              </w:rPr>
                              <w:t>00201</w:t>
                            </w:r>
                            <w:r w:rsidRPr="00C21E81">
                              <w:rPr>
                                <w:sz w:val="22"/>
                                <w:szCs w:val="22"/>
                              </w:rPr>
                              <w:t>000</w:t>
                            </w:r>
                          </w:p>
                        </w:txbxContent>
                      </v:textbox>
                    </v:shape>
                  </w:pict>
                </mc:Fallback>
              </mc:AlternateContent>
            </w:r>
            <w:r w:rsidRPr="00EA698F">
              <w:rPr>
                <w:rFonts w:ascii="Calibri" w:hAnsi="Calibri" w:cs="Calibri"/>
                <w:sz w:val="30"/>
                <w:szCs w:val="30"/>
                <w:lang w:val="es-AR"/>
              </w:rPr>
              <w:t>Tabla 1</w:t>
            </w:r>
          </w:p>
        </w:tc>
      </w:tr>
      <w:tr w:rsidR="0060644C" w14:paraId="1C380AF3" w14:textId="77777777" w:rsidTr="00356CE5">
        <w:trPr>
          <w:trHeight w:val="851"/>
          <w:jc w:val="center"/>
        </w:trPr>
        <w:tc>
          <w:tcPr>
            <w:tcW w:w="1754" w:type="dxa"/>
            <w:shd w:val="clear" w:color="auto" w:fill="auto"/>
            <w:vAlign w:val="center"/>
          </w:tcPr>
          <w:p w14:paraId="56E14C46" w14:textId="77777777" w:rsidR="0060644C" w:rsidRPr="00EA698F" w:rsidRDefault="0060644C" w:rsidP="00356CE5">
            <w:pPr>
              <w:jc w:val="center"/>
              <w:rPr>
                <w:rFonts w:ascii="Calibri" w:hAnsi="Calibri" w:cs="Calibri"/>
                <w:sz w:val="30"/>
                <w:szCs w:val="30"/>
                <w:lang w:val="es-AR"/>
              </w:rPr>
            </w:pPr>
            <w:r w:rsidRPr="00EA698F">
              <w:rPr>
                <w:rFonts w:ascii="Calibri" w:hAnsi="Calibri" w:cs="Calibri"/>
                <w:sz w:val="30"/>
                <w:szCs w:val="30"/>
                <w:lang w:val="es-AR"/>
              </w:rPr>
              <w:t>Tabla 2</w:t>
            </w:r>
          </w:p>
        </w:tc>
      </w:tr>
      <w:tr w:rsidR="0060644C" w14:paraId="44C23480" w14:textId="77777777" w:rsidTr="00356CE5">
        <w:trPr>
          <w:trHeight w:val="851"/>
          <w:jc w:val="center"/>
        </w:trPr>
        <w:tc>
          <w:tcPr>
            <w:tcW w:w="1754" w:type="dxa"/>
            <w:shd w:val="clear" w:color="auto" w:fill="auto"/>
            <w:vAlign w:val="center"/>
          </w:tcPr>
          <w:p w14:paraId="2D08C6DF" w14:textId="77777777" w:rsidR="0060644C" w:rsidRPr="00EA698F" w:rsidRDefault="0060644C" w:rsidP="00356CE5">
            <w:pPr>
              <w:jc w:val="center"/>
              <w:rPr>
                <w:rFonts w:ascii="Calibri" w:hAnsi="Calibri" w:cs="Calibri"/>
                <w:sz w:val="30"/>
                <w:szCs w:val="30"/>
                <w:lang w:val="es-AR"/>
              </w:rPr>
            </w:pPr>
            <w:r w:rsidRPr="00EA698F">
              <w:rPr>
                <w:rFonts w:ascii="Calibri" w:hAnsi="Calibri" w:cs="Calibri"/>
                <w:sz w:val="30"/>
                <w:szCs w:val="30"/>
                <w:lang w:val="es-AR"/>
              </w:rPr>
              <w:t>…</w:t>
            </w:r>
          </w:p>
        </w:tc>
      </w:tr>
    </w:tbl>
    <w:p w14:paraId="6964E405" w14:textId="77777777" w:rsidR="0060644C" w:rsidRDefault="0060644C" w:rsidP="0060644C">
      <w:pPr>
        <w:rPr>
          <w:rFonts w:ascii="Calibri" w:hAnsi="Calibri" w:cs="Calibri"/>
          <w:sz w:val="30"/>
          <w:szCs w:val="30"/>
          <w:lang w:val="es-AR"/>
        </w:rPr>
      </w:pPr>
    </w:p>
    <w:p w14:paraId="5E8C85A2" w14:textId="77777777" w:rsidR="0060644C" w:rsidRDefault="0060644C" w:rsidP="0060644C">
      <w:pPr>
        <w:rPr>
          <w:lang w:val="es-AR"/>
        </w:rPr>
      </w:pPr>
      <w:r>
        <w:rPr>
          <w:lang w:val="es-AR"/>
        </w:rPr>
        <w:t>Luego se calcula la primera dirección después de la última tabla y a partir de ahí se destina a memoria para el usuario.</w:t>
      </w:r>
    </w:p>
    <w:p w14:paraId="4FEF6E51" w14:textId="77777777" w:rsidR="0060644C" w:rsidRDefault="0060644C" w:rsidP="0060644C">
      <w:pPr>
        <w:rPr>
          <w:lang w:val="es-AR"/>
        </w:rPr>
      </w:pPr>
    </w:p>
    <w:p w14:paraId="2F680ACB" w14:textId="77777777" w:rsidR="0060644C" w:rsidRDefault="0060644C" w:rsidP="0060644C">
      <w:pPr>
        <w:rPr>
          <w:lang w:val="es-AR"/>
        </w:rPr>
      </w:pPr>
      <w:r>
        <w:rPr>
          <w:lang w:val="es-AR"/>
        </w:rPr>
        <w:t>En cuanto al manejador de memoria, se implemento una lista de “element”que contienen “mem_headers” que son estructuras que describen a una pagina.</w:t>
      </w:r>
    </w:p>
    <w:p w14:paraId="4572E0C4" w14:textId="77777777" w:rsidR="0060644C" w:rsidRDefault="0060644C" w:rsidP="0060644C">
      <w:pPr>
        <w:rPr>
          <w:lang w:val="es-AR"/>
        </w:rPr>
      </w:pPr>
    </w:p>
    <w:p w14:paraId="6325A2EE" w14:textId="77777777" w:rsidR="0060644C" w:rsidRDefault="0060644C" w:rsidP="0060644C">
      <w:pPr>
        <w:rPr>
          <w:lang w:val="es-AR"/>
        </w:rPr>
      </w:pPr>
      <w:r>
        <w:rPr>
          <w:lang w:val="es-AR"/>
        </w:rPr>
        <w:t xml:space="preserve">En principio, por eficiencia, se tiene una lista con un único header que describe a la primer página del sector del usuario y a medida que se van necesitando páginas, se itera por esa lista, y si todos los </w:t>
      </w:r>
      <w:r>
        <w:rPr>
          <w:lang w:val="es-AR"/>
        </w:rPr>
        <w:lastRenderedPageBreak/>
        <w:t>headers describen a paginas llenas, se agrega un header mas.</w:t>
      </w:r>
    </w:p>
    <w:p w14:paraId="35E87B99" w14:textId="77777777" w:rsidR="0060644C" w:rsidRDefault="0060644C" w:rsidP="0060644C">
      <w:pPr>
        <w:rPr>
          <w:lang w:val="es-AR"/>
        </w:rPr>
      </w:pPr>
    </w:p>
    <w:p w14:paraId="32DA6F14" w14:textId="77777777" w:rsidR="0060644C" w:rsidRDefault="0060644C" w:rsidP="0060644C">
      <w:pPr>
        <w:rPr>
          <w:lang w:val="es-AR"/>
        </w:rPr>
      </w:pPr>
      <w:r>
        <w:rPr>
          <w:lang w:val="es-AR"/>
        </w:rPr>
        <w:t>La estructura para la lista es la siguiente:</w:t>
      </w:r>
    </w:p>
    <w:p w14:paraId="00E42B96" w14:textId="77777777" w:rsidR="0060644C" w:rsidRPr="00EA698F" w:rsidRDefault="0060644C" w:rsidP="0060644C">
      <w:pPr>
        <w:rPr>
          <w:sz w:val="20"/>
          <w:lang w:val="es-AR"/>
        </w:rPr>
      </w:pPr>
    </w:p>
    <w:p w14:paraId="4C68BA63"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b/>
          <w:bCs/>
          <w:color w:val="7F0055"/>
          <w:kern w:val="0"/>
          <w:sz w:val="22"/>
          <w:szCs w:val="26"/>
          <w:lang w:eastAsia="en-US" w:bidi="ar-SA"/>
        </w:rPr>
        <w:t>typedef</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struct</w:t>
      </w:r>
      <w:r w:rsidRPr="00EA698F">
        <w:rPr>
          <w:rFonts w:ascii="Monaco" w:eastAsia="Times New Roman" w:hAnsi="Monaco" w:cs="Monaco"/>
          <w:color w:val="000000"/>
          <w:kern w:val="0"/>
          <w:sz w:val="22"/>
          <w:szCs w:val="26"/>
          <w:lang w:eastAsia="en-US" w:bidi="ar-SA"/>
        </w:rPr>
        <w:t xml:space="preserve"> llist {</w:t>
      </w:r>
    </w:p>
    <w:p w14:paraId="68C337D6"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int</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00C0"/>
          <w:kern w:val="0"/>
          <w:sz w:val="22"/>
          <w:szCs w:val="26"/>
          <w:lang w:eastAsia="en-US" w:bidi="ar-SA"/>
        </w:rPr>
        <w:t>NumEl</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Número</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de</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elementos</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en</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la</w:t>
      </w:r>
      <w:r w:rsidRPr="00EA698F">
        <w:rPr>
          <w:rFonts w:ascii="Monaco" w:eastAsia="Times New Roman" w:hAnsi="Monaco" w:cs="Monaco"/>
          <w:color w:val="3F7F5F"/>
          <w:kern w:val="0"/>
          <w:sz w:val="22"/>
          <w:szCs w:val="26"/>
          <w:lang w:eastAsia="en-US" w:bidi="ar-SA"/>
        </w:rPr>
        <w:t xml:space="preserve"> </w:t>
      </w:r>
      <w:r w:rsidRPr="00EA698F">
        <w:rPr>
          <w:rFonts w:ascii="Monaco" w:eastAsia="Times New Roman" w:hAnsi="Monaco" w:cs="Monaco"/>
          <w:color w:val="3F7F5F"/>
          <w:kern w:val="0"/>
          <w:sz w:val="22"/>
          <w:szCs w:val="26"/>
          <w:u w:val="single"/>
          <w:lang w:eastAsia="en-US" w:bidi="ar-SA"/>
        </w:rPr>
        <w:t>lista</w:t>
      </w:r>
    </w:p>
    <w:p w14:paraId="24420A2D"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element</w:t>
      </w:r>
      <w:r w:rsidRPr="00EA698F">
        <w:rPr>
          <w:rFonts w:ascii="Monaco" w:eastAsia="Times New Roman" w:hAnsi="Monaco" w:cs="Monaco"/>
          <w:color w:val="000000"/>
          <w:kern w:val="0"/>
          <w:sz w:val="22"/>
          <w:szCs w:val="26"/>
          <w:lang w:eastAsia="en-US" w:bidi="ar-SA"/>
        </w:rPr>
        <w:t xml:space="preserve"> *  </w:t>
      </w:r>
      <w:r w:rsidRPr="00EA698F">
        <w:rPr>
          <w:rFonts w:ascii="Monaco" w:eastAsia="Times New Roman" w:hAnsi="Monaco" w:cs="Monaco"/>
          <w:color w:val="0000C0"/>
          <w:kern w:val="0"/>
          <w:sz w:val="22"/>
          <w:szCs w:val="26"/>
          <w:lang w:eastAsia="en-US" w:bidi="ar-SA"/>
        </w:rPr>
        <w:t>pFirst</w:t>
      </w:r>
      <w:r w:rsidRPr="00EA698F">
        <w:rPr>
          <w:rFonts w:ascii="Monaco" w:eastAsia="Times New Roman" w:hAnsi="Monaco" w:cs="Monaco"/>
          <w:color w:val="000000"/>
          <w:kern w:val="0"/>
          <w:sz w:val="22"/>
          <w:szCs w:val="26"/>
          <w:lang w:eastAsia="en-US" w:bidi="ar-SA"/>
        </w:rPr>
        <w:t xml:space="preserve">;  </w:t>
      </w:r>
    </w:p>
    <w:p w14:paraId="148D1660"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element</w:t>
      </w:r>
      <w:r w:rsidRPr="00EA698F">
        <w:rPr>
          <w:rFonts w:ascii="Monaco" w:eastAsia="Times New Roman" w:hAnsi="Monaco" w:cs="Monaco"/>
          <w:color w:val="000000"/>
          <w:kern w:val="0"/>
          <w:sz w:val="22"/>
          <w:szCs w:val="26"/>
          <w:lang w:eastAsia="en-US" w:bidi="ar-SA"/>
        </w:rPr>
        <w:t xml:space="preserve"> *  </w:t>
      </w:r>
      <w:r w:rsidRPr="00EA698F">
        <w:rPr>
          <w:rFonts w:ascii="Monaco" w:eastAsia="Times New Roman" w:hAnsi="Monaco" w:cs="Monaco"/>
          <w:color w:val="0000C0"/>
          <w:kern w:val="0"/>
          <w:sz w:val="22"/>
          <w:szCs w:val="26"/>
          <w:lang w:eastAsia="en-US" w:bidi="ar-SA"/>
        </w:rPr>
        <w:t>pLast</w:t>
      </w:r>
      <w:r w:rsidRPr="00EA698F">
        <w:rPr>
          <w:rFonts w:ascii="Monaco" w:eastAsia="Times New Roman" w:hAnsi="Monaco" w:cs="Monaco"/>
          <w:color w:val="000000"/>
          <w:kern w:val="0"/>
          <w:sz w:val="22"/>
          <w:szCs w:val="26"/>
          <w:lang w:eastAsia="en-US" w:bidi="ar-SA"/>
        </w:rPr>
        <w:t xml:space="preserve">;   </w:t>
      </w:r>
    </w:p>
    <w:p w14:paraId="03A012EE"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void</w:t>
      </w:r>
      <w:r w:rsidRPr="00EA698F">
        <w:rPr>
          <w:rFonts w:ascii="Monaco" w:eastAsia="Times New Roman" w:hAnsi="Monaco" w:cs="Monaco"/>
          <w:color w:val="000000"/>
          <w:kern w:val="0"/>
          <w:sz w:val="22"/>
          <w:szCs w:val="26"/>
          <w:lang w:eastAsia="en-US" w:bidi="ar-SA"/>
        </w:rPr>
        <w:t xml:space="preserve"> * </w:t>
      </w:r>
      <w:r w:rsidRPr="00EA698F">
        <w:rPr>
          <w:rFonts w:ascii="Monaco" w:eastAsia="Times New Roman" w:hAnsi="Monaco" w:cs="Monaco"/>
          <w:color w:val="000000"/>
          <w:kern w:val="0"/>
          <w:sz w:val="22"/>
          <w:szCs w:val="26"/>
          <w:u w:val="single"/>
          <w:lang w:eastAsia="en-US" w:bidi="ar-SA"/>
        </w:rPr>
        <w:t>first_page</w:t>
      </w:r>
      <w:r w:rsidRPr="00EA698F">
        <w:rPr>
          <w:rFonts w:ascii="Monaco" w:eastAsia="Times New Roman" w:hAnsi="Monaco" w:cs="Monaco"/>
          <w:color w:val="000000"/>
          <w:kern w:val="0"/>
          <w:sz w:val="22"/>
          <w:szCs w:val="26"/>
          <w:lang w:eastAsia="en-US" w:bidi="ar-SA"/>
        </w:rPr>
        <w:t>;</w:t>
      </w:r>
    </w:p>
    <w:p w14:paraId="2F02F4D3"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int</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00C0"/>
          <w:kern w:val="0"/>
          <w:sz w:val="22"/>
          <w:szCs w:val="26"/>
          <w:lang w:eastAsia="en-US" w:bidi="ar-SA"/>
        </w:rPr>
        <w:t>max_pages</w:t>
      </w:r>
      <w:r w:rsidRPr="00EA698F">
        <w:rPr>
          <w:rFonts w:ascii="Monaco" w:eastAsia="Times New Roman" w:hAnsi="Monaco" w:cs="Monaco"/>
          <w:color w:val="000000"/>
          <w:kern w:val="0"/>
          <w:sz w:val="22"/>
          <w:szCs w:val="26"/>
          <w:lang w:eastAsia="en-US" w:bidi="ar-SA"/>
        </w:rPr>
        <w:t>;</w:t>
      </w:r>
    </w:p>
    <w:p w14:paraId="1F771D9E"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llist</w:t>
      </w:r>
      <w:r w:rsidRPr="00EA698F">
        <w:rPr>
          <w:rFonts w:ascii="Monaco" w:eastAsia="Times New Roman" w:hAnsi="Monaco" w:cs="Monaco"/>
          <w:color w:val="000000"/>
          <w:kern w:val="0"/>
          <w:sz w:val="22"/>
          <w:szCs w:val="26"/>
          <w:lang w:eastAsia="en-US" w:bidi="ar-SA"/>
        </w:rPr>
        <w:t>;</w:t>
      </w:r>
    </w:p>
    <w:p w14:paraId="37B7FD82"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p>
    <w:p w14:paraId="2885262A" w14:textId="77777777" w:rsidR="0060644C" w:rsidRPr="00EA698F" w:rsidRDefault="0060644C" w:rsidP="0060644C">
      <w:pPr>
        <w:rPr>
          <w:sz w:val="20"/>
          <w:lang w:val="es-AR"/>
        </w:rPr>
      </w:pPr>
      <w:r w:rsidRPr="00EA698F">
        <w:rPr>
          <w:rFonts w:ascii="Monaco" w:eastAsia="Times New Roman" w:hAnsi="Monaco" w:cs="Monaco"/>
          <w:b/>
          <w:bCs/>
          <w:color w:val="7F0055"/>
          <w:kern w:val="0"/>
          <w:sz w:val="22"/>
          <w:szCs w:val="26"/>
          <w:lang w:eastAsia="en-US" w:bidi="ar-SA"/>
        </w:rPr>
        <w:t>typedef</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llist</w:t>
      </w:r>
      <w:r w:rsidRPr="00EA698F">
        <w:rPr>
          <w:rFonts w:ascii="Monaco" w:eastAsia="Times New Roman" w:hAnsi="Monaco" w:cs="Monaco"/>
          <w:color w:val="000000"/>
          <w:kern w:val="0"/>
          <w:sz w:val="22"/>
          <w:szCs w:val="26"/>
          <w:lang w:eastAsia="en-US" w:bidi="ar-SA"/>
        </w:rPr>
        <w:t xml:space="preserve"> * </w:t>
      </w:r>
      <w:r w:rsidRPr="00EA698F">
        <w:rPr>
          <w:rFonts w:ascii="Monaco" w:eastAsia="Times New Roman" w:hAnsi="Monaco" w:cs="Monaco"/>
          <w:color w:val="005032"/>
          <w:kern w:val="0"/>
          <w:sz w:val="22"/>
          <w:szCs w:val="26"/>
          <w:lang w:eastAsia="en-US" w:bidi="ar-SA"/>
        </w:rPr>
        <w:t>List</w:t>
      </w:r>
      <w:r w:rsidRPr="00EA698F">
        <w:rPr>
          <w:rFonts w:ascii="Monaco" w:eastAsia="Times New Roman" w:hAnsi="Monaco" w:cs="Monaco"/>
          <w:color w:val="000000"/>
          <w:kern w:val="0"/>
          <w:sz w:val="22"/>
          <w:szCs w:val="26"/>
          <w:lang w:eastAsia="en-US" w:bidi="ar-SA"/>
        </w:rPr>
        <w:t>;</w:t>
      </w:r>
    </w:p>
    <w:p w14:paraId="1715ED1B" w14:textId="77777777" w:rsidR="0060644C" w:rsidRDefault="0060644C" w:rsidP="0060644C">
      <w:pPr>
        <w:rPr>
          <w:rFonts w:ascii="Consolas" w:hAnsi="Consolas"/>
          <w:b/>
          <w:lang w:val="es-AR"/>
        </w:rPr>
      </w:pPr>
    </w:p>
    <w:p w14:paraId="3F35E21A" w14:textId="77777777" w:rsidR="0060644C" w:rsidRDefault="0060644C" w:rsidP="0060644C">
      <w:pPr>
        <w:rPr>
          <w:lang w:val="es-AR"/>
        </w:rPr>
      </w:pPr>
      <w:r>
        <w:rPr>
          <w:lang w:val="es-AR"/>
        </w:rPr>
        <w:t>La estructura de un nodo es la siguiente:</w:t>
      </w:r>
    </w:p>
    <w:p w14:paraId="112FC941" w14:textId="77777777" w:rsidR="0060644C" w:rsidRDefault="0060644C" w:rsidP="0060644C">
      <w:pPr>
        <w:rPr>
          <w:rFonts w:ascii="Calibri" w:hAnsi="Calibri" w:cs="Calibri"/>
          <w:sz w:val="30"/>
          <w:szCs w:val="30"/>
          <w:lang w:val="es-AR"/>
        </w:rPr>
      </w:pPr>
    </w:p>
    <w:p w14:paraId="714872DD"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b/>
          <w:bCs/>
          <w:color w:val="7F0055"/>
          <w:kern w:val="0"/>
          <w:sz w:val="22"/>
          <w:szCs w:val="26"/>
          <w:lang w:eastAsia="en-US" w:bidi="ar-SA"/>
        </w:rPr>
        <w:t>typedef</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struct</w:t>
      </w:r>
      <w:r w:rsidRPr="00EA698F">
        <w:rPr>
          <w:rFonts w:ascii="Monaco" w:eastAsia="Times New Roman" w:hAnsi="Monaco" w:cs="Monaco"/>
          <w:color w:val="000000"/>
          <w:kern w:val="0"/>
          <w:sz w:val="22"/>
          <w:szCs w:val="26"/>
          <w:lang w:eastAsia="en-US" w:bidi="ar-SA"/>
        </w:rPr>
        <w:t xml:space="preserve"> element{</w:t>
      </w:r>
    </w:p>
    <w:p w14:paraId="036B8798"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struct</w:t>
      </w:r>
      <w:r w:rsidRPr="00EA698F">
        <w:rPr>
          <w:rFonts w:ascii="Monaco" w:eastAsia="Times New Roman" w:hAnsi="Monaco" w:cs="Monaco"/>
          <w:color w:val="000000"/>
          <w:kern w:val="0"/>
          <w:sz w:val="22"/>
          <w:szCs w:val="26"/>
          <w:lang w:eastAsia="en-US" w:bidi="ar-SA"/>
        </w:rPr>
        <w:t xml:space="preserve"> element *  </w:t>
      </w:r>
      <w:r w:rsidRPr="00EA698F">
        <w:rPr>
          <w:rFonts w:ascii="Monaco" w:eastAsia="Times New Roman" w:hAnsi="Monaco" w:cs="Monaco"/>
          <w:color w:val="0000C0"/>
          <w:kern w:val="0"/>
          <w:sz w:val="22"/>
          <w:szCs w:val="26"/>
          <w:lang w:eastAsia="en-US" w:bidi="ar-SA"/>
        </w:rPr>
        <w:t>next</w:t>
      </w:r>
      <w:r w:rsidRPr="00EA698F">
        <w:rPr>
          <w:rFonts w:ascii="Monaco" w:eastAsia="Times New Roman" w:hAnsi="Monaco" w:cs="Monaco"/>
          <w:color w:val="000000"/>
          <w:kern w:val="0"/>
          <w:sz w:val="22"/>
          <w:szCs w:val="26"/>
          <w:lang w:eastAsia="en-US" w:bidi="ar-SA"/>
        </w:rPr>
        <w:t>;</w:t>
      </w:r>
      <w:r>
        <w:rPr>
          <w:rFonts w:ascii="Monaco" w:eastAsia="Times New Roman" w:hAnsi="Monaco" w:cs="Monaco"/>
          <w:color w:val="000000"/>
          <w:kern w:val="0"/>
          <w:sz w:val="22"/>
          <w:szCs w:val="26"/>
          <w:lang w:eastAsia="en-US" w:bidi="ar-SA"/>
        </w:rPr>
        <w:t xml:space="preserve"> // Puntero al nodo previo</w:t>
      </w:r>
    </w:p>
    <w:p w14:paraId="4F3D76B5"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b/>
          <w:bCs/>
          <w:color w:val="7F0055"/>
          <w:kern w:val="0"/>
          <w:sz w:val="22"/>
          <w:szCs w:val="26"/>
          <w:lang w:eastAsia="en-US" w:bidi="ar-SA"/>
        </w:rPr>
        <w:t>struct</w:t>
      </w:r>
      <w:r w:rsidRPr="00EA698F">
        <w:rPr>
          <w:rFonts w:ascii="Monaco" w:eastAsia="Times New Roman" w:hAnsi="Monaco" w:cs="Monaco"/>
          <w:color w:val="000000"/>
          <w:kern w:val="0"/>
          <w:sz w:val="22"/>
          <w:szCs w:val="26"/>
          <w:lang w:eastAsia="en-US" w:bidi="ar-SA"/>
        </w:rPr>
        <w:t xml:space="preserve"> element *  </w:t>
      </w:r>
      <w:r w:rsidRPr="00EA698F">
        <w:rPr>
          <w:rFonts w:ascii="Monaco" w:eastAsia="Times New Roman" w:hAnsi="Monaco" w:cs="Monaco"/>
          <w:color w:val="0000C0"/>
          <w:kern w:val="0"/>
          <w:sz w:val="22"/>
          <w:szCs w:val="26"/>
          <w:lang w:eastAsia="en-US" w:bidi="ar-SA"/>
        </w:rPr>
        <w:t>prev</w:t>
      </w:r>
      <w:r w:rsidRPr="00EA698F">
        <w:rPr>
          <w:rFonts w:ascii="Monaco" w:eastAsia="Times New Roman" w:hAnsi="Monaco" w:cs="Monaco"/>
          <w:color w:val="000000"/>
          <w:kern w:val="0"/>
          <w:sz w:val="22"/>
          <w:szCs w:val="26"/>
          <w:lang w:eastAsia="en-US" w:bidi="ar-SA"/>
        </w:rPr>
        <w:t>;</w:t>
      </w:r>
      <w:r>
        <w:rPr>
          <w:rFonts w:ascii="Monaco" w:eastAsia="Times New Roman" w:hAnsi="Monaco" w:cs="Monaco"/>
          <w:color w:val="000000"/>
          <w:kern w:val="0"/>
          <w:sz w:val="22"/>
          <w:szCs w:val="26"/>
          <w:lang w:eastAsia="en-US" w:bidi="ar-SA"/>
        </w:rPr>
        <w:t xml:space="preserve"> // Puntero al siguiente nodo</w:t>
      </w:r>
    </w:p>
    <w:p w14:paraId="03FFE934"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mem_header</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00C0"/>
          <w:kern w:val="0"/>
          <w:sz w:val="22"/>
          <w:szCs w:val="26"/>
          <w:lang w:eastAsia="en-US" w:bidi="ar-SA"/>
        </w:rPr>
        <w:t>headerEl</w:t>
      </w:r>
      <w:r w:rsidRPr="00EA698F">
        <w:rPr>
          <w:rFonts w:ascii="Monaco" w:eastAsia="Times New Roman" w:hAnsi="Monaco" w:cs="Monaco"/>
          <w:color w:val="000000"/>
          <w:kern w:val="0"/>
          <w:sz w:val="22"/>
          <w:szCs w:val="26"/>
          <w:lang w:eastAsia="en-US" w:bidi="ar-SA"/>
        </w:rPr>
        <w:t>;</w:t>
      </w:r>
      <w:r>
        <w:rPr>
          <w:rFonts w:ascii="Monaco" w:eastAsia="Times New Roman" w:hAnsi="Monaco" w:cs="Monaco"/>
          <w:color w:val="000000"/>
          <w:kern w:val="0"/>
          <w:sz w:val="22"/>
          <w:szCs w:val="26"/>
          <w:lang w:eastAsia="en-US" w:bidi="ar-SA"/>
        </w:rPr>
        <w:t xml:space="preserve"> // Header que describe una página</w:t>
      </w:r>
    </w:p>
    <w:p w14:paraId="0BA23581"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EA698F">
        <w:rPr>
          <w:rFonts w:ascii="Monaco" w:eastAsia="Times New Roman" w:hAnsi="Monaco" w:cs="Monaco"/>
          <w:color w:val="000000"/>
          <w:kern w:val="0"/>
          <w:sz w:val="22"/>
          <w:szCs w:val="26"/>
          <w:lang w:eastAsia="en-US" w:bidi="ar-SA"/>
        </w:rPr>
        <w:tab/>
        <w:t xml:space="preserve">} </w:t>
      </w:r>
      <w:r w:rsidRPr="00EA698F">
        <w:rPr>
          <w:rFonts w:ascii="Monaco" w:eastAsia="Times New Roman" w:hAnsi="Monaco" w:cs="Monaco"/>
          <w:color w:val="005032"/>
          <w:kern w:val="0"/>
          <w:sz w:val="22"/>
          <w:szCs w:val="26"/>
          <w:lang w:eastAsia="en-US" w:bidi="ar-SA"/>
        </w:rPr>
        <w:t>element</w:t>
      </w:r>
      <w:r w:rsidRPr="00EA698F">
        <w:rPr>
          <w:rFonts w:ascii="Monaco" w:eastAsia="Times New Roman" w:hAnsi="Monaco" w:cs="Monaco"/>
          <w:color w:val="000000"/>
          <w:kern w:val="0"/>
          <w:sz w:val="22"/>
          <w:szCs w:val="26"/>
          <w:lang w:eastAsia="en-US" w:bidi="ar-SA"/>
        </w:rPr>
        <w:t>;</w:t>
      </w:r>
    </w:p>
    <w:p w14:paraId="68EB3F85" w14:textId="77777777" w:rsidR="0060644C" w:rsidRPr="00EA698F"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p>
    <w:p w14:paraId="23F0D139" w14:textId="77777777" w:rsidR="0060644C" w:rsidRDefault="0060644C" w:rsidP="0060644C">
      <w:pPr>
        <w:rPr>
          <w:rFonts w:ascii="Monaco" w:eastAsia="Times New Roman" w:hAnsi="Monaco" w:cs="Monaco"/>
          <w:color w:val="000000"/>
          <w:kern w:val="0"/>
          <w:sz w:val="22"/>
          <w:szCs w:val="26"/>
          <w:lang w:eastAsia="en-US" w:bidi="ar-SA"/>
        </w:rPr>
      </w:pPr>
      <w:r w:rsidRPr="00EA698F">
        <w:rPr>
          <w:rFonts w:ascii="Monaco" w:eastAsia="Times New Roman" w:hAnsi="Monaco" w:cs="Monaco"/>
          <w:b/>
          <w:bCs/>
          <w:color w:val="7F0055"/>
          <w:kern w:val="0"/>
          <w:sz w:val="22"/>
          <w:szCs w:val="26"/>
          <w:lang w:eastAsia="en-US" w:bidi="ar-SA"/>
        </w:rPr>
        <w:t>typedef</w:t>
      </w:r>
      <w:r w:rsidRPr="00EA698F">
        <w:rPr>
          <w:rFonts w:ascii="Monaco" w:eastAsia="Times New Roman" w:hAnsi="Monaco" w:cs="Monaco"/>
          <w:color w:val="000000"/>
          <w:kern w:val="0"/>
          <w:sz w:val="22"/>
          <w:szCs w:val="26"/>
          <w:lang w:eastAsia="en-US" w:bidi="ar-SA"/>
        </w:rPr>
        <w:t xml:space="preserve"> </w:t>
      </w:r>
      <w:r w:rsidRPr="00EA698F">
        <w:rPr>
          <w:rFonts w:ascii="Monaco" w:eastAsia="Times New Roman" w:hAnsi="Monaco" w:cs="Monaco"/>
          <w:color w:val="005032"/>
          <w:kern w:val="0"/>
          <w:sz w:val="22"/>
          <w:szCs w:val="26"/>
          <w:lang w:eastAsia="en-US" w:bidi="ar-SA"/>
        </w:rPr>
        <w:t>element</w:t>
      </w:r>
      <w:r w:rsidRPr="00EA698F">
        <w:rPr>
          <w:rFonts w:ascii="Monaco" w:eastAsia="Times New Roman" w:hAnsi="Monaco" w:cs="Monaco"/>
          <w:color w:val="000000"/>
          <w:kern w:val="0"/>
          <w:sz w:val="22"/>
          <w:szCs w:val="26"/>
          <w:lang w:eastAsia="en-US" w:bidi="ar-SA"/>
        </w:rPr>
        <w:t xml:space="preserve"> * </w:t>
      </w:r>
      <w:r w:rsidRPr="00EA698F">
        <w:rPr>
          <w:rFonts w:ascii="Monaco" w:eastAsia="Times New Roman" w:hAnsi="Monaco" w:cs="Monaco"/>
          <w:color w:val="005032"/>
          <w:kern w:val="0"/>
          <w:sz w:val="22"/>
          <w:szCs w:val="26"/>
          <w:lang w:eastAsia="en-US" w:bidi="ar-SA"/>
        </w:rPr>
        <w:t>Element</w:t>
      </w:r>
      <w:r w:rsidRPr="00EA698F">
        <w:rPr>
          <w:rFonts w:ascii="Monaco" w:eastAsia="Times New Roman" w:hAnsi="Monaco" w:cs="Monaco"/>
          <w:color w:val="000000"/>
          <w:kern w:val="0"/>
          <w:sz w:val="22"/>
          <w:szCs w:val="26"/>
          <w:lang w:eastAsia="en-US" w:bidi="ar-SA"/>
        </w:rPr>
        <w:t>;</w:t>
      </w:r>
    </w:p>
    <w:p w14:paraId="68972D81" w14:textId="77777777" w:rsidR="0060644C" w:rsidRPr="00EA698F" w:rsidRDefault="0060644C" w:rsidP="0060644C">
      <w:pPr>
        <w:rPr>
          <w:rFonts w:ascii="Calibri" w:hAnsi="Calibri" w:cs="Calibri"/>
          <w:szCs w:val="30"/>
          <w:lang w:val="es-AR"/>
        </w:rPr>
      </w:pPr>
    </w:p>
    <w:p w14:paraId="0AB997BE" w14:textId="77777777" w:rsidR="0060644C" w:rsidRDefault="0060644C" w:rsidP="0060644C">
      <w:pPr>
        <w:rPr>
          <w:lang w:val="es-AR"/>
        </w:rPr>
      </w:pPr>
      <w:r>
        <w:rPr>
          <w:lang w:val="es-AR"/>
        </w:rPr>
        <w:t>Y por último el header que describe a una pagina es una estructura de la forma:</w:t>
      </w:r>
    </w:p>
    <w:p w14:paraId="0CFEFA64" w14:textId="77777777" w:rsidR="0060644C" w:rsidRDefault="0060644C" w:rsidP="0060644C">
      <w:pPr>
        <w:rPr>
          <w:rFonts w:ascii="Calibri" w:hAnsi="Calibri" w:cs="Calibri"/>
          <w:sz w:val="30"/>
          <w:szCs w:val="30"/>
          <w:lang w:val="es-AR"/>
        </w:rPr>
      </w:pPr>
    </w:p>
    <w:p w14:paraId="4DC2BF88" w14:textId="77777777" w:rsidR="0060644C" w:rsidRPr="0060644C"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60644C">
        <w:rPr>
          <w:rFonts w:ascii="Monaco" w:eastAsia="Times New Roman" w:hAnsi="Monaco" w:cs="Monaco"/>
          <w:b/>
          <w:bCs/>
          <w:color w:val="7F0055"/>
          <w:kern w:val="0"/>
          <w:sz w:val="22"/>
          <w:szCs w:val="26"/>
          <w:lang w:eastAsia="en-US" w:bidi="ar-SA"/>
        </w:rPr>
        <w:t>typedef</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b/>
          <w:bCs/>
          <w:color w:val="7F0055"/>
          <w:kern w:val="0"/>
          <w:sz w:val="22"/>
          <w:szCs w:val="26"/>
          <w:lang w:eastAsia="en-US" w:bidi="ar-SA"/>
        </w:rPr>
        <w:t>struct</w:t>
      </w:r>
      <w:r w:rsidRPr="0060644C">
        <w:rPr>
          <w:rFonts w:ascii="Monaco" w:eastAsia="Times New Roman" w:hAnsi="Monaco" w:cs="Monaco"/>
          <w:color w:val="000000"/>
          <w:kern w:val="0"/>
          <w:sz w:val="22"/>
          <w:szCs w:val="26"/>
          <w:lang w:eastAsia="en-US" w:bidi="ar-SA"/>
        </w:rPr>
        <w:t xml:space="preserve"> mem_header{</w:t>
      </w:r>
    </w:p>
    <w:p w14:paraId="433A9A46" w14:textId="77777777" w:rsidR="0060644C" w:rsidRPr="0060644C"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60644C">
        <w:rPr>
          <w:rFonts w:ascii="Monaco" w:eastAsia="Times New Roman" w:hAnsi="Monaco" w:cs="Monaco"/>
          <w:color w:val="000000"/>
          <w:kern w:val="0"/>
          <w:sz w:val="22"/>
          <w:szCs w:val="26"/>
          <w:lang w:eastAsia="en-US" w:bidi="ar-SA"/>
        </w:rPr>
        <w:tab/>
      </w:r>
    </w:p>
    <w:p w14:paraId="3A3D4F6A" w14:textId="77777777" w:rsidR="0060644C" w:rsidRPr="0060644C"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60644C">
        <w:rPr>
          <w:rFonts w:ascii="Monaco" w:eastAsia="Times New Roman" w:hAnsi="Monaco" w:cs="Monaco"/>
          <w:color w:val="000000"/>
          <w:kern w:val="0"/>
          <w:sz w:val="22"/>
          <w:szCs w:val="26"/>
          <w:lang w:eastAsia="en-US" w:bidi="ar-SA"/>
        </w:rPr>
        <w:tab/>
      </w:r>
      <w:r w:rsidRPr="0060644C">
        <w:rPr>
          <w:rFonts w:ascii="Monaco" w:eastAsia="Times New Roman" w:hAnsi="Monaco" w:cs="Monaco"/>
          <w:b/>
          <w:bCs/>
          <w:color w:val="7F0055"/>
          <w:kern w:val="0"/>
          <w:sz w:val="22"/>
          <w:szCs w:val="26"/>
          <w:lang w:eastAsia="en-US" w:bidi="ar-SA"/>
        </w:rPr>
        <w:t>char</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color w:val="0000C0"/>
          <w:kern w:val="0"/>
          <w:sz w:val="22"/>
          <w:szCs w:val="26"/>
          <w:lang w:eastAsia="en-US" w:bidi="ar-SA"/>
        </w:rPr>
        <w:t>header</w:t>
      </w:r>
      <w:r w:rsidRPr="0060644C">
        <w:rPr>
          <w:rFonts w:ascii="Monaco" w:eastAsia="Times New Roman" w:hAnsi="Monaco" w:cs="Monaco"/>
          <w:color w:val="000000"/>
          <w:kern w:val="0"/>
          <w:sz w:val="22"/>
          <w:szCs w:val="26"/>
          <w:lang w:eastAsia="en-US" w:bidi="ar-SA"/>
        </w:rPr>
        <w:t>[MAX_HEADER_SIZE];</w:t>
      </w:r>
    </w:p>
    <w:p w14:paraId="5D1C6322" w14:textId="77777777" w:rsidR="0060644C" w:rsidRPr="0060644C"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60644C">
        <w:rPr>
          <w:rFonts w:ascii="Monaco" w:eastAsia="Times New Roman" w:hAnsi="Monaco" w:cs="Monaco"/>
          <w:color w:val="000000"/>
          <w:kern w:val="0"/>
          <w:sz w:val="22"/>
          <w:szCs w:val="26"/>
          <w:lang w:eastAsia="en-US" w:bidi="ar-SA"/>
        </w:rPr>
        <w:tab/>
      </w:r>
      <w:r w:rsidRPr="0060644C">
        <w:rPr>
          <w:rFonts w:ascii="Monaco" w:eastAsia="Times New Roman" w:hAnsi="Monaco" w:cs="Monaco"/>
          <w:b/>
          <w:bCs/>
          <w:color w:val="7F0055"/>
          <w:kern w:val="0"/>
          <w:sz w:val="22"/>
          <w:szCs w:val="26"/>
          <w:lang w:eastAsia="en-US" w:bidi="ar-SA"/>
        </w:rPr>
        <w:t>unsigned</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b/>
          <w:bCs/>
          <w:color w:val="7F0055"/>
          <w:kern w:val="0"/>
          <w:sz w:val="22"/>
          <w:szCs w:val="26"/>
          <w:lang w:eastAsia="en-US" w:bidi="ar-SA"/>
        </w:rPr>
        <w:t>char</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color w:val="0000C0"/>
          <w:kern w:val="0"/>
          <w:sz w:val="22"/>
          <w:szCs w:val="26"/>
          <w:lang w:eastAsia="en-US" w:bidi="ar-SA"/>
        </w:rPr>
        <w:t>blocks_cont</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Cantidad</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minima</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contigua</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de</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bloques</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al</w:t>
      </w:r>
      <w:r w:rsidRPr="0060644C">
        <w:rPr>
          <w:rFonts w:ascii="Monaco" w:eastAsia="Times New Roman" w:hAnsi="Monaco" w:cs="Monaco"/>
          <w:color w:val="3F7F5F"/>
          <w:kern w:val="0"/>
          <w:sz w:val="22"/>
          <w:szCs w:val="26"/>
          <w:lang w:eastAsia="en-US" w:bidi="ar-SA"/>
        </w:rPr>
        <w:t xml:space="preserve"> </w:t>
      </w:r>
      <w:r w:rsidRPr="0060644C">
        <w:rPr>
          <w:rFonts w:ascii="Monaco" w:eastAsia="Times New Roman" w:hAnsi="Monaco" w:cs="Monaco"/>
          <w:color w:val="3F7F5F"/>
          <w:kern w:val="0"/>
          <w:sz w:val="22"/>
          <w:szCs w:val="26"/>
          <w:u w:val="single"/>
          <w:lang w:eastAsia="en-US" w:bidi="ar-SA"/>
        </w:rPr>
        <w:t>principio</w:t>
      </w:r>
      <w:r w:rsidRPr="0060644C">
        <w:rPr>
          <w:rFonts w:ascii="Monaco" w:eastAsia="Times New Roman" w:hAnsi="Monaco" w:cs="Monaco"/>
          <w:color w:val="3F7F5F"/>
          <w:kern w:val="0"/>
          <w:sz w:val="22"/>
          <w:szCs w:val="26"/>
          <w:lang w:eastAsia="en-US" w:bidi="ar-SA"/>
        </w:rPr>
        <w:t xml:space="preserve"> 128</w:t>
      </w:r>
    </w:p>
    <w:p w14:paraId="2513F016" w14:textId="77777777" w:rsidR="0060644C" w:rsidRPr="0060644C" w:rsidRDefault="0060644C" w:rsidP="0060644C">
      <w:pPr>
        <w:suppressAutoHyphens w:val="0"/>
        <w:autoSpaceDE w:val="0"/>
        <w:autoSpaceDN w:val="0"/>
        <w:adjustRightInd w:val="0"/>
        <w:rPr>
          <w:rFonts w:ascii="Monaco" w:eastAsia="Times New Roman" w:hAnsi="Monaco" w:cs="Monaco"/>
          <w:kern w:val="0"/>
          <w:sz w:val="22"/>
          <w:szCs w:val="26"/>
          <w:lang w:eastAsia="en-US" w:bidi="ar-SA"/>
        </w:rPr>
      </w:pPr>
      <w:r w:rsidRPr="0060644C">
        <w:rPr>
          <w:rFonts w:ascii="Monaco" w:eastAsia="Times New Roman" w:hAnsi="Monaco" w:cs="Monaco"/>
          <w:color w:val="000000"/>
          <w:kern w:val="0"/>
          <w:sz w:val="22"/>
          <w:szCs w:val="26"/>
          <w:lang w:eastAsia="en-US" w:bidi="ar-SA"/>
        </w:rPr>
        <w:tab/>
      </w:r>
      <w:r w:rsidRPr="0060644C">
        <w:rPr>
          <w:rFonts w:ascii="Monaco" w:eastAsia="Times New Roman" w:hAnsi="Monaco" w:cs="Monaco"/>
          <w:b/>
          <w:bCs/>
          <w:color w:val="7F0055"/>
          <w:kern w:val="0"/>
          <w:sz w:val="22"/>
          <w:szCs w:val="26"/>
          <w:lang w:eastAsia="en-US" w:bidi="ar-SA"/>
        </w:rPr>
        <w:t>int</w:t>
      </w: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color w:val="0000C0"/>
          <w:kern w:val="0"/>
          <w:sz w:val="22"/>
          <w:szCs w:val="26"/>
          <w:lang w:eastAsia="en-US" w:bidi="ar-SA"/>
        </w:rPr>
        <w:t>pid</w:t>
      </w:r>
      <w:r w:rsidRPr="0060644C">
        <w:rPr>
          <w:rFonts w:ascii="Monaco" w:eastAsia="Times New Roman" w:hAnsi="Monaco" w:cs="Monaco"/>
          <w:color w:val="000000"/>
          <w:kern w:val="0"/>
          <w:sz w:val="22"/>
          <w:szCs w:val="26"/>
          <w:lang w:eastAsia="en-US" w:bidi="ar-SA"/>
        </w:rPr>
        <w:t>;</w:t>
      </w:r>
    </w:p>
    <w:p w14:paraId="692368B7" w14:textId="08EE4294" w:rsidR="0060644C" w:rsidRDefault="0060644C" w:rsidP="0060644C">
      <w:pPr>
        <w:rPr>
          <w:rFonts w:ascii="Monaco" w:eastAsia="Times New Roman" w:hAnsi="Monaco" w:cs="Monaco"/>
          <w:color w:val="000000"/>
          <w:kern w:val="0"/>
          <w:sz w:val="22"/>
          <w:szCs w:val="26"/>
          <w:lang w:eastAsia="en-US" w:bidi="ar-SA"/>
        </w:rPr>
      </w:pPr>
      <w:r w:rsidRPr="0060644C">
        <w:rPr>
          <w:rFonts w:ascii="Monaco" w:eastAsia="Times New Roman" w:hAnsi="Monaco" w:cs="Monaco"/>
          <w:color w:val="000000"/>
          <w:kern w:val="0"/>
          <w:sz w:val="22"/>
          <w:szCs w:val="26"/>
          <w:lang w:eastAsia="en-US" w:bidi="ar-SA"/>
        </w:rPr>
        <w:t xml:space="preserve">} </w:t>
      </w:r>
      <w:r w:rsidRPr="0060644C">
        <w:rPr>
          <w:rFonts w:ascii="Monaco" w:eastAsia="Times New Roman" w:hAnsi="Monaco" w:cs="Monaco"/>
          <w:color w:val="005032"/>
          <w:kern w:val="0"/>
          <w:sz w:val="22"/>
          <w:szCs w:val="26"/>
          <w:lang w:eastAsia="en-US" w:bidi="ar-SA"/>
        </w:rPr>
        <w:t>mem_header</w:t>
      </w:r>
      <w:r w:rsidRPr="0060644C">
        <w:rPr>
          <w:rFonts w:ascii="Monaco" w:eastAsia="Times New Roman" w:hAnsi="Monaco" w:cs="Monaco"/>
          <w:color w:val="000000"/>
          <w:kern w:val="0"/>
          <w:sz w:val="22"/>
          <w:szCs w:val="26"/>
          <w:lang w:eastAsia="en-US" w:bidi="ar-SA"/>
        </w:rPr>
        <w:t>;</w:t>
      </w:r>
    </w:p>
    <w:p w14:paraId="377CDF4A" w14:textId="77777777" w:rsidR="0060644C" w:rsidRPr="0060644C" w:rsidRDefault="0060644C" w:rsidP="0060644C">
      <w:pPr>
        <w:rPr>
          <w:rFonts w:ascii="Calibri" w:hAnsi="Calibri" w:cs="Calibri"/>
          <w:szCs w:val="30"/>
          <w:lang w:val="es-AR"/>
        </w:rPr>
      </w:pPr>
    </w:p>
    <w:p w14:paraId="0E7520D5" w14:textId="77777777" w:rsidR="0060644C" w:rsidRPr="009801B0" w:rsidRDefault="0060644C" w:rsidP="0060644C">
      <w:pPr>
        <w:rPr>
          <w:lang w:val="es-AR"/>
        </w:rPr>
      </w:pPr>
      <w:r>
        <w:rPr>
          <w:lang w:val="es-AR"/>
        </w:rPr>
        <w:t>Donde</w:t>
      </w:r>
      <w:r w:rsidRPr="009801B0">
        <w:rPr>
          <w:lang w:val="es-AR"/>
        </w:rPr>
        <w:t xml:space="preserve"> MAX_HEADER_SIZE 128.</w:t>
      </w:r>
    </w:p>
    <w:p w14:paraId="3E793185" w14:textId="77777777" w:rsidR="0060644C" w:rsidRPr="009801B0" w:rsidRDefault="0060644C" w:rsidP="0060644C">
      <w:pPr>
        <w:rPr>
          <w:rFonts w:ascii="Calibri" w:hAnsi="Calibri" w:cs="Calibri"/>
          <w:sz w:val="30"/>
          <w:szCs w:val="30"/>
          <w:lang w:val="es-AR"/>
        </w:rPr>
      </w:pPr>
    </w:p>
    <w:p w14:paraId="4A6D8040" w14:textId="77777777" w:rsidR="0060644C" w:rsidRPr="009801B0" w:rsidRDefault="0060644C" w:rsidP="0060644C">
      <w:pPr>
        <w:rPr>
          <w:rFonts w:ascii="Calibri" w:hAnsi="Calibri" w:cs="Calibri"/>
          <w:sz w:val="30"/>
          <w:szCs w:val="30"/>
          <w:lang w:val="es-AR"/>
        </w:rPr>
      </w:pPr>
    </w:p>
    <w:p w14:paraId="65DDF548" w14:textId="08E5C918" w:rsidR="0060644C" w:rsidRPr="009801B0" w:rsidRDefault="0060644C" w:rsidP="0060644C">
      <w:pPr>
        <w:rPr>
          <w:rFonts w:ascii="Calibri" w:hAnsi="Calibri" w:cs="Calibri"/>
          <w:sz w:val="30"/>
          <w:szCs w:val="30"/>
          <w:lang w:val="es-AR"/>
        </w:rPr>
      </w:pPr>
      <w:r>
        <w:rPr>
          <w:rFonts w:ascii="Calibri" w:hAnsi="Calibri" w:cs="Calibri"/>
          <w:noProof/>
          <w:sz w:val="30"/>
          <w:szCs w:val="30"/>
          <w:lang w:eastAsia="en-US" w:bidi="ar-SA"/>
        </w:rPr>
        <w:lastRenderedPageBreak/>
        <w:drawing>
          <wp:inline distT="0" distB="0" distL="0" distR="0" wp14:anchorId="4DCEFA55" wp14:editId="6CAECC70">
            <wp:extent cx="6316345" cy="4741545"/>
            <wp:effectExtent l="0" t="0" r="8255" b="8255"/>
            <wp:docPr id="14" name="Picture 2" descr="Macintosh HD:Users:alankarpovsky:Desktop: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ankarpovsky:Desktop:m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6345" cy="4741545"/>
                    </a:xfrm>
                    <a:prstGeom prst="rect">
                      <a:avLst/>
                    </a:prstGeom>
                    <a:noFill/>
                    <a:ln>
                      <a:noFill/>
                    </a:ln>
                  </pic:spPr>
                </pic:pic>
              </a:graphicData>
            </a:graphic>
          </wp:inline>
        </w:drawing>
      </w:r>
    </w:p>
    <w:p w14:paraId="0F17C9CA" w14:textId="77777777" w:rsidR="0060644C" w:rsidRPr="009801B0" w:rsidRDefault="0060644C" w:rsidP="0060644C">
      <w:pPr>
        <w:rPr>
          <w:rFonts w:ascii="Calibri" w:hAnsi="Calibri" w:cs="Calibri"/>
          <w:sz w:val="30"/>
          <w:szCs w:val="30"/>
          <w:lang w:val="es-AR"/>
        </w:rPr>
      </w:pPr>
    </w:p>
    <w:p w14:paraId="1EA4FCD0" w14:textId="77777777" w:rsidR="0060644C" w:rsidRPr="009801B0" w:rsidRDefault="0060644C" w:rsidP="0060644C">
      <w:pPr>
        <w:rPr>
          <w:lang w:val="es-AR"/>
        </w:rPr>
      </w:pPr>
      <w:r w:rsidRPr="009801B0">
        <w:rPr>
          <w:lang w:val="es-AR"/>
        </w:rPr>
        <w:t>En la imagen se puede observar claramente como una pág</w:t>
      </w:r>
      <w:r>
        <w:rPr>
          <w:lang w:val="es-AR"/>
        </w:rPr>
        <w:t>ina está vinculada con la lista</w:t>
      </w:r>
      <w:r w:rsidRPr="009801B0">
        <w:rPr>
          <w:lang w:val="es-AR"/>
        </w:rPr>
        <w:t xml:space="preserve"> de páginas. La relación que hay entre una página y el header es más compleja.</w:t>
      </w:r>
    </w:p>
    <w:p w14:paraId="3A837468" w14:textId="77777777" w:rsidR="0060644C" w:rsidRPr="009801B0" w:rsidRDefault="0060644C" w:rsidP="0060644C">
      <w:pPr>
        <w:rPr>
          <w:lang w:val="es-AR"/>
        </w:rPr>
      </w:pPr>
      <w:r w:rsidRPr="009801B0">
        <w:rPr>
          <w:lang w:val="es-AR"/>
        </w:rPr>
        <w:t>Cada header está dividido en 128 bloques de 32 bytes, lo que da un direccionamiento de hasta 4096bytes lo que equivaldría a una página entera.</w:t>
      </w:r>
    </w:p>
    <w:p w14:paraId="60158023" w14:textId="77777777" w:rsidR="0060644C" w:rsidRPr="009801B0" w:rsidRDefault="0060644C" w:rsidP="0060644C">
      <w:pPr>
        <w:rPr>
          <w:lang w:val="es-AR"/>
        </w:rPr>
      </w:pPr>
      <w:r w:rsidRPr="009801B0">
        <w:rPr>
          <w:lang w:val="es-AR"/>
        </w:rPr>
        <w:t>Dentro del header se almacenará un número positivo, negativo o cero. Un cero implicaría que es el último bloque libre del header.</w:t>
      </w:r>
    </w:p>
    <w:p w14:paraId="33E1AE0F" w14:textId="77777777" w:rsidR="0060644C" w:rsidRPr="009801B0" w:rsidRDefault="0060644C" w:rsidP="0060644C">
      <w:pPr>
        <w:rPr>
          <w:lang w:val="es-AR"/>
        </w:rPr>
      </w:pPr>
      <w:r w:rsidRPr="009801B0">
        <w:rPr>
          <w:lang w:val="es-AR"/>
        </w:rPr>
        <w:t>Un número negativo que se refiere a la cantidad de bloques de 32 bytes que se reservaron y un número positivo indican una cantidad contigua de bloques que fueron liberados. Por lo tanto se podrá encontrar un header de la siguiente manera.</w:t>
      </w:r>
    </w:p>
    <w:p w14:paraId="73DF4C23" w14:textId="77777777" w:rsidR="0060644C" w:rsidRPr="009801B0" w:rsidRDefault="0060644C" w:rsidP="0060644C">
      <w:pPr>
        <w:rPr>
          <w:rFonts w:ascii="Calibri" w:hAnsi="Calibri" w:cs="Calibri"/>
          <w:sz w:val="30"/>
          <w:szCs w:val="30"/>
          <w:lang w:val="es-AR"/>
        </w:rPr>
      </w:pPr>
    </w:p>
    <w:p w14:paraId="5878E0FC" w14:textId="20F6FAE0" w:rsidR="0060644C" w:rsidRPr="009801B0" w:rsidRDefault="0060644C" w:rsidP="0060644C">
      <w:pPr>
        <w:jc w:val="center"/>
        <w:rPr>
          <w:rFonts w:ascii="Calibri" w:hAnsi="Calibri" w:cs="Calibri"/>
          <w:sz w:val="30"/>
          <w:szCs w:val="30"/>
          <w:lang w:val="es-AR"/>
        </w:rPr>
      </w:pPr>
      <w:r>
        <w:rPr>
          <w:rFonts w:ascii="Calibri" w:hAnsi="Calibri" w:cs="Calibri"/>
          <w:noProof/>
          <w:sz w:val="30"/>
          <w:szCs w:val="30"/>
          <w:lang w:eastAsia="en-US" w:bidi="ar-SA"/>
        </w:rPr>
        <w:drawing>
          <wp:inline distT="0" distB="0" distL="0" distR="0" wp14:anchorId="186676CF" wp14:editId="6A5383DF">
            <wp:extent cx="5486400" cy="965200"/>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65200"/>
                    </a:xfrm>
                    <a:prstGeom prst="rect">
                      <a:avLst/>
                    </a:prstGeom>
                    <a:noFill/>
                    <a:ln>
                      <a:noFill/>
                    </a:ln>
                  </pic:spPr>
                </pic:pic>
              </a:graphicData>
            </a:graphic>
          </wp:inline>
        </w:drawing>
      </w:r>
    </w:p>
    <w:p w14:paraId="305C1092" w14:textId="77777777" w:rsidR="0060644C" w:rsidRDefault="0060644C" w:rsidP="0060644C">
      <w:pPr>
        <w:rPr>
          <w:lang w:val="es-AR"/>
        </w:rPr>
      </w:pPr>
      <w:r w:rsidRPr="009801B0">
        <w:rPr>
          <w:lang w:val="es-AR"/>
        </w:rPr>
        <w:lastRenderedPageBreak/>
        <w:t>Si se realiza un malloc podrán suceder 3 casos:</w:t>
      </w:r>
    </w:p>
    <w:p w14:paraId="56F46F87" w14:textId="77777777" w:rsidR="0060644C" w:rsidRPr="009801B0" w:rsidRDefault="0060644C" w:rsidP="0060644C">
      <w:pPr>
        <w:rPr>
          <w:lang w:val="es-AR"/>
        </w:rPr>
      </w:pPr>
    </w:p>
    <w:p w14:paraId="7A677A9C" w14:textId="77777777" w:rsidR="0060644C" w:rsidRPr="009801B0" w:rsidRDefault="0060644C" w:rsidP="0060644C">
      <w:pPr>
        <w:numPr>
          <w:ilvl w:val="0"/>
          <w:numId w:val="7"/>
        </w:numPr>
        <w:rPr>
          <w:lang w:val="es-AR"/>
        </w:rPr>
      </w:pPr>
      <w:r w:rsidRPr="009801B0">
        <w:rPr>
          <w:lang w:val="es-AR"/>
        </w:rPr>
        <w:t>El primer caso consiste en que ninguno de los espacios previamente liberados posea memoria suficiente para alocar el nuevo puntero, en tal caso se cambiará el último 0 por tal número negativo.</w:t>
      </w:r>
    </w:p>
    <w:p w14:paraId="6ED7BA70" w14:textId="77777777" w:rsidR="0060644C" w:rsidRPr="009801B0" w:rsidRDefault="0060644C" w:rsidP="0060644C">
      <w:pPr>
        <w:numPr>
          <w:ilvl w:val="0"/>
          <w:numId w:val="7"/>
        </w:numPr>
        <w:rPr>
          <w:lang w:val="es-AR"/>
        </w:rPr>
      </w:pPr>
      <w:r w:rsidRPr="009801B0">
        <w:rPr>
          <w:lang w:val="es-AR"/>
        </w:rPr>
        <w:t>El segundo caso consiste en que existe un bloque previamente liberado de igual tamaño del que se quiere reservar, en ese caso, se cambia el signo de ese número quedando como negativo.</w:t>
      </w:r>
    </w:p>
    <w:p w14:paraId="65185FFC" w14:textId="77777777" w:rsidR="0060644C" w:rsidRPr="00EA698F" w:rsidRDefault="0060644C" w:rsidP="0060644C">
      <w:pPr>
        <w:numPr>
          <w:ilvl w:val="0"/>
          <w:numId w:val="7"/>
        </w:numPr>
        <w:rPr>
          <w:lang w:val="es-AR"/>
        </w:rPr>
      </w:pPr>
      <w:r w:rsidRPr="00EA698F">
        <w:rPr>
          <w:lang w:val="es-AR"/>
        </w:rPr>
        <w:t>El último caso, es que haya un bloque previamente liberado de tamaño mayor al que se quiere reservar y en tal caso se genera una nueva partición (con un numero positivo) del tamaño restante. Si se realiza un free en caso de que el bloque anterior y/o el posterior estén liberados, se genera un nuevo bloque de tamaño igual a la suma de los 3. En caso de que el bloque a liberar sea el último, se lo reemplaza por un 0 indicando un nuevo final de header.</w:t>
      </w:r>
      <w:r>
        <w:rPr>
          <w:lang w:val="es-AR"/>
        </w:rPr>
        <w:t xml:space="preserve"> </w:t>
      </w:r>
      <w:r w:rsidRPr="00EA698F">
        <w:rPr>
          <w:lang w:val="es-AR"/>
        </w:rPr>
        <w:t>Si se realiza un realloc se tratará de reservar una nueva posición de memoria fijándose si entra en una zona nueva y en caso de no entrar se fija si el bloque anterior y posterior están libres y la suma es mayor o igual al tamaño pedido, en cualquiera de estos casos se copia la información a la zona nueva.</w:t>
      </w:r>
    </w:p>
    <w:p w14:paraId="641F9B4B" w14:textId="77777777" w:rsidR="00AB78DE" w:rsidRPr="00AB78DE" w:rsidRDefault="00AB78DE" w:rsidP="00AB78DE">
      <w:pPr>
        <w:pStyle w:val="BodyText"/>
      </w:pPr>
    </w:p>
    <w:p w14:paraId="2B958183" w14:textId="77777777" w:rsidR="00AB78DE" w:rsidRDefault="00AB78DE" w:rsidP="00AB78DE">
      <w:pPr>
        <w:pStyle w:val="Heading1"/>
      </w:pPr>
      <w:bookmarkStart w:id="33" w:name="_Toc199207568"/>
      <w:r>
        <w:t>Procesos</w:t>
      </w:r>
      <w:bookmarkEnd w:id="33"/>
    </w:p>
    <w:p w14:paraId="21965356" w14:textId="77777777" w:rsidR="00AB78DE" w:rsidRDefault="00AB78DE" w:rsidP="00AB78DE">
      <w:pPr>
        <w:pStyle w:val="BodyText"/>
      </w:pPr>
    </w:p>
    <w:p w14:paraId="1F07CE6E" w14:textId="77777777" w:rsidR="00454BA0" w:rsidRDefault="009A0BE6" w:rsidP="00454BA0">
      <w:pPr>
        <w:pStyle w:val="BodyText"/>
      </w:pPr>
      <w:r>
        <w:t xml:space="preserve">Los procesos estan modelados mediante la estructura </w:t>
      </w:r>
      <w:r w:rsidRPr="009A0BE6">
        <w:rPr>
          <w:i/>
        </w:rPr>
        <w:t>Task_t</w:t>
      </w:r>
      <w:r>
        <w:rPr>
          <w:i/>
        </w:rPr>
        <w:t xml:space="preserve"> </w:t>
      </w:r>
      <w:r>
        <w:t xml:space="preserve"> que se detallará más adelante.</w:t>
      </w:r>
    </w:p>
    <w:p w14:paraId="5B18BEB6" w14:textId="77777777" w:rsidR="00D361D7" w:rsidRDefault="009A0BE6" w:rsidP="00D361D7">
      <w:pPr>
        <w:pStyle w:val="BodyText"/>
        <w:rPr>
          <w:noProof/>
          <w:lang w:eastAsia="en-US" w:bidi="ar-SA"/>
        </w:rPr>
      </w:pPr>
      <w:r>
        <w:t xml:space="preserve">El algoritmo principal de </w:t>
      </w:r>
      <w:r>
        <w:rPr>
          <w:i/>
        </w:rPr>
        <w:t>scheduling</w:t>
      </w:r>
      <w:r>
        <w:t xml:space="preserve"> implementado es muy similar al implementado por Tanenbaum en </w:t>
      </w:r>
      <w:r>
        <w:rPr>
          <w:b/>
        </w:rPr>
        <w:t>Minix</w:t>
      </w:r>
      <w:r>
        <w:t xml:space="preserve"> y utiliza el concepto de distintas colas y prioridades.</w:t>
      </w:r>
      <w:r w:rsidR="00D361D7" w:rsidRPr="00D361D7">
        <w:rPr>
          <w:noProof/>
          <w:lang w:eastAsia="en-US" w:bidi="ar-SA"/>
        </w:rPr>
        <w:t xml:space="preserve"> </w:t>
      </w:r>
    </w:p>
    <w:p w14:paraId="098710AE" w14:textId="5F592A73" w:rsidR="009A0BE6" w:rsidRDefault="00D361D7" w:rsidP="00D361D7">
      <w:pPr>
        <w:pStyle w:val="BodyText"/>
        <w:jc w:val="center"/>
      </w:pPr>
      <w:r>
        <w:rPr>
          <w:noProof/>
          <w:lang w:eastAsia="en-US" w:bidi="ar-SA"/>
        </w:rPr>
        <w:drawing>
          <wp:inline distT="0" distB="0" distL="0" distR="0" wp14:anchorId="4E99FA49" wp14:editId="29D3DFB8">
            <wp:extent cx="5486400" cy="3200400"/>
            <wp:effectExtent l="50800" t="25400" r="76200" b="508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D9797F6" w14:textId="4FE407F4" w:rsidR="009A0BE6" w:rsidRPr="00016AE4" w:rsidRDefault="008C4ED8" w:rsidP="00454BA0">
      <w:pPr>
        <w:pStyle w:val="BodyText"/>
      </w:pPr>
      <w:r>
        <w:lastRenderedPageBreak/>
        <w:t xml:space="preserve">Según la cola en la que las tareas se encuentren el </w:t>
      </w:r>
      <w:r>
        <w:rPr>
          <w:i/>
        </w:rPr>
        <w:t>scheduler</w:t>
      </w:r>
      <w:r>
        <w:t xml:space="preserve"> les cederá o no el procesador</w:t>
      </w:r>
      <w:r w:rsidR="00016AE4">
        <w:t xml:space="preserve">. Básicamente el algoritmo le cederá el procesador a la próxima tarea que esté lista para ejecutar y tenga la mayor prioridad para ese entonces. Existe un caso en el que una tarea de mayor prioridad puede no "ganar" el procesador y este se da cuando la tarea que está corriendo actualmente está en </w:t>
      </w:r>
      <w:r w:rsidR="00016AE4">
        <w:rPr>
          <w:b/>
        </w:rPr>
        <w:t>modo atómico</w:t>
      </w:r>
      <w:r w:rsidR="00016AE4">
        <w:t>. Si esto sucede, la misma podrá monopolizar el procesador hasta el fin de su ejecución.</w:t>
      </w:r>
    </w:p>
    <w:p w14:paraId="5BAD8D69" w14:textId="77777777" w:rsidR="00454BA0" w:rsidRDefault="00454BA0" w:rsidP="00454BA0">
      <w:pPr>
        <w:pStyle w:val="Heading2"/>
      </w:pPr>
      <w:bookmarkStart w:id="34" w:name="_Toc199207569"/>
      <w:r>
        <w:t>Task_t</w:t>
      </w:r>
      <w:bookmarkEnd w:id="34"/>
    </w:p>
    <w:p w14:paraId="538D7B26" w14:textId="77777777" w:rsidR="00016AE4" w:rsidRDefault="00016AE4" w:rsidP="00454BA0">
      <w:pPr>
        <w:pStyle w:val="BodyText"/>
      </w:pPr>
    </w:p>
    <w:p w14:paraId="02FE007D" w14:textId="77777777" w:rsidR="00454BA0" w:rsidRDefault="00D7696F" w:rsidP="00454BA0">
      <w:pPr>
        <w:pStyle w:val="BodyText"/>
      </w:pPr>
      <w:r>
        <w:t>La estructura "Task_t" guarda toda la información de un proceso:</w:t>
      </w:r>
    </w:p>
    <w:p w14:paraId="656571A8"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b/>
          <w:bCs/>
          <w:color w:val="7F0055"/>
          <w:kern w:val="0"/>
          <w:sz w:val="20"/>
          <w:szCs w:val="26"/>
          <w:lang w:eastAsia="en-US" w:bidi="ar-SA"/>
        </w:rPr>
        <w:t>struct</w:t>
      </w:r>
      <w:r w:rsidRPr="00D7696F">
        <w:rPr>
          <w:rFonts w:ascii="Monaco" w:eastAsia="Times New Roman" w:hAnsi="Monaco" w:cs="Monaco"/>
          <w:color w:val="000000"/>
          <w:kern w:val="0"/>
          <w:sz w:val="20"/>
          <w:szCs w:val="26"/>
          <w:lang w:eastAsia="en-US" w:bidi="ar-SA"/>
        </w:rPr>
        <w:t xml:space="preserve"> task {</w:t>
      </w:r>
    </w:p>
    <w:p w14:paraId="7FC6275A"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char</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name</w:t>
      </w:r>
      <w:r w:rsidRPr="00D7696F">
        <w:rPr>
          <w:rFonts w:ascii="Monaco" w:eastAsia="Times New Roman" w:hAnsi="Monaco" w:cs="Monaco"/>
          <w:color w:val="000000"/>
          <w:kern w:val="0"/>
          <w:sz w:val="20"/>
          <w:szCs w:val="26"/>
          <w:lang w:eastAsia="en-US" w:bidi="ar-SA"/>
        </w:rPr>
        <w:t>[PROCNAME_MAX];</w:t>
      </w:r>
    </w:p>
    <w:p w14:paraId="6FE0990F"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TaskState_t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state</w:t>
      </w:r>
      <w:r w:rsidRPr="00D7696F">
        <w:rPr>
          <w:rFonts w:ascii="Monaco" w:eastAsia="Times New Roman" w:hAnsi="Monaco" w:cs="Monaco"/>
          <w:color w:val="000000"/>
          <w:kern w:val="0"/>
          <w:sz w:val="20"/>
          <w:szCs w:val="26"/>
          <w:lang w:eastAsia="en-US" w:bidi="ar-SA"/>
        </w:rPr>
        <w:t>;</w:t>
      </w:r>
    </w:p>
    <w:p w14:paraId="165CCDE9"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Prio_t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priority</w:t>
      </w:r>
      <w:r w:rsidRPr="00D7696F">
        <w:rPr>
          <w:rFonts w:ascii="Monaco" w:eastAsia="Times New Roman" w:hAnsi="Monaco" w:cs="Monaco"/>
          <w:color w:val="000000"/>
          <w:kern w:val="0"/>
          <w:sz w:val="20"/>
          <w:szCs w:val="26"/>
          <w:lang w:eastAsia="en-US" w:bidi="ar-SA"/>
        </w:rPr>
        <w:t>;</w:t>
      </w:r>
    </w:p>
    <w:p w14:paraId="0154280F"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uint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pid</w:t>
      </w:r>
      <w:r w:rsidRPr="00D7696F">
        <w:rPr>
          <w:rFonts w:ascii="Monaco" w:eastAsia="Times New Roman" w:hAnsi="Monaco" w:cs="Monaco"/>
          <w:color w:val="000000"/>
          <w:kern w:val="0"/>
          <w:sz w:val="20"/>
          <w:szCs w:val="26"/>
          <w:lang w:eastAsia="en-US" w:bidi="ar-SA"/>
        </w:rPr>
        <w:t>;</w:t>
      </w:r>
    </w:p>
    <w:p w14:paraId="149174B5"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unsigned</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atomic_level</w:t>
      </w:r>
      <w:r w:rsidRPr="00D7696F">
        <w:rPr>
          <w:rFonts w:ascii="Monaco" w:eastAsia="Times New Roman" w:hAnsi="Monaco" w:cs="Monaco"/>
          <w:color w:val="000000"/>
          <w:kern w:val="0"/>
          <w:sz w:val="20"/>
          <w:szCs w:val="26"/>
          <w:lang w:eastAsia="en-US" w:bidi="ar-SA"/>
        </w:rPr>
        <w:t>;</w:t>
      </w:r>
    </w:p>
    <w:p w14:paraId="2B371282"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char</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stack</w:t>
      </w:r>
      <w:r w:rsidRPr="00D7696F">
        <w:rPr>
          <w:rFonts w:ascii="Monaco" w:eastAsia="Times New Roman" w:hAnsi="Monaco" w:cs="Monaco"/>
          <w:color w:val="000000"/>
          <w:kern w:val="0"/>
          <w:sz w:val="20"/>
          <w:szCs w:val="26"/>
          <w:lang w:eastAsia="en-US" w:bidi="ar-SA"/>
        </w:rPr>
        <w:t>;</w:t>
      </w:r>
    </w:p>
    <w:p w14:paraId="7ACDC087"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void</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ss</w:t>
      </w:r>
      <w:r w:rsidRPr="00D7696F">
        <w:rPr>
          <w:rFonts w:ascii="Monaco" w:eastAsia="Times New Roman" w:hAnsi="Monaco" w:cs="Monaco"/>
          <w:color w:val="000000"/>
          <w:kern w:val="0"/>
          <w:sz w:val="20"/>
          <w:szCs w:val="26"/>
          <w:lang w:eastAsia="en-US" w:bidi="ar-SA"/>
        </w:rPr>
        <w:t>;</w:t>
      </w:r>
    </w:p>
    <w:p w14:paraId="4260058C"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void</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sp</w:t>
      </w:r>
      <w:r w:rsidRPr="00D7696F">
        <w:rPr>
          <w:rFonts w:ascii="Monaco" w:eastAsia="Times New Roman" w:hAnsi="Monaco" w:cs="Monaco"/>
          <w:color w:val="000000"/>
          <w:kern w:val="0"/>
          <w:sz w:val="20"/>
          <w:szCs w:val="26"/>
          <w:lang w:eastAsia="en-US" w:bidi="ar-SA"/>
        </w:rPr>
        <w:t>;</w:t>
      </w:r>
    </w:p>
    <w:p w14:paraId="78C1AFE3"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parent</w:t>
      </w:r>
      <w:r w:rsidRPr="00D7696F">
        <w:rPr>
          <w:rFonts w:ascii="Monaco" w:eastAsia="Times New Roman" w:hAnsi="Monaco" w:cs="Monaco"/>
          <w:color w:val="000000"/>
          <w:kern w:val="0"/>
          <w:sz w:val="20"/>
          <w:szCs w:val="26"/>
          <w:lang w:eastAsia="en-US" w:bidi="ar-SA"/>
        </w:rPr>
        <w:t>;</w:t>
      </w:r>
    </w:p>
    <w:p w14:paraId="3985841D"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TaskQueue_t</w:t>
      </w:r>
      <w:r w:rsidRPr="00D7696F">
        <w:rPr>
          <w:rFonts w:ascii="Monaco" w:eastAsia="Times New Roman" w:hAnsi="Monaco" w:cs="Monaco"/>
          <w:color w:val="000000"/>
          <w:kern w:val="0"/>
          <w:sz w:val="20"/>
          <w:szCs w:val="26"/>
          <w:lang w:eastAsia="en-US" w:bidi="ar-SA"/>
        </w:rPr>
        <w:tab/>
        <w: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queue</w:t>
      </w:r>
      <w:r w:rsidRPr="00D7696F">
        <w:rPr>
          <w:rFonts w:ascii="Monaco" w:eastAsia="Times New Roman" w:hAnsi="Monaco" w:cs="Monaco"/>
          <w:color w:val="000000"/>
          <w:kern w:val="0"/>
          <w:sz w:val="20"/>
          <w:szCs w:val="26"/>
          <w:lang w:eastAsia="en-US" w:bidi="ar-SA"/>
        </w:rPr>
        <w:t>;</w:t>
      </w:r>
    </w:p>
    <w:p w14:paraId="522A0EB2"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prev</w:t>
      </w:r>
      <w:r w:rsidRPr="00D7696F">
        <w:rPr>
          <w:rFonts w:ascii="Monaco" w:eastAsia="Times New Roman" w:hAnsi="Monaco" w:cs="Monaco"/>
          <w:color w:val="000000"/>
          <w:kern w:val="0"/>
          <w:sz w:val="20"/>
          <w:szCs w:val="26"/>
          <w:lang w:eastAsia="en-US" w:bidi="ar-SA"/>
        </w:rPr>
        <w:t>;</w:t>
      </w:r>
    </w:p>
    <w:p w14:paraId="3282AB6A"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next</w:t>
      </w:r>
      <w:r w:rsidRPr="00D7696F">
        <w:rPr>
          <w:rFonts w:ascii="Monaco" w:eastAsia="Times New Roman" w:hAnsi="Monaco" w:cs="Monaco"/>
          <w:color w:val="000000"/>
          <w:kern w:val="0"/>
          <w:sz w:val="20"/>
          <w:szCs w:val="26"/>
          <w:lang w:eastAsia="en-US" w:bidi="ar-SA"/>
        </w:rPr>
        <w:t>;</w:t>
      </w:r>
    </w:p>
    <w:p w14:paraId="59F6D8CC"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bool</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foreground</w:t>
      </w:r>
      <w:r w:rsidRPr="00D7696F">
        <w:rPr>
          <w:rFonts w:ascii="Monaco" w:eastAsia="Times New Roman" w:hAnsi="Monaco" w:cs="Monaco"/>
          <w:color w:val="000000"/>
          <w:kern w:val="0"/>
          <w:sz w:val="20"/>
          <w:szCs w:val="26"/>
          <w:lang w:eastAsia="en-US" w:bidi="ar-SA"/>
        </w:rPr>
        <w:t>;</w:t>
      </w:r>
    </w:p>
    <w:p w14:paraId="6DE7FB66"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bool</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success</w:t>
      </w:r>
      <w:r w:rsidRPr="00D7696F">
        <w:rPr>
          <w:rFonts w:ascii="Monaco" w:eastAsia="Times New Roman" w:hAnsi="Monaco" w:cs="Monaco"/>
          <w:color w:val="000000"/>
          <w:kern w:val="0"/>
          <w:sz w:val="20"/>
          <w:szCs w:val="26"/>
          <w:lang w:eastAsia="en-US" w:bidi="ar-SA"/>
        </w:rPr>
        <w:t>;</w:t>
      </w:r>
    </w:p>
    <w:p w14:paraId="77A46A78"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bool</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in_time_q</w:t>
      </w:r>
      <w:r w:rsidRPr="00D7696F">
        <w:rPr>
          <w:rFonts w:ascii="Monaco" w:eastAsia="Times New Roman" w:hAnsi="Monaco" w:cs="Monaco"/>
          <w:color w:val="000000"/>
          <w:kern w:val="0"/>
          <w:sz w:val="20"/>
          <w:szCs w:val="26"/>
          <w:lang w:eastAsia="en-US" w:bidi="ar-SA"/>
        </w:rPr>
        <w:t>;</w:t>
      </w:r>
    </w:p>
    <w:p w14:paraId="79956584"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time_prev</w:t>
      </w:r>
      <w:r w:rsidRPr="00D7696F">
        <w:rPr>
          <w:rFonts w:ascii="Monaco" w:eastAsia="Times New Roman" w:hAnsi="Monaco" w:cs="Monaco"/>
          <w:color w:val="000000"/>
          <w:kern w:val="0"/>
          <w:sz w:val="20"/>
          <w:szCs w:val="26"/>
          <w:lang w:eastAsia="en-US" w:bidi="ar-SA"/>
        </w:rPr>
        <w:t>;</w:t>
      </w:r>
    </w:p>
    <w:p w14:paraId="736476C1"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time_next</w:t>
      </w:r>
      <w:r w:rsidRPr="00D7696F">
        <w:rPr>
          <w:rFonts w:ascii="Monaco" w:eastAsia="Times New Roman" w:hAnsi="Monaco" w:cs="Monaco"/>
          <w:color w:val="000000"/>
          <w:kern w:val="0"/>
          <w:sz w:val="20"/>
          <w:szCs w:val="26"/>
          <w:lang w:eastAsia="en-US" w:bidi="ar-SA"/>
        </w:rPr>
        <w:t>;</w:t>
      </w:r>
    </w:p>
    <w:p w14:paraId="702CC96A"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Time_t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ticks</w:t>
      </w:r>
      <w:r w:rsidRPr="00D7696F">
        <w:rPr>
          <w:rFonts w:ascii="Monaco" w:eastAsia="Times New Roman" w:hAnsi="Monaco" w:cs="Monaco"/>
          <w:color w:val="000000"/>
          <w:kern w:val="0"/>
          <w:sz w:val="20"/>
          <w:szCs w:val="26"/>
          <w:lang w:eastAsia="en-US" w:bidi="ar-SA"/>
        </w:rPr>
        <w:t>;</w:t>
      </w:r>
    </w:p>
    <w:p w14:paraId="0137D8BB"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int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tty_number</w:t>
      </w:r>
      <w:r w:rsidRPr="00D7696F">
        <w:rPr>
          <w:rFonts w:ascii="Monaco" w:eastAsia="Times New Roman" w:hAnsi="Monaco" w:cs="Monaco"/>
          <w:color w:val="000000"/>
          <w:kern w:val="0"/>
          <w:sz w:val="20"/>
          <w:szCs w:val="26"/>
          <w:lang w:eastAsia="en-US" w:bidi="ar-SA"/>
        </w:rPr>
        <w:t>;</w:t>
      </w:r>
    </w:p>
    <w:p w14:paraId="56821CBA"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ttyScreen_t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screen</w:t>
      </w:r>
      <w:r w:rsidRPr="00D7696F">
        <w:rPr>
          <w:rFonts w:ascii="Monaco" w:eastAsia="Times New Roman" w:hAnsi="Monaco" w:cs="Monaco"/>
          <w:color w:val="000000"/>
          <w:kern w:val="0"/>
          <w:sz w:val="20"/>
          <w:szCs w:val="26"/>
          <w:lang w:eastAsia="en-US" w:bidi="ar-SA"/>
        </w:rPr>
        <w:t>;</w:t>
      </w:r>
    </w:p>
    <w:p w14:paraId="5894FE83"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keyboard_t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keyboard</w:t>
      </w:r>
      <w:r w:rsidRPr="00D7696F">
        <w:rPr>
          <w:rFonts w:ascii="Monaco" w:eastAsia="Times New Roman" w:hAnsi="Monaco" w:cs="Monaco"/>
          <w:color w:val="000000"/>
          <w:kern w:val="0"/>
          <w:sz w:val="20"/>
          <w:szCs w:val="26"/>
          <w:lang w:eastAsia="en-US" w:bidi="ar-SA"/>
        </w:rPr>
        <w:t>;</w:t>
      </w:r>
    </w:p>
    <w:p w14:paraId="66F4BEF4"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shellLine_t</w:t>
      </w:r>
      <w:r w:rsidRPr="00D7696F">
        <w:rPr>
          <w:rFonts w:ascii="Monaco" w:eastAsia="Times New Roman" w:hAnsi="Monaco" w:cs="Monaco"/>
          <w:color w:val="000000"/>
          <w:kern w:val="0"/>
          <w:sz w:val="20"/>
          <w:szCs w:val="26"/>
          <w:lang w:eastAsia="en-US" w:bidi="ar-SA"/>
        </w:rPr>
        <w:tab/>
        <w: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linebuffer</w:t>
      </w:r>
      <w:r w:rsidRPr="00D7696F">
        <w:rPr>
          <w:rFonts w:ascii="Monaco" w:eastAsia="Times New Roman" w:hAnsi="Monaco" w:cs="Monaco"/>
          <w:color w:val="000000"/>
          <w:kern w:val="0"/>
          <w:sz w:val="20"/>
          <w:szCs w:val="26"/>
          <w:lang w:eastAsia="en-US" w:bidi="ar-SA"/>
        </w:rPr>
        <w:t>;</w:t>
      </w:r>
    </w:p>
    <w:p w14:paraId="564E8EE6"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void</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msg</w:t>
      </w:r>
      <w:r w:rsidRPr="00D7696F">
        <w:rPr>
          <w:rFonts w:ascii="Monaco" w:eastAsia="Times New Roman" w:hAnsi="Monaco" w:cs="Monaco"/>
          <w:color w:val="000000"/>
          <w:kern w:val="0"/>
          <w:sz w:val="20"/>
          <w:szCs w:val="26"/>
          <w:lang w:eastAsia="en-US" w:bidi="ar-SA"/>
        </w:rPr>
        <w:t>;</w:t>
      </w:r>
    </w:p>
    <w:p w14:paraId="1ECCFBDA"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unsigned</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size</w:t>
      </w:r>
      <w:r w:rsidRPr="00D7696F">
        <w:rPr>
          <w:rFonts w:ascii="Monaco" w:eastAsia="Times New Roman" w:hAnsi="Monaco" w:cs="Monaco"/>
          <w:color w:val="000000"/>
          <w:kern w:val="0"/>
          <w:sz w:val="20"/>
          <w:szCs w:val="26"/>
          <w:lang w:eastAsia="en-US" w:bidi="ar-SA"/>
        </w:rPr>
        <w:t>;</w:t>
      </w:r>
    </w:p>
    <w:p w14:paraId="38E69C0F"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b/>
          <w:bCs/>
          <w:color w:val="7F0055"/>
          <w:kern w:val="0"/>
          <w:sz w:val="20"/>
          <w:szCs w:val="26"/>
          <w:lang w:eastAsia="en-US" w:bidi="ar-SA"/>
        </w:rPr>
        <w:t>void</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descriptor_table</w:t>
      </w:r>
      <w:r w:rsidRPr="00D7696F">
        <w:rPr>
          <w:rFonts w:ascii="Monaco" w:eastAsia="Times New Roman" w:hAnsi="Monaco" w:cs="Monaco"/>
          <w:color w:val="000000"/>
          <w:kern w:val="0"/>
          <w:sz w:val="20"/>
          <w:szCs w:val="26"/>
          <w:lang w:eastAsia="en-US" w:bidi="ar-SA"/>
        </w:rPr>
        <w:t>[STREAM_MAX];</w:t>
      </w:r>
    </w:p>
    <w:p w14:paraId="01FDB854"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registers_t</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registers</w:t>
      </w:r>
      <w:r w:rsidRPr="00D7696F">
        <w:rPr>
          <w:rFonts w:ascii="Monaco" w:eastAsia="Times New Roman" w:hAnsi="Monaco" w:cs="Monaco"/>
          <w:color w:val="000000"/>
          <w:kern w:val="0"/>
          <w:sz w:val="20"/>
          <w:szCs w:val="26"/>
          <w:lang w:eastAsia="en-US" w:bidi="ar-SA"/>
        </w:rPr>
        <w:t>;</w:t>
      </w:r>
    </w:p>
    <w:p w14:paraId="7D952FED" w14:textId="77777777" w:rsidR="00D7696F" w:rsidRPr="00D7696F" w:rsidRDefault="00D7696F" w:rsidP="00D7696F">
      <w:pPr>
        <w:suppressAutoHyphens w:val="0"/>
        <w:autoSpaceDE w:val="0"/>
        <w:autoSpaceDN w:val="0"/>
        <w:adjustRightInd w:val="0"/>
        <w:rPr>
          <w:rFonts w:ascii="Monaco" w:eastAsia="Times New Roman" w:hAnsi="Monaco" w:cs="Monaco"/>
          <w:kern w:val="0"/>
          <w:sz w:val="20"/>
          <w:szCs w:val="26"/>
          <w:lang w:eastAsia="en-US" w:bidi="ar-SA"/>
        </w:rPr>
      </w:pP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5032"/>
          <w:kern w:val="0"/>
          <w:sz w:val="20"/>
          <w:szCs w:val="26"/>
          <w:lang w:eastAsia="en-US" w:bidi="ar-SA"/>
        </w:rPr>
        <w:t>TaskQueue_t</w:t>
      </w:r>
      <w:r w:rsidRPr="00D7696F">
        <w:rPr>
          <w:rFonts w:ascii="Monaco" w:eastAsia="Times New Roman" w:hAnsi="Monaco" w:cs="Monaco"/>
          <w:color w:val="000000"/>
          <w:kern w:val="0"/>
          <w:sz w:val="20"/>
          <w:szCs w:val="26"/>
          <w:lang w:eastAsia="en-US" w:bidi="ar-SA"/>
        </w:rPr>
        <w:t xml:space="preserve"> </w:t>
      </w:r>
      <w:r w:rsidRPr="00D7696F">
        <w:rPr>
          <w:rFonts w:ascii="Monaco" w:eastAsia="Times New Roman" w:hAnsi="Monaco" w:cs="Monaco"/>
          <w:color w:val="000000"/>
          <w:kern w:val="0"/>
          <w:sz w:val="20"/>
          <w:szCs w:val="26"/>
          <w:lang w:eastAsia="en-US" w:bidi="ar-SA"/>
        </w:rPr>
        <w:tab/>
      </w:r>
      <w:r w:rsidRPr="00D7696F">
        <w:rPr>
          <w:rFonts w:ascii="Monaco" w:eastAsia="Times New Roman" w:hAnsi="Monaco" w:cs="Monaco"/>
          <w:color w:val="0000C0"/>
          <w:kern w:val="0"/>
          <w:sz w:val="20"/>
          <w:szCs w:val="26"/>
          <w:lang w:eastAsia="en-US" w:bidi="ar-SA"/>
        </w:rPr>
        <w:t>send_queue</w:t>
      </w:r>
      <w:r w:rsidRPr="00D7696F">
        <w:rPr>
          <w:rFonts w:ascii="Monaco" w:eastAsia="Times New Roman" w:hAnsi="Monaco" w:cs="Monaco"/>
          <w:color w:val="000000"/>
          <w:kern w:val="0"/>
          <w:sz w:val="20"/>
          <w:szCs w:val="26"/>
          <w:lang w:eastAsia="en-US" w:bidi="ar-SA"/>
        </w:rPr>
        <w:t>;</w:t>
      </w:r>
    </w:p>
    <w:p w14:paraId="5F5C86E4" w14:textId="77777777" w:rsidR="00D7696F" w:rsidRDefault="00D7696F" w:rsidP="00D7696F">
      <w:pPr>
        <w:pStyle w:val="BodyText"/>
      </w:pPr>
      <w:r w:rsidRPr="00D7696F">
        <w:rPr>
          <w:rFonts w:ascii="Monaco" w:eastAsia="Times New Roman" w:hAnsi="Monaco" w:cs="Monaco"/>
          <w:color w:val="000000"/>
          <w:kern w:val="0"/>
          <w:sz w:val="20"/>
          <w:szCs w:val="26"/>
          <w:lang w:eastAsia="en-US" w:bidi="ar-SA"/>
        </w:rPr>
        <w:t>};</w:t>
      </w:r>
    </w:p>
    <w:p w14:paraId="7BAFCA0B" w14:textId="77777777" w:rsidR="00D7696F" w:rsidRDefault="00D7696F" w:rsidP="00454BA0">
      <w:pPr>
        <w:pStyle w:val="BodyText"/>
      </w:pPr>
    </w:p>
    <w:p w14:paraId="21E6F372" w14:textId="77777777" w:rsidR="00D7696F" w:rsidRDefault="00D7696F" w:rsidP="00454BA0">
      <w:pPr>
        <w:pStyle w:val="BodyText"/>
      </w:pPr>
      <w:r>
        <w:t>Mas allá de la complejidad de la misma, las variables más interesantes para destacar son:</w:t>
      </w:r>
    </w:p>
    <w:p w14:paraId="3416222C" w14:textId="77777777" w:rsidR="00D7696F" w:rsidRDefault="00D7696F" w:rsidP="00D7696F">
      <w:pPr>
        <w:pStyle w:val="BodyText"/>
        <w:numPr>
          <w:ilvl w:val="0"/>
          <w:numId w:val="7"/>
        </w:numPr>
      </w:pPr>
      <w:r>
        <w:rPr>
          <w:b/>
        </w:rPr>
        <w:t>name:</w:t>
      </w:r>
      <w:r>
        <w:t xml:space="preserve"> Guarda el nombre de la tarea</w:t>
      </w:r>
      <w:r w:rsidR="001D7435">
        <w:t xml:space="preserve"> (por ejemplo para ser impreso por "TOP")</w:t>
      </w:r>
    </w:p>
    <w:p w14:paraId="5029CFF2" w14:textId="77777777" w:rsidR="001D7435" w:rsidRDefault="001D7435" w:rsidP="001D7435">
      <w:pPr>
        <w:numPr>
          <w:ilvl w:val="0"/>
          <w:numId w:val="7"/>
        </w:numPr>
      </w:pPr>
      <w:r>
        <w:rPr>
          <w:b/>
        </w:rPr>
        <w:t>state:</w:t>
      </w:r>
      <w:r>
        <w:t xml:space="preserve"> Es el estado actual de la tarea, </w:t>
      </w:r>
      <w:r w:rsidR="00772BB3">
        <w:t>el</w:t>
      </w:r>
      <w:r>
        <w:t xml:space="preserve"> mismo puede ser: </w:t>
      </w:r>
    </w:p>
    <w:p w14:paraId="6F1B4835" w14:textId="77777777" w:rsidR="001D7435" w:rsidRDefault="001D7435" w:rsidP="001D7435">
      <w:pPr>
        <w:numPr>
          <w:ilvl w:val="1"/>
          <w:numId w:val="7"/>
        </w:numPr>
        <w:rPr>
          <w:lang w:eastAsia="en-US" w:bidi="ar-SA"/>
        </w:rPr>
      </w:pPr>
      <w:r>
        <w:lastRenderedPageBreak/>
        <w:t>T</w:t>
      </w:r>
      <w:r>
        <w:rPr>
          <w:lang w:eastAsia="en-US" w:bidi="ar-SA"/>
        </w:rPr>
        <w:t>askSuspended</w:t>
      </w:r>
    </w:p>
    <w:p w14:paraId="04AE1C88" w14:textId="77777777" w:rsidR="001D7435" w:rsidRDefault="001D7435" w:rsidP="001D7435">
      <w:pPr>
        <w:numPr>
          <w:ilvl w:val="1"/>
          <w:numId w:val="7"/>
        </w:numPr>
        <w:rPr>
          <w:lang w:eastAsia="en-US" w:bidi="ar-SA"/>
        </w:rPr>
      </w:pPr>
      <w:r>
        <w:rPr>
          <w:lang w:eastAsia="en-US" w:bidi="ar-SA"/>
        </w:rPr>
        <w:t>TaskReady</w:t>
      </w:r>
    </w:p>
    <w:p w14:paraId="268949E0" w14:textId="77777777" w:rsidR="001D7435" w:rsidRDefault="001D7435" w:rsidP="001D7435">
      <w:pPr>
        <w:numPr>
          <w:ilvl w:val="1"/>
          <w:numId w:val="7"/>
        </w:numPr>
        <w:rPr>
          <w:lang w:eastAsia="en-US" w:bidi="ar-SA"/>
        </w:rPr>
      </w:pPr>
      <w:r>
        <w:rPr>
          <w:lang w:eastAsia="en-US" w:bidi="ar-SA"/>
        </w:rPr>
        <w:t>TaskCurrent</w:t>
      </w:r>
    </w:p>
    <w:p w14:paraId="7BE3E040" w14:textId="77777777" w:rsidR="001D7435" w:rsidRPr="001D7435" w:rsidRDefault="001D7435" w:rsidP="001D7435">
      <w:pPr>
        <w:numPr>
          <w:ilvl w:val="1"/>
          <w:numId w:val="7"/>
        </w:numPr>
        <w:rPr>
          <w:lang w:eastAsia="en-US" w:bidi="ar-SA"/>
        </w:rPr>
      </w:pPr>
      <w:r>
        <w:rPr>
          <w:lang w:eastAsia="en-US" w:bidi="ar-SA"/>
        </w:rPr>
        <w:t>TaskDelaying</w:t>
      </w:r>
    </w:p>
    <w:p w14:paraId="701EFB32" w14:textId="77777777" w:rsidR="001D7435" w:rsidRDefault="001D7435" w:rsidP="001D7435">
      <w:pPr>
        <w:numPr>
          <w:ilvl w:val="1"/>
          <w:numId w:val="7"/>
        </w:numPr>
        <w:rPr>
          <w:lang w:eastAsia="en-US" w:bidi="ar-SA"/>
        </w:rPr>
      </w:pPr>
      <w:r>
        <w:rPr>
          <w:lang w:eastAsia="en-US" w:bidi="ar-SA"/>
        </w:rPr>
        <w:t>TaskWaiting</w:t>
      </w:r>
    </w:p>
    <w:p w14:paraId="6F97A86B" w14:textId="77777777" w:rsidR="001D7435" w:rsidRDefault="001D7435" w:rsidP="001D7435">
      <w:pPr>
        <w:numPr>
          <w:ilvl w:val="1"/>
          <w:numId w:val="7"/>
        </w:numPr>
        <w:rPr>
          <w:lang w:eastAsia="en-US" w:bidi="ar-SA"/>
        </w:rPr>
      </w:pPr>
      <w:r>
        <w:rPr>
          <w:lang w:eastAsia="en-US" w:bidi="ar-SA"/>
        </w:rPr>
        <w:t>TaskTerminated</w:t>
      </w:r>
    </w:p>
    <w:p w14:paraId="2825096F" w14:textId="77777777" w:rsidR="001D7435" w:rsidRDefault="001D7435" w:rsidP="001D7435">
      <w:pPr>
        <w:numPr>
          <w:ilvl w:val="1"/>
          <w:numId w:val="7"/>
        </w:numPr>
      </w:pPr>
      <w:r>
        <w:rPr>
          <w:lang w:eastAsia="en-US" w:bidi="ar-SA"/>
        </w:rPr>
        <w:t>TaskNULL</w:t>
      </w:r>
    </w:p>
    <w:p w14:paraId="2FE7A4D7" w14:textId="77777777" w:rsidR="001D7435" w:rsidRDefault="001D7435" w:rsidP="001D7435">
      <w:pPr>
        <w:numPr>
          <w:ilvl w:val="1"/>
          <w:numId w:val="7"/>
        </w:numPr>
      </w:pPr>
      <w:r>
        <w:rPr>
          <w:lang w:eastAsia="en-US" w:bidi="ar-SA"/>
        </w:rPr>
        <w:t>TaskEmpty</w:t>
      </w:r>
    </w:p>
    <w:p w14:paraId="64ABAAD0" w14:textId="77777777" w:rsidR="001D7435" w:rsidRDefault="001D7435" w:rsidP="001D7435">
      <w:pPr>
        <w:numPr>
          <w:ilvl w:val="0"/>
          <w:numId w:val="7"/>
        </w:numPr>
      </w:pPr>
      <w:r>
        <w:rPr>
          <w:b/>
          <w:lang w:eastAsia="en-US" w:bidi="ar-SA"/>
        </w:rPr>
        <w:t xml:space="preserve">ss </w:t>
      </w:r>
      <w:r>
        <w:rPr>
          <w:lang w:eastAsia="en-US" w:bidi="ar-SA"/>
        </w:rPr>
        <w:t xml:space="preserve">y </w:t>
      </w:r>
      <w:r>
        <w:rPr>
          <w:b/>
          <w:lang w:eastAsia="en-US" w:bidi="ar-SA"/>
        </w:rPr>
        <w:t>sp:</w:t>
      </w:r>
      <w:r>
        <w:rPr>
          <w:lang w:eastAsia="en-US" w:bidi="ar-SA"/>
        </w:rPr>
        <w:t xml:space="preserve"> Direcciones de memoria del segmento de stack y el puntero al stack respectivamente</w:t>
      </w:r>
    </w:p>
    <w:p w14:paraId="28C4DE2E" w14:textId="77777777" w:rsidR="001D7435" w:rsidRDefault="001D7435" w:rsidP="001D7435">
      <w:pPr>
        <w:numPr>
          <w:ilvl w:val="0"/>
          <w:numId w:val="7"/>
        </w:numPr>
      </w:pPr>
      <w:r>
        <w:rPr>
          <w:b/>
          <w:lang w:eastAsia="en-US" w:bidi="ar-SA"/>
        </w:rPr>
        <w:t>screen</w:t>
      </w:r>
      <w:r>
        <w:rPr>
          <w:lang w:eastAsia="en-US" w:bidi="ar-SA"/>
        </w:rPr>
        <w:t xml:space="preserve">, </w:t>
      </w:r>
      <w:r>
        <w:rPr>
          <w:b/>
          <w:lang w:eastAsia="en-US" w:bidi="ar-SA"/>
        </w:rPr>
        <w:t>keyboard</w:t>
      </w:r>
      <w:r>
        <w:rPr>
          <w:lang w:eastAsia="en-US" w:bidi="ar-SA"/>
        </w:rPr>
        <w:t xml:space="preserve"> y </w:t>
      </w:r>
      <w:r>
        <w:rPr>
          <w:b/>
          <w:lang w:eastAsia="en-US" w:bidi="ar-SA"/>
        </w:rPr>
        <w:t>linebuffer</w:t>
      </w:r>
      <w:r>
        <w:rPr>
          <w:lang w:eastAsia="en-US" w:bidi="ar-SA"/>
        </w:rPr>
        <w:t>: Buffers para la pantalla, el teclado y la linea de input respectivamente. Este último se usa, por ejemplo, para el autocomplete. Nótese que al crear un poroceso estos buffers son heredados cual file-descriptors</w:t>
      </w:r>
    </w:p>
    <w:p w14:paraId="238C64C7" w14:textId="77777777" w:rsidR="001D7435" w:rsidRDefault="001D7435" w:rsidP="001D7435">
      <w:pPr>
        <w:numPr>
          <w:ilvl w:val="0"/>
          <w:numId w:val="7"/>
        </w:numPr>
      </w:pPr>
      <w:r>
        <w:rPr>
          <w:b/>
          <w:lang w:eastAsia="en-US" w:bidi="ar-SA"/>
        </w:rPr>
        <w:t>priority:</w:t>
      </w:r>
      <w:r>
        <w:rPr>
          <w:lang w:eastAsia="en-US" w:bidi="ar-SA"/>
        </w:rPr>
        <w:t xml:space="preserve"> Prioridad del proceso</w:t>
      </w:r>
    </w:p>
    <w:p w14:paraId="5C02E681" w14:textId="77777777" w:rsidR="001D7435" w:rsidRDefault="001D7435" w:rsidP="001D7435">
      <w:pPr>
        <w:numPr>
          <w:ilvl w:val="0"/>
          <w:numId w:val="7"/>
        </w:numPr>
      </w:pPr>
      <w:r>
        <w:rPr>
          <w:b/>
          <w:lang w:eastAsia="en-US" w:bidi="ar-SA"/>
        </w:rPr>
        <w:t>tty_number:</w:t>
      </w:r>
      <w:r>
        <w:rPr>
          <w:lang w:eastAsia="en-US" w:bidi="ar-SA"/>
        </w:rPr>
        <w:t xml:space="preserve"> Tty en la que el proceso está ejecutándose</w:t>
      </w:r>
    </w:p>
    <w:p w14:paraId="7651D640" w14:textId="77777777" w:rsidR="001D7435" w:rsidRDefault="001D7435" w:rsidP="001D7435">
      <w:pPr>
        <w:numPr>
          <w:ilvl w:val="0"/>
          <w:numId w:val="7"/>
        </w:numPr>
      </w:pPr>
      <w:r>
        <w:rPr>
          <w:b/>
          <w:lang w:eastAsia="en-US" w:bidi="ar-SA"/>
        </w:rPr>
        <w:t>foreground:</w:t>
      </w:r>
      <w:r>
        <w:rPr>
          <w:lang w:eastAsia="en-US" w:bidi="ar-SA"/>
        </w:rPr>
        <w:t xml:space="preserve"> Flag que indica si el proceso corre en foreground o background</w:t>
      </w:r>
    </w:p>
    <w:p w14:paraId="3C954AF6" w14:textId="77777777" w:rsidR="001D7435" w:rsidRDefault="001D7435" w:rsidP="001D7435"/>
    <w:p w14:paraId="4669A6FE" w14:textId="77777777" w:rsidR="00454BA0" w:rsidRDefault="00454BA0" w:rsidP="00454BA0">
      <w:pPr>
        <w:pStyle w:val="Heading2"/>
      </w:pPr>
      <w:bookmarkStart w:id="35" w:name="_Toc199207570"/>
      <w:r>
        <w:t>Stackframe</w:t>
      </w:r>
      <w:bookmarkEnd w:id="35"/>
    </w:p>
    <w:p w14:paraId="5E384021" w14:textId="77777777" w:rsidR="00772BB3" w:rsidRDefault="00772BB3" w:rsidP="00772BB3"/>
    <w:p w14:paraId="2F01145F" w14:textId="77777777" w:rsidR="00772BB3" w:rsidRDefault="00772BB3" w:rsidP="00772BB3">
      <w:r>
        <w:t>El stack de una tarea simplemente guarda, en este orden las siguientes cosas:</w:t>
      </w:r>
    </w:p>
    <w:p w14:paraId="577746F1" w14:textId="77777777" w:rsidR="00772BB3" w:rsidRDefault="00772BB3" w:rsidP="00772BB3">
      <w:pPr>
        <w:numPr>
          <w:ilvl w:val="0"/>
          <w:numId w:val="14"/>
        </w:numPr>
      </w:pPr>
      <w:r>
        <w:t>Registros de uso general</w:t>
      </w:r>
    </w:p>
    <w:p w14:paraId="15E981DE" w14:textId="77777777" w:rsidR="00772BB3" w:rsidRDefault="00772BB3" w:rsidP="00772BB3">
      <w:pPr>
        <w:numPr>
          <w:ilvl w:val="0"/>
          <w:numId w:val="14"/>
        </w:numPr>
      </w:pPr>
      <w:r>
        <w:t>CS</w:t>
      </w:r>
    </w:p>
    <w:p w14:paraId="3A27CDDB" w14:textId="77777777" w:rsidR="00772BB3" w:rsidRDefault="00772BB3" w:rsidP="00772BB3">
      <w:pPr>
        <w:numPr>
          <w:ilvl w:val="0"/>
          <w:numId w:val="14"/>
        </w:numPr>
      </w:pPr>
      <w:r>
        <w:t>IP</w:t>
      </w:r>
    </w:p>
    <w:p w14:paraId="24112AD8" w14:textId="77777777" w:rsidR="00772BB3" w:rsidRDefault="00772BB3" w:rsidP="00772BB3">
      <w:pPr>
        <w:numPr>
          <w:ilvl w:val="0"/>
          <w:numId w:val="14"/>
        </w:numPr>
      </w:pPr>
      <w:r>
        <w:t>EFLAGS</w:t>
      </w:r>
    </w:p>
    <w:p w14:paraId="41A5639B" w14:textId="77777777" w:rsidR="00772BB3" w:rsidRDefault="00772BB3" w:rsidP="00772BB3">
      <w:pPr>
        <w:numPr>
          <w:ilvl w:val="0"/>
          <w:numId w:val="14"/>
        </w:numPr>
      </w:pPr>
      <w:r>
        <w:t>Función de retorno</w:t>
      </w:r>
    </w:p>
    <w:p w14:paraId="00EB0190" w14:textId="77777777" w:rsidR="00772BB3" w:rsidRDefault="00772BB3" w:rsidP="00772BB3"/>
    <w:p w14:paraId="52A79308" w14:textId="77777777" w:rsidR="00772BB3" w:rsidRPr="00772BB3" w:rsidRDefault="00772BB3" w:rsidP="00772BB3">
      <w:r>
        <w:t>Es interesante destacar que la "función de retorno" es utilizada como una función de limpieza. Al ser creada, cada tarea alojará en su stackframe una función cleaner que hará que cuando la tarea finalice, ésta pueda liberar su stack y borrarse del vector del procesos.</w:t>
      </w:r>
    </w:p>
    <w:p w14:paraId="01C069B6" w14:textId="77777777" w:rsidR="00454BA0" w:rsidRDefault="00D7696F" w:rsidP="00454BA0">
      <w:pPr>
        <w:pStyle w:val="Heading2"/>
      </w:pPr>
      <w:bookmarkStart w:id="36" w:name="_Toc199207571"/>
      <w:r>
        <w:t>Nacimiento de un proceso</w:t>
      </w:r>
      <w:bookmarkEnd w:id="36"/>
    </w:p>
    <w:p w14:paraId="4DA414DA" w14:textId="77777777" w:rsidR="00885B62" w:rsidRDefault="00885B62" w:rsidP="00454BA0">
      <w:pPr>
        <w:pStyle w:val="BodyText"/>
      </w:pPr>
    </w:p>
    <w:p w14:paraId="2AC0CFB5" w14:textId="77777777" w:rsidR="00EF69A1" w:rsidRDefault="00885B62" w:rsidP="00454BA0">
      <w:pPr>
        <w:pStyle w:val="BodyText"/>
      </w:pPr>
      <w:r>
        <w:t xml:space="preserve">Los procesos nacen al llamar a la función </w:t>
      </w:r>
      <w:r>
        <w:rPr>
          <w:b/>
        </w:rPr>
        <w:t>CreateProcess</w:t>
      </w:r>
      <w:r>
        <w:t>. El prototipo de la misma es el siguiente:</w:t>
      </w:r>
    </w:p>
    <w:p w14:paraId="41ED1B6F" w14:textId="77777777" w:rsidR="00885B62" w:rsidRDefault="00885B62" w:rsidP="00885B62">
      <w:pPr>
        <w:suppressAutoHyphens w:val="0"/>
        <w:autoSpaceDE w:val="0"/>
        <w:autoSpaceDN w:val="0"/>
        <w:adjustRightInd w:val="0"/>
        <w:rPr>
          <w:rFonts w:ascii="Monaco" w:eastAsia="Times New Roman" w:hAnsi="Monaco" w:cs="Monaco"/>
          <w:color w:val="000000"/>
          <w:kern w:val="0"/>
          <w:sz w:val="20"/>
          <w:szCs w:val="26"/>
          <w:lang w:eastAsia="en-US" w:bidi="ar-SA"/>
        </w:rPr>
      </w:pPr>
      <w:r w:rsidRPr="00885B62">
        <w:rPr>
          <w:rFonts w:ascii="Monaco" w:eastAsia="Times New Roman" w:hAnsi="Monaco" w:cs="Monaco"/>
          <w:color w:val="005032"/>
          <w:kern w:val="0"/>
          <w:sz w:val="20"/>
          <w:szCs w:val="26"/>
          <w:lang w:eastAsia="en-US" w:bidi="ar-SA"/>
        </w:rPr>
        <w:t>Task_t</w:t>
      </w:r>
      <w:r w:rsidRPr="00885B62">
        <w:rPr>
          <w:rFonts w:ascii="Monaco" w:eastAsia="Times New Roman" w:hAnsi="Monaco" w:cs="Monaco"/>
          <w:color w:val="000000"/>
          <w:kern w:val="0"/>
          <w:sz w:val="20"/>
          <w:szCs w:val="26"/>
          <w:lang w:eastAsia="en-US" w:bidi="ar-SA"/>
        </w:rPr>
        <w:t xml:space="preserve"> * </w:t>
      </w:r>
      <w:r w:rsidRPr="00885B62">
        <w:rPr>
          <w:rFonts w:ascii="Monaco" w:eastAsia="Times New Roman" w:hAnsi="Monaco" w:cs="Monaco"/>
          <w:b/>
          <w:bCs/>
          <w:color w:val="000000"/>
          <w:kern w:val="0"/>
          <w:sz w:val="20"/>
          <w:szCs w:val="26"/>
          <w:lang w:eastAsia="en-US" w:bidi="ar-SA"/>
        </w:rPr>
        <w:t>CreateProcess</w:t>
      </w:r>
      <w:r w:rsidRPr="00885B62">
        <w:rPr>
          <w:rFonts w:ascii="Monaco" w:eastAsia="Times New Roman" w:hAnsi="Monaco" w:cs="Monaco"/>
          <w:color w:val="000000"/>
          <w:kern w:val="0"/>
          <w:sz w:val="20"/>
          <w:szCs w:val="26"/>
          <w:lang w:eastAsia="en-US" w:bidi="ar-SA"/>
        </w:rPr>
        <w:t>(</w:t>
      </w:r>
      <w:r w:rsidRPr="00885B62">
        <w:rPr>
          <w:rFonts w:ascii="Monaco" w:eastAsia="Times New Roman" w:hAnsi="Monaco" w:cs="Monaco"/>
          <w:b/>
          <w:bCs/>
          <w:color w:val="7F0055"/>
          <w:kern w:val="0"/>
          <w:sz w:val="20"/>
          <w:szCs w:val="26"/>
          <w:lang w:eastAsia="en-US" w:bidi="ar-SA"/>
        </w:rPr>
        <w:t>char</w:t>
      </w:r>
      <w:r w:rsidRPr="00885B62">
        <w:rPr>
          <w:rFonts w:ascii="Monaco" w:eastAsia="Times New Roman" w:hAnsi="Monaco" w:cs="Monaco"/>
          <w:color w:val="000000"/>
          <w:kern w:val="0"/>
          <w:sz w:val="20"/>
          <w:szCs w:val="26"/>
          <w:lang w:eastAsia="en-US" w:bidi="ar-SA"/>
        </w:rPr>
        <w:t xml:space="preserve">* name, </w:t>
      </w:r>
      <w:r w:rsidRPr="00885B62">
        <w:rPr>
          <w:rFonts w:ascii="Monaco" w:eastAsia="Times New Roman" w:hAnsi="Monaco" w:cs="Monaco"/>
          <w:color w:val="005032"/>
          <w:kern w:val="0"/>
          <w:sz w:val="20"/>
          <w:szCs w:val="26"/>
          <w:lang w:eastAsia="en-US" w:bidi="ar-SA"/>
        </w:rPr>
        <w:t>PROCESS</w:t>
      </w:r>
      <w:r w:rsidRPr="00885B62">
        <w:rPr>
          <w:rFonts w:ascii="Monaco" w:eastAsia="Times New Roman" w:hAnsi="Monaco" w:cs="Monaco"/>
          <w:color w:val="000000"/>
          <w:kern w:val="0"/>
          <w:sz w:val="20"/>
          <w:szCs w:val="26"/>
          <w:lang w:eastAsia="en-US" w:bidi="ar-SA"/>
        </w:rPr>
        <w:t xml:space="preserve"> process, </w:t>
      </w:r>
      <w:r w:rsidRPr="00885B62">
        <w:rPr>
          <w:rFonts w:ascii="Monaco" w:eastAsia="Times New Roman" w:hAnsi="Monaco" w:cs="Monaco"/>
          <w:color w:val="005032"/>
          <w:kern w:val="0"/>
          <w:sz w:val="20"/>
          <w:szCs w:val="26"/>
          <w:lang w:eastAsia="en-US" w:bidi="ar-SA"/>
        </w:rPr>
        <w:t>Task_t</w:t>
      </w:r>
      <w:r w:rsidRPr="00885B62">
        <w:rPr>
          <w:rFonts w:ascii="Monaco" w:eastAsia="Times New Roman" w:hAnsi="Monaco" w:cs="Monaco"/>
          <w:color w:val="000000"/>
          <w:kern w:val="0"/>
          <w:sz w:val="20"/>
          <w:szCs w:val="26"/>
          <w:lang w:eastAsia="en-US" w:bidi="ar-SA"/>
        </w:rPr>
        <w:t xml:space="preserve"> * parent, </w:t>
      </w:r>
      <w:r w:rsidRPr="00885B62">
        <w:rPr>
          <w:rFonts w:ascii="Monaco" w:eastAsia="Times New Roman" w:hAnsi="Monaco" w:cs="Monaco"/>
          <w:b/>
          <w:bCs/>
          <w:color w:val="7F0055"/>
          <w:kern w:val="0"/>
          <w:sz w:val="20"/>
          <w:szCs w:val="26"/>
          <w:lang w:eastAsia="en-US" w:bidi="ar-SA"/>
        </w:rPr>
        <w:t>int</w:t>
      </w:r>
      <w:r w:rsidRPr="00885B62">
        <w:rPr>
          <w:rFonts w:ascii="Monaco" w:eastAsia="Times New Roman" w:hAnsi="Monaco" w:cs="Monaco"/>
          <w:color w:val="000000"/>
          <w:kern w:val="0"/>
          <w:sz w:val="20"/>
          <w:szCs w:val="26"/>
          <w:lang w:eastAsia="en-US" w:bidi="ar-SA"/>
        </w:rPr>
        <w:t xml:space="preserve"> tty, </w:t>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sidRPr="00885B62">
        <w:rPr>
          <w:rFonts w:ascii="Monaco" w:eastAsia="Times New Roman" w:hAnsi="Monaco" w:cs="Monaco"/>
          <w:b/>
          <w:bCs/>
          <w:color w:val="7F0055"/>
          <w:kern w:val="0"/>
          <w:sz w:val="20"/>
          <w:szCs w:val="26"/>
          <w:lang w:eastAsia="en-US" w:bidi="ar-SA"/>
        </w:rPr>
        <w:t>int</w:t>
      </w:r>
      <w:r w:rsidRPr="00885B62">
        <w:rPr>
          <w:rFonts w:ascii="Monaco" w:eastAsia="Times New Roman" w:hAnsi="Monaco" w:cs="Monaco"/>
          <w:color w:val="000000"/>
          <w:kern w:val="0"/>
          <w:sz w:val="20"/>
          <w:szCs w:val="26"/>
          <w:lang w:eastAsia="en-US" w:bidi="ar-SA"/>
        </w:rPr>
        <w:t xml:space="preserve"> argc, </w:t>
      </w:r>
      <w:r w:rsidRPr="00885B62">
        <w:rPr>
          <w:rFonts w:ascii="Monaco" w:eastAsia="Times New Roman" w:hAnsi="Monaco" w:cs="Monaco"/>
          <w:b/>
          <w:bCs/>
          <w:color w:val="7F0055"/>
          <w:kern w:val="0"/>
          <w:sz w:val="20"/>
          <w:szCs w:val="26"/>
          <w:lang w:eastAsia="en-US" w:bidi="ar-SA"/>
        </w:rPr>
        <w:t>char</w:t>
      </w:r>
      <w:r w:rsidRPr="00885B62">
        <w:rPr>
          <w:rFonts w:ascii="Monaco" w:eastAsia="Times New Roman" w:hAnsi="Monaco" w:cs="Monaco"/>
          <w:color w:val="000000"/>
          <w:kern w:val="0"/>
          <w:sz w:val="20"/>
          <w:szCs w:val="26"/>
          <w:lang w:eastAsia="en-US" w:bidi="ar-SA"/>
        </w:rPr>
        <w:t xml:space="preserve">** argv, </w:t>
      </w:r>
      <w:r w:rsidRPr="00885B62">
        <w:rPr>
          <w:rFonts w:ascii="Monaco" w:eastAsia="Times New Roman" w:hAnsi="Monaco" w:cs="Monaco"/>
          <w:b/>
          <w:bCs/>
          <w:color w:val="7F0055"/>
          <w:kern w:val="0"/>
          <w:sz w:val="20"/>
          <w:szCs w:val="26"/>
          <w:lang w:eastAsia="en-US" w:bidi="ar-SA"/>
        </w:rPr>
        <w:t>void</w:t>
      </w:r>
      <w:r w:rsidRPr="00885B62">
        <w:rPr>
          <w:rFonts w:ascii="Monaco" w:eastAsia="Times New Roman" w:hAnsi="Monaco" w:cs="Monaco"/>
          <w:color w:val="000000"/>
          <w:kern w:val="0"/>
          <w:sz w:val="20"/>
          <w:szCs w:val="26"/>
          <w:lang w:eastAsia="en-US" w:bidi="ar-SA"/>
        </w:rPr>
        <w:t xml:space="preserve"> * stack_start, </w:t>
      </w:r>
    </w:p>
    <w:p w14:paraId="40425282" w14:textId="77777777" w:rsidR="00885B62" w:rsidRPr="00885B62" w:rsidRDefault="00885B62" w:rsidP="00885B62">
      <w:pPr>
        <w:suppressAutoHyphens w:val="0"/>
        <w:autoSpaceDE w:val="0"/>
        <w:autoSpaceDN w:val="0"/>
        <w:adjustRightInd w:val="0"/>
        <w:rPr>
          <w:rFonts w:ascii="Monaco" w:eastAsia="Times New Roman" w:hAnsi="Monaco" w:cs="Monaco"/>
          <w:kern w:val="0"/>
          <w:sz w:val="20"/>
          <w:szCs w:val="26"/>
          <w:lang w:eastAsia="en-US" w:bidi="ar-SA"/>
        </w:rPr>
      </w:pP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Pr>
          <w:rFonts w:ascii="Monaco" w:eastAsia="Times New Roman" w:hAnsi="Monaco" w:cs="Monaco"/>
          <w:color w:val="000000"/>
          <w:kern w:val="0"/>
          <w:sz w:val="20"/>
          <w:szCs w:val="26"/>
          <w:lang w:eastAsia="en-US" w:bidi="ar-SA"/>
        </w:rPr>
        <w:tab/>
      </w:r>
      <w:r w:rsidRPr="00885B62">
        <w:rPr>
          <w:rFonts w:ascii="Monaco" w:eastAsia="Times New Roman" w:hAnsi="Monaco" w:cs="Monaco"/>
          <w:b/>
          <w:bCs/>
          <w:color w:val="7F0055"/>
          <w:kern w:val="0"/>
          <w:sz w:val="20"/>
          <w:szCs w:val="26"/>
          <w:lang w:eastAsia="en-US" w:bidi="ar-SA"/>
        </w:rPr>
        <w:t>int</w:t>
      </w:r>
      <w:r w:rsidRPr="00885B62">
        <w:rPr>
          <w:rFonts w:ascii="Monaco" w:eastAsia="Times New Roman" w:hAnsi="Monaco" w:cs="Monaco"/>
          <w:color w:val="000000"/>
          <w:kern w:val="0"/>
          <w:sz w:val="20"/>
          <w:szCs w:val="26"/>
          <w:lang w:eastAsia="en-US" w:bidi="ar-SA"/>
        </w:rPr>
        <w:t xml:space="preserve"> priority, </w:t>
      </w:r>
      <w:r w:rsidRPr="00885B62">
        <w:rPr>
          <w:rFonts w:ascii="Monaco" w:eastAsia="Times New Roman" w:hAnsi="Monaco" w:cs="Monaco"/>
          <w:b/>
          <w:bCs/>
          <w:color w:val="7F0055"/>
          <w:kern w:val="0"/>
          <w:sz w:val="20"/>
          <w:szCs w:val="26"/>
          <w:lang w:eastAsia="en-US" w:bidi="ar-SA"/>
        </w:rPr>
        <w:t>int</w:t>
      </w:r>
      <w:r w:rsidRPr="00885B62">
        <w:rPr>
          <w:rFonts w:ascii="Monaco" w:eastAsia="Times New Roman" w:hAnsi="Monaco" w:cs="Monaco"/>
          <w:color w:val="000000"/>
          <w:kern w:val="0"/>
          <w:sz w:val="20"/>
          <w:szCs w:val="26"/>
          <w:lang w:eastAsia="en-US" w:bidi="ar-SA"/>
        </w:rPr>
        <w:t xml:space="preserve"> isFront);</w:t>
      </w:r>
    </w:p>
    <w:p w14:paraId="4B640F41" w14:textId="77777777" w:rsidR="00885B62" w:rsidRDefault="00885B62" w:rsidP="00454BA0">
      <w:pPr>
        <w:pStyle w:val="BodyText"/>
      </w:pPr>
    </w:p>
    <w:p w14:paraId="58AA1C22" w14:textId="77777777" w:rsidR="00885B62" w:rsidRDefault="00885B62" w:rsidP="00454BA0">
      <w:pPr>
        <w:pStyle w:val="BodyText"/>
      </w:pPr>
      <w:r>
        <w:t>Básicamente recibe un nombre, un proceso (lo que hará), un padre, una tty en la que ejecutará, la dirección en la que comienza su stack, una prioridad y una variable booleana que declara si corre en foreground o en background.</w:t>
      </w:r>
    </w:p>
    <w:p w14:paraId="1106374B" w14:textId="77777777" w:rsidR="00885B62" w:rsidRDefault="00885B62" w:rsidP="00454BA0">
      <w:pPr>
        <w:pStyle w:val="BodyText"/>
      </w:pPr>
      <w:r>
        <w:t>Cosas a destacar:</w:t>
      </w:r>
    </w:p>
    <w:p w14:paraId="36840426" w14:textId="77777777" w:rsidR="00885B62" w:rsidRDefault="00885B62" w:rsidP="00454BA0">
      <w:pPr>
        <w:pStyle w:val="BodyText"/>
      </w:pPr>
      <w:r>
        <w:lastRenderedPageBreak/>
        <w:t>Si el padre es NULL, entonces se reserva memoria para los buffers de teclado y pantalla de la tarea; caso contrario, estos buffers son heredados.</w:t>
      </w:r>
    </w:p>
    <w:p w14:paraId="019FFFB9" w14:textId="77777777" w:rsidR="00885B62" w:rsidRPr="00885B62" w:rsidRDefault="00885B62" w:rsidP="00454BA0">
      <w:pPr>
        <w:pStyle w:val="BodyText"/>
      </w:pPr>
      <w:r>
        <w:t xml:space="preserve">Una vez finalizada su creación, la tarea es agregada a la cola </w:t>
      </w:r>
      <w:r>
        <w:rPr>
          <w:i/>
        </w:rPr>
        <w:t>TaskReady</w:t>
      </w:r>
      <w:r>
        <w:t xml:space="preserve"> en la que se encuentran las tareas listas para ejecutar. </w:t>
      </w:r>
    </w:p>
    <w:p w14:paraId="72220E7B" w14:textId="77777777" w:rsidR="00D7696F" w:rsidRDefault="00D7696F" w:rsidP="00D7696F">
      <w:pPr>
        <w:pStyle w:val="Heading2"/>
      </w:pPr>
      <w:bookmarkStart w:id="37" w:name="_Toc199207572"/>
      <w:r>
        <w:t>Muerte de un proceso</w:t>
      </w:r>
      <w:bookmarkEnd w:id="37"/>
    </w:p>
    <w:p w14:paraId="58EA87D3" w14:textId="09EC9143" w:rsidR="008C4ED8" w:rsidRPr="008C4ED8" w:rsidRDefault="008C4ED8" w:rsidP="008C4ED8">
      <w:pPr>
        <w:pStyle w:val="BodyText"/>
      </w:pPr>
      <w:r>
        <w:t xml:space="preserve">Matar una tarea es bien sencillo: ésta debe ser sacada de la cola de tareas listas para ejecutar y movida a la cola de tareas finalizadas </w:t>
      </w:r>
      <w:r w:rsidRPr="008C4ED8">
        <w:t>(</w:t>
      </w:r>
      <w:r>
        <w:rPr>
          <w:b/>
        </w:rPr>
        <w:t>Terminated_tasks</w:t>
      </w:r>
      <w:r w:rsidRPr="008C4ED8">
        <w:t>)</w:t>
      </w:r>
      <w:r>
        <w:t xml:space="preserve">.  Una vez allí, cuando el procesos nulo gana el control del procesador, este iterará por cada una de las tareas terminadas y liberará su stack, como así también las borrará de la lista de procesos, para así darle lugar a la creación nuevas tareas en </w:t>
      </w:r>
      <w:r w:rsidR="00016AE4">
        <w:t>su lugar.</w:t>
      </w:r>
    </w:p>
    <w:p w14:paraId="1F928052" w14:textId="77777777" w:rsidR="00772BB3" w:rsidRDefault="00772BB3" w:rsidP="00772BB3">
      <w:pPr>
        <w:pStyle w:val="Heading2"/>
      </w:pPr>
      <w:bookmarkStart w:id="38" w:name="_Toc199207573"/>
      <w:r>
        <w:t>Cambio de contexto</w:t>
      </w:r>
      <w:bookmarkEnd w:id="38"/>
    </w:p>
    <w:p w14:paraId="52517D90" w14:textId="77777777" w:rsidR="00DA3037" w:rsidRDefault="00772BB3" w:rsidP="00DA3037">
      <w:pPr>
        <w:numPr>
          <w:ilvl w:val="0"/>
          <w:numId w:val="1"/>
        </w:numPr>
        <w:tabs>
          <w:tab w:val="clear" w:pos="432"/>
          <w:tab w:val="num" w:pos="0"/>
        </w:tabs>
        <w:ind w:left="0" w:firstLine="0"/>
      </w:pPr>
      <w:r>
        <w:t xml:space="preserve">El cambio de contexto </w:t>
      </w:r>
      <w:r w:rsidR="00DA3037">
        <w:t xml:space="preserve">sucede ante cada interrupción del timer tick (INT 20). Al producirse ésta, su manejador llama a la función </w:t>
      </w:r>
      <w:r w:rsidR="00DA3037">
        <w:rPr>
          <w:i/>
        </w:rPr>
        <w:t>select_next()</w:t>
      </w:r>
      <w:r w:rsidR="00DA3037">
        <w:t xml:space="preserve"> la cual selecciona a la próxima tarea a la que se le entregará el procesador. Para hacer esto, se hace apuntar el </w:t>
      </w:r>
      <w:r w:rsidR="00DA3037">
        <w:rPr>
          <w:i/>
        </w:rPr>
        <w:t>esp</w:t>
      </w:r>
      <w:r w:rsidR="00DA3037">
        <w:t xml:space="preserve"> al stack de la tarea que se desee cargar y se levantan del mismo todos los registros de uso general. Finalmente se hace un </w:t>
      </w:r>
      <w:r w:rsidR="00DA3037">
        <w:rPr>
          <w:i/>
        </w:rPr>
        <w:t>iret</w:t>
      </w:r>
      <w:r w:rsidR="00DA3037">
        <w:t xml:space="preserve"> que hará apuntar el </w:t>
      </w:r>
      <w:r w:rsidR="00DA3037" w:rsidRPr="00DA3037">
        <w:rPr>
          <w:i/>
        </w:rPr>
        <w:t>ip</w:t>
      </w:r>
      <w:r w:rsidR="00DA3037">
        <w:t xml:space="preserve"> y el </w:t>
      </w:r>
      <w:r w:rsidR="00DA3037">
        <w:rPr>
          <w:i/>
        </w:rPr>
        <w:t>cs</w:t>
      </w:r>
      <w:r w:rsidR="00DA3037">
        <w:t xml:space="preserve"> a los lugares correspondientes como así también restaurará los flags.</w:t>
      </w:r>
    </w:p>
    <w:p w14:paraId="1B4AEADC" w14:textId="77777777" w:rsidR="00D7696F" w:rsidRDefault="00DA3037" w:rsidP="00DA3037">
      <w:pPr>
        <w:numPr>
          <w:ilvl w:val="0"/>
          <w:numId w:val="1"/>
        </w:numPr>
        <w:tabs>
          <w:tab w:val="clear" w:pos="432"/>
          <w:tab w:val="num" w:pos="0"/>
        </w:tabs>
        <w:ind w:left="0" w:firstLine="0"/>
      </w:pPr>
      <w:r>
        <w:t xml:space="preserve">En el caso de que la tarea haya terminado, como se mencionó anteriormente, se levantará del stack la función cleaner que hará todo lo necesario para liberar el stack, eliminar la tarea de la lista de procesos y demás. </w:t>
      </w:r>
    </w:p>
    <w:p w14:paraId="2420C2D4" w14:textId="77777777" w:rsidR="00DA3037" w:rsidRDefault="00DA3037" w:rsidP="00DA3037">
      <w:pPr>
        <w:numPr>
          <w:ilvl w:val="0"/>
          <w:numId w:val="1"/>
        </w:numPr>
        <w:tabs>
          <w:tab w:val="clear" w:pos="432"/>
          <w:tab w:val="num" w:pos="0"/>
        </w:tabs>
        <w:ind w:left="0" w:firstLine="0"/>
      </w:pPr>
    </w:p>
    <w:p w14:paraId="17DF0EBE" w14:textId="77777777" w:rsidR="00DA3037" w:rsidRDefault="00DA3037" w:rsidP="00DA3037">
      <w:pPr>
        <w:numPr>
          <w:ilvl w:val="0"/>
          <w:numId w:val="1"/>
        </w:numPr>
        <w:tabs>
          <w:tab w:val="clear" w:pos="432"/>
          <w:tab w:val="num" w:pos="0"/>
        </w:tabs>
        <w:ind w:left="0" w:firstLine="0"/>
      </w:pPr>
      <w:r>
        <w:t xml:space="preserve">Es interesante destacar que en el caso del scheduling con distintas colas y prioridades, la función </w:t>
      </w:r>
      <w:r>
        <w:rPr>
          <w:i/>
        </w:rPr>
        <w:t>select_next()</w:t>
      </w:r>
      <w:r>
        <w:t xml:space="preserve"> hace todas las validaciones pertinentes para elegir de manera correcta a la próxima tarea a ejecutar. Por ejemplo se fija si la tarea actual está corriendo de forma atómica, se fija si existen tareas de mayor prioridad que ella para cederles el procesador, chequea si </w:t>
      </w:r>
      <w:r w:rsidR="00885B62">
        <w:t>es la única tarea, etc.</w:t>
      </w:r>
    </w:p>
    <w:p w14:paraId="63454CB0" w14:textId="77777777" w:rsidR="00885B62" w:rsidRDefault="00885B62" w:rsidP="00DA3037">
      <w:pPr>
        <w:numPr>
          <w:ilvl w:val="0"/>
          <w:numId w:val="1"/>
        </w:numPr>
        <w:tabs>
          <w:tab w:val="clear" w:pos="432"/>
          <w:tab w:val="num" w:pos="0"/>
        </w:tabs>
        <w:ind w:left="0" w:firstLine="0"/>
      </w:pPr>
    </w:p>
    <w:p w14:paraId="749BE895" w14:textId="77777777" w:rsidR="00885B62" w:rsidRDefault="00885B62" w:rsidP="00DA3037">
      <w:pPr>
        <w:numPr>
          <w:ilvl w:val="0"/>
          <w:numId w:val="1"/>
        </w:numPr>
        <w:tabs>
          <w:tab w:val="clear" w:pos="432"/>
          <w:tab w:val="num" w:pos="0"/>
        </w:tabs>
        <w:ind w:left="0" w:firstLine="0"/>
      </w:pPr>
      <w:r>
        <w:t xml:space="preserve">Si es que no existe ninguna tarea que esté lista para ejecutar al momento de la interrupción del timer tick, </w:t>
      </w:r>
      <w:r>
        <w:rPr>
          <w:i/>
        </w:rPr>
        <w:t>select_next()</w:t>
      </w:r>
      <w:r>
        <w:t xml:space="preserve"> le cederá el procesador a la </w:t>
      </w:r>
      <w:r>
        <w:rPr>
          <w:b/>
        </w:rPr>
        <w:t>NullTask</w:t>
      </w:r>
      <w:r>
        <w:t xml:space="preserve">. Esta tarea se ejecutará con la prioridad mínima y estará consumiendo ciclos de procesador mientras no haya otra cosa que hacer. Como se explicó anteriormente la tarea nula no sólo consume ciclos y es una tarea "boba" sino que tiene una importante función como </w:t>
      </w:r>
      <w:r>
        <w:rPr>
          <w:b/>
        </w:rPr>
        <w:t>garbage collector</w:t>
      </w:r>
      <w:r w:rsidRPr="00885B62">
        <w:t>.</w:t>
      </w:r>
    </w:p>
    <w:p w14:paraId="1C368482" w14:textId="77777777" w:rsidR="00EF69A1" w:rsidRDefault="00EF69A1" w:rsidP="00EF69A1">
      <w:pPr>
        <w:pStyle w:val="Heading1"/>
      </w:pPr>
      <w:bookmarkStart w:id="39" w:name="_Toc199207574"/>
      <w:r>
        <w:t>Kernel</w:t>
      </w:r>
      <w:bookmarkEnd w:id="39"/>
    </w:p>
    <w:p w14:paraId="728623C0" w14:textId="77777777" w:rsidR="00EF69A1" w:rsidRDefault="00EF69A1" w:rsidP="00EF69A1">
      <w:pPr>
        <w:pStyle w:val="BodyText"/>
      </w:pPr>
    </w:p>
    <w:p w14:paraId="1F166341" w14:textId="2A3A04F8" w:rsidR="00EF69A1" w:rsidRDefault="00356CE5" w:rsidP="00EF69A1">
      <w:pPr>
        <w:pStyle w:val="BodyText"/>
      </w:pPr>
      <w:r>
        <w:t>Se pensó en un principio en un microkernel basado en el Sistema MINIX de Tanenbaum. Sin embargo la complejidad resultante de dicha tarea hizo que resultara más simple hacer un kernel monolítico altamente modularizado, que un sistema de tareas y procesos individuales que administran la PC en forma cooperativa.</w:t>
      </w:r>
    </w:p>
    <w:p w14:paraId="55293DF0" w14:textId="0EDD5D56" w:rsidR="00356CE5" w:rsidRPr="00EF69A1" w:rsidRDefault="00356CE5" w:rsidP="00EF69A1">
      <w:pPr>
        <w:pStyle w:val="BodyText"/>
      </w:pPr>
      <w:r>
        <w:t>Por consiguiente, se puede ver el uso del Memory Manager y el Scheduler en forma conjunta para servir a los procesos que se sustentan en ellos.</w:t>
      </w:r>
    </w:p>
    <w:p w14:paraId="38EA7AAC" w14:textId="77777777" w:rsidR="00AB78DE" w:rsidRDefault="00AB78DE" w:rsidP="00AB78DE">
      <w:pPr>
        <w:pStyle w:val="Heading1"/>
      </w:pPr>
      <w:bookmarkStart w:id="40" w:name="_Toc199207575"/>
      <w:r>
        <w:lastRenderedPageBreak/>
        <w:t>Scheduler</w:t>
      </w:r>
      <w:bookmarkEnd w:id="40"/>
    </w:p>
    <w:p w14:paraId="1670EBF5" w14:textId="77777777" w:rsidR="00AB78DE" w:rsidRDefault="00AB78DE" w:rsidP="00AB78DE">
      <w:pPr>
        <w:pStyle w:val="BodyText"/>
      </w:pPr>
    </w:p>
    <w:p w14:paraId="71485AFE" w14:textId="14D55223" w:rsidR="00AB78DE" w:rsidRDefault="00356CE5" w:rsidP="00AB78DE">
      <w:r>
        <w:t>En líneas generales el algortimo de scheduling propuesto es un sistema de multiples colas, para la tabla de procesos mostrados previamente. Existen en total 11 colas entre las cuales los procesos se pasean. Dichas colas son:</w:t>
      </w:r>
    </w:p>
    <w:p w14:paraId="6104EBC2" w14:textId="7E90477D" w:rsidR="00356CE5" w:rsidRDefault="00356CE5" w:rsidP="00356CE5">
      <w:pPr>
        <w:pStyle w:val="ListParagraph"/>
        <w:numPr>
          <w:ilvl w:val="0"/>
          <w:numId w:val="15"/>
        </w:numPr>
      </w:pPr>
      <w:r>
        <w:t>1 cola de Procesos Suspendidos.</w:t>
      </w:r>
    </w:p>
    <w:p w14:paraId="60EFE694" w14:textId="01B45793" w:rsidR="00356CE5" w:rsidRDefault="00356CE5" w:rsidP="00356CE5">
      <w:pPr>
        <w:pStyle w:val="ListParagraph"/>
        <w:numPr>
          <w:ilvl w:val="0"/>
          <w:numId w:val="15"/>
        </w:numPr>
      </w:pPr>
      <w:r>
        <w:t>5 colas de Procesos Listos para ejecutarse.</w:t>
      </w:r>
    </w:p>
    <w:p w14:paraId="0013833F" w14:textId="70C2E23B" w:rsidR="00356CE5" w:rsidRDefault="00356CE5" w:rsidP="00356CE5">
      <w:pPr>
        <w:pStyle w:val="ListParagraph"/>
        <w:numPr>
          <w:ilvl w:val="0"/>
          <w:numId w:val="15"/>
        </w:numPr>
      </w:pPr>
      <w:r>
        <w:t>1 cola de Procesos Demorados.</w:t>
      </w:r>
    </w:p>
    <w:p w14:paraId="079EC39C" w14:textId="633025A2" w:rsidR="00356CE5" w:rsidRDefault="00356CE5" w:rsidP="00356CE5">
      <w:pPr>
        <w:pStyle w:val="ListParagraph"/>
        <w:numPr>
          <w:ilvl w:val="0"/>
          <w:numId w:val="15"/>
        </w:numPr>
      </w:pPr>
      <w:r>
        <w:t>1 cola de Procesos Esperando.</w:t>
      </w:r>
    </w:p>
    <w:p w14:paraId="3524E349" w14:textId="04D7BE91" w:rsidR="00356CE5" w:rsidRDefault="00356CE5" w:rsidP="00356CE5">
      <w:pPr>
        <w:pStyle w:val="ListParagraph"/>
        <w:numPr>
          <w:ilvl w:val="0"/>
          <w:numId w:val="15"/>
        </w:numPr>
      </w:pPr>
      <w:r>
        <w:t>1 cola de Procesos Terminado.</w:t>
      </w:r>
    </w:p>
    <w:p w14:paraId="4E690067" w14:textId="7599BDD4" w:rsidR="00356CE5" w:rsidRDefault="00356CE5" w:rsidP="00356CE5">
      <w:pPr>
        <w:pStyle w:val="ListParagraph"/>
        <w:numPr>
          <w:ilvl w:val="0"/>
          <w:numId w:val="15"/>
        </w:numPr>
      </w:pPr>
      <w:r>
        <w:t>1 cola de Procesos Vacíos.</w:t>
      </w:r>
    </w:p>
    <w:p w14:paraId="26147078" w14:textId="1F6C5777" w:rsidR="00356CE5" w:rsidRDefault="004B228B" w:rsidP="00356CE5">
      <w:r>
        <w:t xml:space="preserve">En principio, todos los procesos se encuentran en la cola de Procesos Vacíos. Estas colas funcionan en forma de FIFOs, siendo el primero que entra, el primero en salir. A su vez, las 5 colas de Procesos Listos </w:t>
      </w:r>
      <w:r w:rsidR="000B22B1">
        <w:t>sirven para distintas prioridades. De tal forma que existen 5 prioridades de ejecución de comandos, y en dichas prioridades, por la forma de actuar de la cola, el comportamiento es simil a un algoritmo de Round Robin.</w:t>
      </w:r>
    </w:p>
    <w:p w14:paraId="6D137B41" w14:textId="751B1272" w:rsidR="000B22B1" w:rsidRDefault="000B22B1" w:rsidP="00356CE5">
      <w:r>
        <w:t>Cabe destacar que el proceso que se encuentra ejecutándose en ese momento NO se encuentra en ninguna cola. Es decir, es un proceso distinguido. Esto puede facilitar a futuro la creación de IPCs complejos de manera simple.</w:t>
      </w:r>
    </w:p>
    <w:p w14:paraId="0F1D60E6" w14:textId="1D7162CD" w:rsidR="000B22B1" w:rsidRDefault="000B22B1" w:rsidP="00356CE5">
      <w:r>
        <w:t>A su vez, existe una lista de procesos en primer plano corriendo. Esta lista es del mismo tamaño que la cantidad total de TTY en el sistema. Funciona de manera de ventana. Donde se puede acceder a dicha lista por medio de una variable que mira cada parte de la lista de procesos en primer plano, según el deseo del usuario. De esta manera, los procesos pueden intercambiar facilmente el acaparar los recursos provistos a cada TTY, sin importarle el usuario, y el usuario se abstrae totalmente del funcionamiento interno del sistema de disposición de recursos.</w:t>
      </w:r>
    </w:p>
    <w:p w14:paraId="21E80EF1" w14:textId="4FA7B61C" w:rsidR="000B22B1" w:rsidRDefault="000B22B1" w:rsidP="00356CE5">
      <w:r>
        <w:t>A su vez, el proceso nulo también es un proceso distinguido. Esto permite que no sea necesario ocupar nunca un lugar</w:t>
      </w:r>
      <w:r w:rsidR="006A53A0">
        <w:t xml:space="preserve"> en el planeo del scheduler.</w:t>
      </w:r>
    </w:p>
    <w:p w14:paraId="1A93A846" w14:textId="77777777" w:rsidR="00AB78DE" w:rsidRPr="00AB78DE" w:rsidRDefault="00AB78DE" w:rsidP="00AB78DE"/>
    <w:p w14:paraId="2DAB3F33" w14:textId="77777777" w:rsidR="00AB78DE" w:rsidRDefault="00AB78DE" w:rsidP="00C410BD">
      <w:pPr>
        <w:pStyle w:val="Heading1"/>
        <w:pageBreakBefore/>
        <w:tabs>
          <w:tab w:val="clear" w:pos="432"/>
          <w:tab w:val="clear" w:pos="1080"/>
          <w:tab w:val="num" w:pos="0"/>
        </w:tabs>
        <w:spacing w:before="240" w:after="120"/>
        <w:ind w:left="0" w:firstLine="0"/>
        <w:rPr>
          <w:rFonts w:ascii="Arial" w:hAnsi="Arial"/>
        </w:rPr>
      </w:pPr>
    </w:p>
    <w:p w14:paraId="1DA46318" w14:textId="77777777" w:rsidR="00C410BD" w:rsidRDefault="00C410BD" w:rsidP="00C410BD">
      <w:pPr>
        <w:pStyle w:val="Heading1"/>
        <w:pageBreakBefore/>
        <w:tabs>
          <w:tab w:val="clear" w:pos="432"/>
          <w:tab w:val="clear" w:pos="1080"/>
          <w:tab w:val="num" w:pos="0"/>
        </w:tabs>
        <w:spacing w:before="240" w:after="120"/>
        <w:ind w:left="0" w:firstLine="0"/>
        <w:rPr>
          <w:rFonts w:ascii="Arial" w:hAnsi="Arial"/>
        </w:rPr>
      </w:pPr>
      <w:bookmarkStart w:id="41" w:name="_Toc199207579"/>
      <w:r>
        <w:rPr>
          <w:rFonts w:ascii="Arial" w:hAnsi="Arial"/>
        </w:rPr>
        <w:lastRenderedPageBreak/>
        <w:t>Conclusiones</w:t>
      </w:r>
      <w:bookmarkEnd w:id="41"/>
    </w:p>
    <w:p w14:paraId="467A41D9" w14:textId="77777777" w:rsidR="00C410BD" w:rsidRDefault="00C410BD" w:rsidP="00C410BD">
      <w:pPr>
        <w:pStyle w:val="BodyText"/>
        <w:ind w:firstLine="720"/>
        <w:jc w:val="both"/>
      </w:pPr>
    </w:p>
    <w:p w14:paraId="5B3CE92A" w14:textId="77777777" w:rsidR="00BB35CE" w:rsidRDefault="00BB35CE" w:rsidP="00BB35CE">
      <w:pPr>
        <w:pStyle w:val="Heading2"/>
      </w:pPr>
      <w:bookmarkStart w:id="42" w:name="_Toc199207580"/>
      <w:r>
        <w:t>Trabajo base</w:t>
      </w:r>
      <w:bookmarkEnd w:id="42"/>
    </w:p>
    <w:p w14:paraId="5BE65CDD" w14:textId="77777777" w:rsidR="00016AE4" w:rsidRDefault="00016AE4" w:rsidP="00BB35CE">
      <w:pPr>
        <w:pStyle w:val="BodyText"/>
      </w:pPr>
    </w:p>
    <w:p w14:paraId="4AC9C719" w14:textId="3CEDF1AA" w:rsidR="00BB35CE" w:rsidRDefault="00016AE4" w:rsidP="00BB35CE">
      <w:pPr>
        <w:pStyle w:val="BodyText"/>
      </w:pPr>
      <w:r>
        <w:t xml:space="preserve">Dado que la consigna del trabajo establecía retomar un desarrollo previo de otra materia (Arquitectura de Computadoras), parte de la complejidad del presente trabajo fue debido a que los integrantes del grupo habíamos realizado distintos trabajos prácticos en distintos cuatrimestres. Se decidió hacer un </w:t>
      </w:r>
      <w:r>
        <w:rPr>
          <w:i/>
        </w:rPr>
        <w:t>merge</w:t>
      </w:r>
      <w:r>
        <w:t xml:space="preserve"> entre las soluciones de los diferentes trabajos dando como resultado el producto final.</w:t>
      </w:r>
    </w:p>
    <w:p w14:paraId="4E08A6A5" w14:textId="4115EA7A" w:rsidR="00016AE4" w:rsidRPr="00016AE4" w:rsidRDefault="00016AE4" w:rsidP="00BB35CE">
      <w:pPr>
        <w:pStyle w:val="BodyText"/>
      </w:pPr>
      <w:r>
        <w:t>Esto nos sirvió para entender la importancia de la buena documentación del código como así también el buen estilo y modularización del mismo.</w:t>
      </w:r>
    </w:p>
    <w:p w14:paraId="39E7F7ED" w14:textId="77777777" w:rsidR="00BB35CE" w:rsidRDefault="00BB35CE" w:rsidP="00BB35CE">
      <w:pPr>
        <w:pStyle w:val="Heading2"/>
      </w:pPr>
      <w:bookmarkStart w:id="43" w:name="_Toc199207581"/>
      <w:r>
        <w:t>Assembler</w:t>
      </w:r>
      <w:bookmarkEnd w:id="43"/>
    </w:p>
    <w:p w14:paraId="131F23E1" w14:textId="77777777" w:rsidR="00BB35CE" w:rsidRPr="00BB35CE" w:rsidRDefault="00BB35CE" w:rsidP="00BB35CE">
      <w:pPr>
        <w:pStyle w:val="BodyText"/>
      </w:pPr>
    </w:p>
    <w:p w14:paraId="2CB02DFB" w14:textId="77777777" w:rsidR="00C410BD" w:rsidRDefault="00C410BD" w:rsidP="00A174B3">
      <w:r>
        <w:t xml:space="preserve">Si bien la realización del trabajo no fue sencilla, y volver a programar en bajo nivel luego de programar en Java fue </w:t>
      </w:r>
      <w:r w:rsidR="00454BA0">
        <w:t>algo extraño</w:t>
      </w:r>
      <w:r>
        <w:t xml:space="preserve">, al programar en assembler uno tiene control total sobre el micro procesador y puede </w:t>
      </w:r>
      <w:r w:rsidR="00454BA0">
        <w:t>realizar</w:t>
      </w:r>
      <w:r>
        <w:t xml:space="preserve"> </w:t>
      </w:r>
      <w:r w:rsidR="00454BA0">
        <w:t xml:space="preserve">tareas </w:t>
      </w:r>
      <w:r>
        <w:t xml:space="preserve">que con otros lenguajes resulta imposible. Además al realizar el trabajo se pudo aprender mucho del funcionamiento interno de la </w:t>
      </w:r>
      <w:r w:rsidR="00454BA0">
        <w:t xml:space="preserve">PC </w:t>
      </w:r>
      <w:r>
        <w:t xml:space="preserve"> y de su interacción con los dispositivos más importantes de I/</w:t>
      </w:r>
      <w:r w:rsidR="00454BA0">
        <w:t>O, como así también fijar el concepto de sistemas multi-tarea y las nociones de scheduling.</w:t>
      </w:r>
    </w:p>
    <w:p w14:paraId="7DE0B558" w14:textId="77777777" w:rsidR="00BB35CE" w:rsidRDefault="00BB35CE" w:rsidP="00A174B3"/>
    <w:p w14:paraId="3099F5E5" w14:textId="77777777" w:rsidR="00BB35CE" w:rsidRDefault="00BB35CE" w:rsidP="00BB35CE">
      <w:pPr>
        <w:pStyle w:val="Heading2"/>
      </w:pPr>
      <w:bookmarkStart w:id="44" w:name="_Toc199207582"/>
      <w:r>
        <w:t>Conceptos aprendidos</w:t>
      </w:r>
      <w:bookmarkEnd w:id="44"/>
    </w:p>
    <w:p w14:paraId="119D4851" w14:textId="77777777" w:rsidR="00D16F87" w:rsidRDefault="00D16F87" w:rsidP="00D16F87">
      <w:pPr>
        <w:pStyle w:val="BodyText"/>
      </w:pPr>
    </w:p>
    <w:p w14:paraId="396E5FF1" w14:textId="26F51EC3" w:rsidR="00D16F87" w:rsidRDefault="00D16F87" w:rsidP="00D16F87">
      <w:r>
        <w:t>Una vez finalizado el trabajo entendimos qué era realmente un sistema operativo básico multitarea y</w:t>
      </w:r>
      <w:r w:rsidR="00356CE5">
        <w:t xml:space="preserve"> la complejidad de su desarroll</w:t>
      </w:r>
      <w:r>
        <w:t>. Asimismo comprendimos las ventajas de un sistema con memoria paginada, y la seguridad que brinda esta característica. Aunque lograr un eficiente y seguro manejo de memoria es muy complejo.</w:t>
      </w:r>
    </w:p>
    <w:p w14:paraId="00C884D6" w14:textId="77777777" w:rsidR="00D16F87" w:rsidRDefault="00D16F87" w:rsidP="00D16F87"/>
    <w:p w14:paraId="279CAFA1" w14:textId="4C82B592" w:rsidR="00D16F87" w:rsidRDefault="00D16F87" w:rsidP="00D16F87">
      <w:r>
        <w:t xml:space="preserve">Nos resultó algo dificultosa la tarea de </w:t>
      </w:r>
      <w:r>
        <w:rPr>
          <w:i/>
        </w:rPr>
        <w:t xml:space="preserve">debugging </w:t>
      </w:r>
      <w:r>
        <w:t xml:space="preserve"> en el proceso de desarrollo debido a que no encontramos herramientas que la faciliten. Una de las problemáticas de la programación a tan bajo nivel es que, por ejemplo, ante un herror la máquina virtual (bochs) automáticamente se cuelga y/o se reinicia. Este error puede ser tan "sencillo" como estar escribiendo en una página ausente o estar desreferenciando un puntero mal asignado. La estrategia que encontramos para subsanar esta problemática fue la implementación de una función </w:t>
      </w:r>
      <w:r>
        <w:rPr>
          <w:i/>
        </w:rPr>
        <w:t>kprintf()</w:t>
      </w:r>
      <w:r>
        <w:t xml:space="preserve"> la cual funciona de manera similar a printf() pero escribe directamente en video (0xB8000); es decir que no se fija ni tiene en cuenta las TTYs, los buffers, los procesos y demás sino que directamente imprime en pantalla. De esta forma podíamos ir imprimiendo los valores de las variables y/o los registros e ir evaluando por qué es que las cosas no se ejecutaban de la forma esperada.</w:t>
      </w:r>
    </w:p>
    <w:p w14:paraId="09FD1105" w14:textId="4ABD9E0E" w:rsidR="00D16F87" w:rsidRPr="00D16F87" w:rsidRDefault="00D16F87" w:rsidP="00D16F87">
      <w:r>
        <w:t xml:space="preserve">A su vez, otra estrategia utilizada fue la de crear una función </w:t>
      </w:r>
      <w:r>
        <w:rPr>
          <w:i/>
        </w:rPr>
        <w:t>halt</w:t>
      </w:r>
      <w:r>
        <w:t xml:space="preserve"> la cual explícitamente ejecutaba la instrucción </w:t>
      </w:r>
      <w:r>
        <w:rPr>
          <w:i/>
        </w:rPr>
        <w:t>hlt</w:t>
      </w:r>
      <w:r>
        <w:t xml:space="preserve"> del procesador y hacia por ende que este detenga su ejecución. La técnica consitía en ir </w:t>
      </w:r>
      <w:r>
        <w:lastRenderedPageBreak/>
        <w:t>"bajando" la línea del halt hasta encontrar la línea de código que producía que la máquina virtual se reiniciara. Una vez encontrada esta línea se analizaba el problema puntual y se seguía desplazando la línea de halt hacia adelante hasta encontrar un posible nuevo foco de conflicto.</w:t>
      </w:r>
    </w:p>
    <w:p w14:paraId="59EBF563" w14:textId="783B15AF" w:rsidR="00D16F87" w:rsidRPr="00D16F87" w:rsidRDefault="00D16F87" w:rsidP="00D16F87">
      <w:pPr>
        <w:pStyle w:val="BodyText"/>
      </w:pPr>
    </w:p>
    <w:tbl>
      <w:tblPr>
        <w:tblW w:w="0" w:type="auto"/>
        <w:shd w:val="clear" w:color="auto" w:fill="FFFFFF"/>
        <w:tblCellMar>
          <w:left w:w="0" w:type="dxa"/>
          <w:right w:w="0" w:type="dxa"/>
        </w:tblCellMar>
        <w:tblLook w:val="04A0" w:firstRow="1" w:lastRow="0" w:firstColumn="1" w:lastColumn="0" w:noHBand="0" w:noVBand="1"/>
      </w:tblPr>
      <w:tblGrid>
        <w:gridCol w:w="66"/>
      </w:tblGrid>
      <w:tr w:rsidR="00D16F87" w:rsidRPr="00D16F87" w14:paraId="3C1CD80B" w14:textId="77777777" w:rsidTr="00D16F87">
        <w:tc>
          <w:tcPr>
            <w:tcW w:w="0" w:type="auto"/>
            <w:shd w:val="clear" w:color="auto" w:fill="FFFFFF"/>
            <w:tcMar>
              <w:top w:w="0" w:type="dxa"/>
              <w:left w:w="60" w:type="dxa"/>
              <w:bottom w:w="0" w:type="dxa"/>
              <w:right w:w="0" w:type="dxa"/>
            </w:tcMar>
          </w:tcPr>
          <w:p w14:paraId="1E870022" w14:textId="06695BB1" w:rsidR="00D16F87" w:rsidRPr="00D16F87" w:rsidRDefault="00D16F87" w:rsidP="00D16F87">
            <w:pPr>
              <w:rPr>
                <w:lang w:eastAsia="en-US" w:bidi="ar-SA"/>
              </w:rPr>
            </w:pPr>
          </w:p>
        </w:tc>
      </w:tr>
      <w:tr w:rsidR="00D16F87" w:rsidRPr="00D16F87" w14:paraId="38ED8681" w14:textId="77777777" w:rsidTr="00D16F87">
        <w:tc>
          <w:tcPr>
            <w:tcW w:w="0" w:type="auto"/>
            <w:shd w:val="clear" w:color="auto" w:fill="FFFFFF"/>
            <w:tcMar>
              <w:top w:w="0" w:type="dxa"/>
              <w:left w:w="60" w:type="dxa"/>
              <w:bottom w:w="0" w:type="dxa"/>
              <w:right w:w="0" w:type="dxa"/>
            </w:tcMar>
          </w:tcPr>
          <w:p w14:paraId="3998E09C" w14:textId="12EF50DF" w:rsidR="00D16F87" w:rsidRPr="00D16F87" w:rsidRDefault="00D16F87" w:rsidP="00D16F87">
            <w:pPr>
              <w:rPr>
                <w:lang w:eastAsia="en-US" w:bidi="ar-SA"/>
              </w:rPr>
            </w:pPr>
          </w:p>
        </w:tc>
      </w:tr>
      <w:tr w:rsidR="00D16F87" w:rsidRPr="00D16F87" w14:paraId="46C223EC" w14:textId="77777777" w:rsidTr="00D16F87">
        <w:tc>
          <w:tcPr>
            <w:tcW w:w="0" w:type="auto"/>
            <w:shd w:val="clear" w:color="auto" w:fill="FFFFFF"/>
            <w:tcMar>
              <w:top w:w="0" w:type="dxa"/>
              <w:left w:w="60" w:type="dxa"/>
              <w:bottom w:w="0" w:type="dxa"/>
              <w:right w:w="0" w:type="dxa"/>
            </w:tcMar>
          </w:tcPr>
          <w:p w14:paraId="0B4DE7CC" w14:textId="01FE3E00" w:rsidR="00D16F87" w:rsidRPr="00D16F87" w:rsidRDefault="00D16F87" w:rsidP="00D16F87">
            <w:pPr>
              <w:rPr>
                <w:lang w:eastAsia="en-US" w:bidi="ar-SA"/>
              </w:rPr>
            </w:pPr>
          </w:p>
        </w:tc>
      </w:tr>
    </w:tbl>
    <w:p w14:paraId="14EE3347" w14:textId="77777777" w:rsidR="00C410BD" w:rsidRDefault="00C410BD" w:rsidP="00D16F87">
      <w:pPr>
        <w:pStyle w:val="BodyText"/>
        <w:jc w:val="both"/>
      </w:pPr>
    </w:p>
    <w:p w14:paraId="1131E205" w14:textId="77777777" w:rsidR="00C410BD" w:rsidRDefault="00C410BD" w:rsidP="00C410BD">
      <w:pPr>
        <w:pStyle w:val="BodyText"/>
        <w:ind w:firstLine="720"/>
        <w:jc w:val="both"/>
      </w:pPr>
    </w:p>
    <w:p w14:paraId="41B88846" w14:textId="77777777" w:rsidR="00971651" w:rsidRDefault="00971651" w:rsidP="00C410BD"/>
    <w:sectPr w:rsidR="00971651">
      <w:headerReference w:type="default" r:id="rId27"/>
      <w:footerReference w:type="default" r:id="rId28"/>
      <w:pgSz w:w="12240" w:h="15840"/>
      <w:pgMar w:top="1693" w:right="1134" w:bottom="1813" w:left="1134"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DFA9E" w14:textId="77777777" w:rsidR="000B22B1" w:rsidRDefault="000B22B1">
      <w:r>
        <w:separator/>
      </w:r>
    </w:p>
  </w:endnote>
  <w:endnote w:type="continuationSeparator" w:id="0">
    <w:p w14:paraId="76D149BD" w14:textId="77777777" w:rsidR="000B22B1" w:rsidRDefault="000B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5BB9F" w14:textId="77777777" w:rsidR="000B22B1" w:rsidRDefault="000B22B1">
    <w:pPr>
      <w:pStyle w:val="Footer"/>
      <w:tabs>
        <w:tab w:val="clear" w:pos="4986"/>
        <w:tab w:val="clear" w:pos="9972"/>
        <w:tab w:val="center" w:pos="4320"/>
        <w:tab w:val="right" w:pos="8640"/>
      </w:tabs>
      <w:spacing w:before="120"/>
    </w:pPr>
    <w:r>
      <w:tab/>
      <w:t>Página -</w:t>
    </w:r>
    <w:r>
      <w:fldChar w:fldCharType="begin"/>
    </w:r>
    <w:r>
      <w:instrText xml:space="preserve"> PAGE </w:instrText>
    </w:r>
    <w:r>
      <w:fldChar w:fldCharType="separate"/>
    </w:r>
    <w:r w:rsidR="00E02A5C">
      <w:rPr>
        <w:noProof/>
      </w:rPr>
      <w:t>10</w:t>
    </w:r>
    <w:r>
      <w:fldChar w:fldCharType="end"/>
    </w:r>
    <w:r>
      <w:t>-</w:t>
    </w:r>
    <w:fldSimple w:instr=" NUMPAGES ">
      <w:r w:rsidR="00E02A5C">
        <w:rPr>
          <w:noProof/>
        </w:rPr>
        <w:t>25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4E96B" w14:textId="77777777" w:rsidR="000B22B1" w:rsidRDefault="000B22B1">
      <w:r>
        <w:separator/>
      </w:r>
    </w:p>
  </w:footnote>
  <w:footnote w:type="continuationSeparator" w:id="0">
    <w:p w14:paraId="2B819C02" w14:textId="77777777" w:rsidR="000B22B1" w:rsidRDefault="000B22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2C17B" w14:textId="77777777" w:rsidR="000B22B1" w:rsidRDefault="000B22B1">
    <w:pPr>
      <w:pStyle w:val="Header"/>
      <w:jc w:val="center"/>
    </w:pPr>
    <w:r>
      <w:t>Trabajo Práctico Especial: Sistemas Operativos (ITBA)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5"/>
    <w:lvl w:ilvl="0">
      <w:start w:val="1"/>
      <w:numFmt w:val="decimal"/>
      <w:lvlText w:val=" %1 "/>
      <w:lvlJc w:val="left"/>
      <w:pPr>
        <w:tabs>
          <w:tab w:val="num" w:pos="0"/>
        </w:tabs>
        <w:ind w:left="720" w:hanging="360"/>
      </w:pPr>
    </w:lvl>
    <w:lvl w:ilvl="1">
      <w:start w:val="1"/>
      <w:numFmt w:val="decimal"/>
      <w:lvlText w:val=" %1.%2 "/>
      <w:lvlJc w:val="left"/>
      <w:pPr>
        <w:tabs>
          <w:tab w:val="num" w:pos="0"/>
        </w:tabs>
        <w:ind w:left="1080" w:hanging="360"/>
      </w:pPr>
    </w:lvl>
    <w:lvl w:ilvl="2">
      <w:start w:val="1"/>
      <w:numFmt w:val="decimal"/>
      <w:lvlText w:val=" %1.%2.%3 "/>
      <w:lvlJc w:val="left"/>
      <w:pPr>
        <w:tabs>
          <w:tab w:val="num" w:pos="0"/>
        </w:tabs>
        <w:ind w:left="1440" w:hanging="360"/>
      </w:pPr>
    </w:lvl>
    <w:lvl w:ilvl="3">
      <w:start w:val="1"/>
      <w:numFmt w:val="decimal"/>
      <w:lvlText w:val=" %1.%2.%3.%4 "/>
      <w:lvlJc w:val="left"/>
      <w:pPr>
        <w:tabs>
          <w:tab w:val="num" w:pos="0"/>
        </w:tabs>
        <w:ind w:left="1800" w:hanging="360"/>
      </w:pPr>
    </w:lvl>
    <w:lvl w:ilvl="4">
      <w:start w:val="1"/>
      <w:numFmt w:val="decimal"/>
      <w:lvlText w:val=" %1.%2.%3.%4.%5 "/>
      <w:lvlJc w:val="left"/>
      <w:pPr>
        <w:tabs>
          <w:tab w:val="num" w:pos="0"/>
        </w:tabs>
        <w:ind w:left="2160" w:hanging="360"/>
      </w:pPr>
    </w:lvl>
    <w:lvl w:ilvl="5">
      <w:start w:val="1"/>
      <w:numFmt w:val="decimal"/>
      <w:lvlText w:val=" %1.%2.%3.%4.%5.%6 "/>
      <w:lvlJc w:val="left"/>
      <w:pPr>
        <w:tabs>
          <w:tab w:val="num" w:pos="0"/>
        </w:tabs>
        <w:ind w:left="2520" w:hanging="360"/>
      </w:pPr>
    </w:lvl>
    <w:lvl w:ilvl="6">
      <w:start w:val="1"/>
      <w:numFmt w:val="decimal"/>
      <w:lvlText w:val=" %1.%2.%3.%4.%5.%6.%7 "/>
      <w:lvlJc w:val="left"/>
      <w:pPr>
        <w:tabs>
          <w:tab w:val="num" w:pos="0"/>
        </w:tabs>
        <w:ind w:left="2880" w:hanging="360"/>
      </w:pPr>
    </w:lvl>
    <w:lvl w:ilvl="7">
      <w:start w:val="1"/>
      <w:numFmt w:val="decimal"/>
      <w:lvlText w:val=" %1.%2.%3.%4.%5.%6.%7.%8 "/>
      <w:lvlJc w:val="left"/>
      <w:pPr>
        <w:tabs>
          <w:tab w:val="num" w:pos="0"/>
        </w:tabs>
        <w:ind w:left="3240" w:hanging="360"/>
      </w:pPr>
    </w:lvl>
    <w:lvl w:ilvl="8">
      <w:start w:val="1"/>
      <w:numFmt w:val="decimal"/>
      <w:lvlText w:val=" %1.%2.%3.%4.%5.%6.%7.%8.%9 "/>
      <w:lvlJc w:val="left"/>
      <w:pPr>
        <w:tabs>
          <w:tab w:val="num" w:pos="0"/>
        </w:tabs>
        <w:ind w:left="3600" w:hanging="360"/>
      </w:pPr>
    </w:lvl>
  </w:abstractNum>
  <w:abstractNum w:abstractNumId="2">
    <w:nsid w:val="00000003"/>
    <w:multiLevelType w:val="multilevel"/>
    <w:tmpl w:val="00000003"/>
    <w:name w:val="WWNum1"/>
    <w:lvl w:ilvl="0">
      <w:start w:val="1"/>
      <w:numFmt w:val="decimal"/>
      <w:lvlText w:val="%1."/>
      <w:lvlJc w:val="left"/>
      <w:pPr>
        <w:tabs>
          <w:tab w:val="num" w:pos="0"/>
        </w:tabs>
        <w:ind w:left="720" w:hanging="36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4">
    <w:nsid w:val="00000005"/>
    <w:multiLevelType w:val="multilevel"/>
    <w:tmpl w:val="00000005"/>
    <w:name w:val="WWNum3"/>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5">
    <w:nsid w:val="00000006"/>
    <w:multiLevelType w:val="multilevel"/>
    <w:tmpl w:val="00000006"/>
    <w:name w:val="WWNum4"/>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6">
    <w:nsid w:val="06D303D3"/>
    <w:multiLevelType w:val="hybridMultilevel"/>
    <w:tmpl w:val="B8B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A6B53"/>
    <w:multiLevelType w:val="hybridMultilevel"/>
    <w:tmpl w:val="339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D79ED"/>
    <w:multiLevelType w:val="hybridMultilevel"/>
    <w:tmpl w:val="7FB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D6297"/>
    <w:multiLevelType w:val="hybridMultilevel"/>
    <w:tmpl w:val="EE40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3207A"/>
    <w:multiLevelType w:val="hybridMultilevel"/>
    <w:tmpl w:val="05EE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562FAC"/>
    <w:multiLevelType w:val="hybridMultilevel"/>
    <w:tmpl w:val="51B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812C7"/>
    <w:multiLevelType w:val="hybridMultilevel"/>
    <w:tmpl w:val="1C08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C235D"/>
    <w:multiLevelType w:val="hybridMultilevel"/>
    <w:tmpl w:val="DA2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A6B96"/>
    <w:multiLevelType w:val="hybridMultilevel"/>
    <w:tmpl w:val="642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12"/>
  </w:num>
  <w:num w:numId="10">
    <w:abstractNumId w:val="11"/>
  </w:num>
  <w:num w:numId="11">
    <w:abstractNumId w:val="7"/>
  </w:num>
  <w:num w:numId="12">
    <w:abstractNumId w:val="9"/>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activeWritingStyle w:appName="MSWord" w:lang="en-US" w:vendorID="64" w:dllVersion="131078" w:nlCheck="1" w:checkStyle="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0BD"/>
    <w:rsid w:val="00016AE4"/>
    <w:rsid w:val="000313DD"/>
    <w:rsid w:val="000B22B1"/>
    <w:rsid w:val="0012237E"/>
    <w:rsid w:val="001D1C24"/>
    <w:rsid w:val="001D7435"/>
    <w:rsid w:val="00356CE5"/>
    <w:rsid w:val="00444169"/>
    <w:rsid w:val="00454BA0"/>
    <w:rsid w:val="004B228B"/>
    <w:rsid w:val="004D402A"/>
    <w:rsid w:val="0060644C"/>
    <w:rsid w:val="006A53A0"/>
    <w:rsid w:val="00772BB3"/>
    <w:rsid w:val="00793C1E"/>
    <w:rsid w:val="00885B62"/>
    <w:rsid w:val="008C4ED8"/>
    <w:rsid w:val="008D44FC"/>
    <w:rsid w:val="008E0949"/>
    <w:rsid w:val="00971651"/>
    <w:rsid w:val="009A0BE6"/>
    <w:rsid w:val="00A06E12"/>
    <w:rsid w:val="00A174B3"/>
    <w:rsid w:val="00AB78DE"/>
    <w:rsid w:val="00BB35CE"/>
    <w:rsid w:val="00C24E30"/>
    <w:rsid w:val="00C410BD"/>
    <w:rsid w:val="00D063C4"/>
    <w:rsid w:val="00D16F87"/>
    <w:rsid w:val="00D361D7"/>
    <w:rsid w:val="00D7696F"/>
    <w:rsid w:val="00DA3037"/>
    <w:rsid w:val="00E02A5C"/>
    <w:rsid w:val="00E2742B"/>
    <w:rsid w:val="00EF69A1"/>
    <w:rsid w:val="00F603C5"/>
    <w:rsid w:val="00FB0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9B4A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BodyText"/>
    <w:qFormat/>
    <w:pPr>
      <w:keepNext/>
      <w:numPr>
        <w:numId w:val="1"/>
      </w:numPr>
      <w:tabs>
        <w:tab w:val="left" w:pos="1080"/>
      </w:tabs>
      <w:spacing w:before="360" w:after="60"/>
      <w:ind w:left="540" w:hanging="540"/>
      <w:outlineLvl w:val="0"/>
    </w:pPr>
    <w:rPr>
      <w:rFonts w:cs="Arial"/>
      <w:b/>
      <w:bCs/>
      <w:color w:val="666699"/>
      <w:sz w:val="32"/>
      <w:szCs w:val="32"/>
    </w:rPr>
  </w:style>
  <w:style w:type="paragraph" w:styleId="Heading2">
    <w:name w:val="heading 2"/>
    <w:basedOn w:val="Normal"/>
    <w:next w:val="BodyText"/>
    <w:qFormat/>
    <w:pPr>
      <w:keepNext/>
      <w:numPr>
        <w:ilvl w:val="1"/>
        <w:numId w:val="1"/>
      </w:numPr>
      <w:tabs>
        <w:tab w:val="left" w:pos="1080"/>
      </w:tabs>
      <w:spacing w:before="240" w:after="60"/>
      <w:ind w:left="540" w:hanging="540"/>
      <w:outlineLvl w:val="1"/>
    </w:pPr>
    <w:rPr>
      <w:rFonts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Symbol"/>
    </w:rPr>
  </w:style>
  <w:style w:type="character" w:customStyle="1" w:styleId="ListLabel6">
    <w:name w:val="ListLabel 6"/>
    <w:rPr>
      <w:rFonts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spacing w:before="120" w:after="120"/>
      <w:ind w:left="360"/>
    </w:pPr>
  </w:style>
  <w:style w:type="paragraph" w:styleId="Title">
    <w:name w:val="Title"/>
    <w:basedOn w:val="Normal"/>
    <w:next w:val="Subtitle"/>
    <w:qFormat/>
    <w:pPr>
      <w:jc w:val="center"/>
    </w:pPr>
    <w:rPr>
      <w:rFonts w:eastAsia="Arial Unicode MS" w:cs="Arial"/>
      <w:b/>
      <w:bCs/>
      <w:sz w:val="28"/>
      <w:szCs w:val="36"/>
    </w:rPr>
  </w:style>
  <w:style w:type="paragraph" w:styleId="Subtitle">
    <w:name w:val="Subtitle"/>
    <w:basedOn w:val="Heading"/>
    <w:next w:val="BodyText"/>
    <w:qFormat/>
    <w:pPr>
      <w:jc w:val="center"/>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TOC1">
    <w:name w:val="toc 1"/>
    <w:basedOn w:val="Normal"/>
    <w:next w:val="Normal"/>
    <w:autoRedefine/>
    <w:uiPriority w:val="39"/>
    <w:unhideWhenUsed/>
    <w:rsid w:val="00F603C5"/>
    <w:pPr>
      <w:spacing w:before="240" w:after="120"/>
    </w:pPr>
    <w:rPr>
      <w:rFonts w:ascii="Cambria" w:hAnsi="Cambria"/>
      <w:b/>
      <w:caps/>
      <w:sz w:val="22"/>
      <w:szCs w:val="22"/>
      <w:u w:val="single"/>
    </w:rPr>
  </w:style>
  <w:style w:type="paragraph" w:styleId="TOC2">
    <w:name w:val="toc 2"/>
    <w:basedOn w:val="Normal"/>
    <w:next w:val="Normal"/>
    <w:autoRedefine/>
    <w:uiPriority w:val="39"/>
    <w:unhideWhenUsed/>
    <w:rsid w:val="00F603C5"/>
    <w:rPr>
      <w:rFonts w:ascii="Cambria" w:hAnsi="Cambria"/>
      <w:b/>
      <w:smallCaps/>
      <w:sz w:val="22"/>
      <w:szCs w:val="22"/>
    </w:rPr>
  </w:style>
  <w:style w:type="paragraph" w:styleId="TOC3">
    <w:name w:val="toc 3"/>
    <w:basedOn w:val="Normal"/>
    <w:next w:val="Normal"/>
    <w:autoRedefine/>
    <w:uiPriority w:val="39"/>
    <w:unhideWhenUsed/>
    <w:rsid w:val="00F603C5"/>
    <w:rPr>
      <w:rFonts w:ascii="Cambria" w:hAnsi="Cambria"/>
      <w:smallCaps/>
      <w:sz w:val="22"/>
      <w:szCs w:val="22"/>
    </w:rPr>
  </w:style>
  <w:style w:type="paragraph" w:styleId="TOC4">
    <w:name w:val="toc 4"/>
    <w:basedOn w:val="Normal"/>
    <w:next w:val="Normal"/>
    <w:autoRedefine/>
    <w:uiPriority w:val="39"/>
    <w:unhideWhenUsed/>
    <w:rsid w:val="00F603C5"/>
    <w:rPr>
      <w:rFonts w:ascii="Cambria" w:hAnsi="Cambria"/>
      <w:sz w:val="22"/>
      <w:szCs w:val="22"/>
    </w:rPr>
  </w:style>
  <w:style w:type="paragraph" w:styleId="TOC5">
    <w:name w:val="toc 5"/>
    <w:basedOn w:val="Normal"/>
    <w:next w:val="Normal"/>
    <w:autoRedefine/>
    <w:uiPriority w:val="39"/>
    <w:unhideWhenUsed/>
    <w:rsid w:val="00F603C5"/>
    <w:rPr>
      <w:rFonts w:ascii="Cambria" w:hAnsi="Cambria"/>
      <w:sz w:val="22"/>
      <w:szCs w:val="22"/>
    </w:rPr>
  </w:style>
  <w:style w:type="paragraph" w:styleId="TOC6">
    <w:name w:val="toc 6"/>
    <w:basedOn w:val="Normal"/>
    <w:next w:val="Normal"/>
    <w:autoRedefine/>
    <w:uiPriority w:val="39"/>
    <w:unhideWhenUsed/>
    <w:rsid w:val="00F603C5"/>
    <w:rPr>
      <w:rFonts w:ascii="Cambria" w:hAnsi="Cambria"/>
      <w:sz w:val="22"/>
      <w:szCs w:val="22"/>
    </w:rPr>
  </w:style>
  <w:style w:type="paragraph" w:styleId="TOC7">
    <w:name w:val="toc 7"/>
    <w:basedOn w:val="Normal"/>
    <w:next w:val="Normal"/>
    <w:autoRedefine/>
    <w:uiPriority w:val="39"/>
    <w:unhideWhenUsed/>
    <w:rsid w:val="00F603C5"/>
    <w:rPr>
      <w:rFonts w:ascii="Cambria" w:hAnsi="Cambria"/>
      <w:sz w:val="22"/>
      <w:szCs w:val="22"/>
    </w:rPr>
  </w:style>
  <w:style w:type="paragraph" w:styleId="TOC8">
    <w:name w:val="toc 8"/>
    <w:basedOn w:val="Normal"/>
    <w:next w:val="Normal"/>
    <w:autoRedefine/>
    <w:uiPriority w:val="39"/>
    <w:unhideWhenUsed/>
    <w:rsid w:val="00F603C5"/>
    <w:rPr>
      <w:rFonts w:ascii="Cambria" w:hAnsi="Cambria"/>
      <w:sz w:val="22"/>
      <w:szCs w:val="22"/>
    </w:rPr>
  </w:style>
  <w:style w:type="paragraph" w:styleId="TOC9">
    <w:name w:val="toc 9"/>
    <w:basedOn w:val="Normal"/>
    <w:next w:val="Normal"/>
    <w:autoRedefine/>
    <w:uiPriority w:val="39"/>
    <w:unhideWhenUsed/>
    <w:rsid w:val="00F603C5"/>
    <w:rPr>
      <w:rFonts w:ascii="Cambria" w:hAnsi="Cambria"/>
      <w:sz w:val="22"/>
      <w:szCs w:val="22"/>
    </w:rPr>
  </w:style>
  <w:style w:type="paragraph" w:styleId="BalloonText">
    <w:name w:val="Balloon Text"/>
    <w:basedOn w:val="Normal"/>
    <w:link w:val="BalloonTextChar"/>
    <w:uiPriority w:val="99"/>
    <w:semiHidden/>
    <w:unhideWhenUsed/>
    <w:rsid w:val="008E0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949"/>
    <w:rPr>
      <w:rFonts w:ascii="Lucida Grande" w:eastAsia="DejaVu Sans" w:hAnsi="Lucida Grande" w:cs="Lucida Grande"/>
      <w:kern w:val="1"/>
      <w:sz w:val="18"/>
      <w:szCs w:val="18"/>
      <w:lang w:eastAsia="hi-IN" w:bidi="hi-IN"/>
    </w:rPr>
  </w:style>
  <w:style w:type="paragraph" w:styleId="ListParagraph">
    <w:name w:val="List Paragraph"/>
    <w:basedOn w:val="Normal"/>
    <w:uiPriority w:val="34"/>
    <w:qFormat/>
    <w:rsid w:val="00356C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BodyText"/>
    <w:qFormat/>
    <w:pPr>
      <w:keepNext/>
      <w:numPr>
        <w:numId w:val="1"/>
      </w:numPr>
      <w:tabs>
        <w:tab w:val="left" w:pos="1080"/>
      </w:tabs>
      <w:spacing w:before="360" w:after="60"/>
      <w:ind w:left="540" w:hanging="540"/>
      <w:outlineLvl w:val="0"/>
    </w:pPr>
    <w:rPr>
      <w:rFonts w:cs="Arial"/>
      <w:b/>
      <w:bCs/>
      <w:color w:val="666699"/>
      <w:sz w:val="32"/>
      <w:szCs w:val="32"/>
    </w:rPr>
  </w:style>
  <w:style w:type="paragraph" w:styleId="Heading2">
    <w:name w:val="heading 2"/>
    <w:basedOn w:val="Normal"/>
    <w:next w:val="BodyText"/>
    <w:qFormat/>
    <w:pPr>
      <w:keepNext/>
      <w:numPr>
        <w:ilvl w:val="1"/>
        <w:numId w:val="1"/>
      </w:numPr>
      <w:tabs>
        <w:tab w:val="left" w:pos="1080"/>
      </w:tabs>
      <w:spacing w:before="240" w:after="60"/>
      <w:ind w:left="540" w:hanging="540"/>
      <w:outlineLvl w:val="1"/>
    </w:pPr>
    <w:rPr>
      <w:rFonts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Symbol"/>
    </w:rPr>
  </w:style>
  <w:style w:type="character" w:customStyle="1" w:styleId="ListLabel6">
    <w:name w:val="ListLabel 6"/>
    <w:rPr>
      <w:rFonts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spacing w:before="120" w:after="120"/>
      <w:ind w:left="360"/>
    </w:pPr>
  </w:style>
  <w:style w:type="paragraph" w:styleId="Title">
    <w:name w:val="Title"/>
    <w:basedOn w:val="Normal"/>
    <w:next w:val="Subtitle"/>
    <w:qFormat/>
    <w:pPr>
      <w:jc w:val="center"/>
    </w:pPr>
    <w:rPr>
      <w:rFonts w:eastAsia="Arial Unicode MS" w:cs="Arial"/>
      <w:b/>
      <w:bCs/>
      <w:sz w:val="28"/>
      <w:szCs w:val="36"/>
    </w:rPr>
  </w:style>
  <w:style w:type="paragraph" w:styleId="Subtitle">
    <w:name w:val="Subtitle"/>
    <w:basedOn w:val="Heading"/>
    <w:next w:val="BodyText"/>
    <w:qFormat/>
    <w:pPr>
      <w:jc w:val="center"/>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TOC1">
    <w:name w:val="toc 1"/>
    <w:basedOn w:val="Normal"/>
    <w:next w:val="Normal"/>
    <w:autoRedefine/>
    <w:uiPriority w:val="39"/>
    <w:unhideWhenUsed/>
    <w:rsid w:val="00F603C5"/>
    <w:pPr>
      <w:spacing w:before="240" w:after="120"/>
    </w:pPr>
    <w:rPr>
      <w:rFonts w:ascii="Cambria" w:hAnsi="Cambria"/>
      <w:b/>
      <w:caps/>
      <w:sz w:val="22"/>
      <w:szCs w:val="22"/>
      <w:u w:val="single"/>
    </w:rPr>
  </w:style>
  <w:style w:type="paragraph" w:styleId="TOC2">
    <w:name w:val="toc 2"/>
    <w:basedOn w:val="Normal"/>
    <w:next w:val="Normal"/>
    <w:autoRedefine/>
    <w:uiPriority w:val="39"/>
    <w:unhideWhenUsed/>
    <w:rsid w:val="00F603C5"/>
    <w:rPr>
      <w:rFonts w:ascii="Cambria" w:hAnsi="Cambria"/>
      <w:b/>
      <w:smallCaps/>
      <w:sz w:val="22"/>
      <w:szCs w:val="22"/>
    </w:rPr>
  </w:style>
  <w:style w:type="paragraph" w:styleId="TOC3">
    <w:name w:val="toc 3"/>
    <w:basedOn w:val="Normal"/>
    <w:next w:val="Normal"/>
    <w:autoRedefine/>
    <w:uiPriority w:val="39"/>
    <w:unhideWhenUsed/>
    <w:rsid w:val="00F603C5"/>
    <w:rPr>
      <w:rFonts w:ascii="Cambria" w:hAnsi="Cambria"/>
      <w:smallCaps/>
      <w:sz w:val="22"/>
      <w:szCs w:val="22"/>
    </w:rPr>
  </w:style>
  <w:style w:type="paragraph" w:styleId="TOC4">
    <w:name w:val="toc 4"/>
    <w:basedOn w:val="Normal"/>
    <w:next w:val="Normal"/>
    <w:autoRedefine/>
    <w:uiPriority w:val="39"/>
    <w:unhideWhenUsed/>
    <w:rsid w:val="00F603C5"/>
    <w:rPr>
      <w:rFonts w:ascii="Cambria" w:hAnsi="Cambria"/>
      <w:sz w:val="22"/>
      <w:szCs w:val="22"/>
    </w:rPr>
  </w:style>
  <w:style w:type="paragraph" w:styleId="TOC5">
    <w:name w:val="toc 5"/>
    <w:basedOn w:val="Normal"/>
    <w:next w:val="Normal"/>
    <w:autoRedefine/>
    <w:uiPriority w:val="39"/>
    <w:unhideWhenUsed/>
    <w:rsid w:val="00F603C5"/>
    <w:rPr>
      <w:rFonts w:ascii="Cambria" w:hAnsi="Cambria"/>
      <w:sz w:val="22"/>
      <w:szCs w:val="22"/>
    </w:rPr>
  </w:style>
  <w:style w:type="paragraph" w:styleId="TOC6">
    <w:name w:val="toc 6"/>
    <w:basedOn w:val="Normal"/>
    <w:next w:val="Normal"/>
    <w:autoRedefine/>
    <w:uiPriority w:val="39"/>
    <w:unhideWhenUsed/>
    <w:rsid w:val="00F603C5"/>
    <w:rPr>
      <w:rFonts w:ascii="Cambria" w:hAnsi="Cambria"/>
      <w:sz w:val="22"/>
      <w:szCs w:val="22"/>
    </w:rPr>
  </w:style>
  <w:style w:type="paragraph" w:styleId="TOC7">
    <w:name w:val="toc 7"/>
    <w:basedOn w:val="Normal"/>
    <w:next w:val="Normal"/>
    <w:autoRedefine/>
    <w:uiPriority w:val="39"/>
    <w:unhideWhenUsed/>
    <w:rsid w:val="00F603C5"/>
    <w:rPr>
      <w:rFonts w:ascii="Cambria" w:hAnsi="Cambria"/>
      <w:sz w:val="22"/>
      <w:szCs w:val="22"/>
    </w:rPr>
  </w:style>
  <w:style w:type="paragraph" w:styleId="TOC8">
    <w:name w:val="toc 8"/>
    <w:basedOn w:val="Normal"/>
    <w:next w:val="Normal"/>
    <w:autoRedefine/>
    <w:uiPriority w:val="39"/>
    <w:unhideWhenUsed/>
    <w:rsid w:val="00F603C5"/>
    <w:rPr>
      <w:rFonts w:ascii="Cambria" w:hAnsi="Cambria"/>
      <w:sz w:val="22"/>
      <w:szCs w:val="22"/>
    </w:rPr>
  </w:style>
  <w:style w:type="paragraph" w:styleId="TOC9">
    <w:name w:val="toc 9"/>
    <w:basedOn w:val="Normal"/>
    <w:next w:val="Normal"/>
    <w:autoRedefine/>
    <w:uiPriority w:val="39"/>
    <w:unhideWhenUsed/>
    <w:rsid w:val="00F603C5"/>
    <w:rPr>
      <w:rFonts w:ascii="Cambria" w:hAnsi="Cambria"/>
      <w:sz w:val="22"/>
      <w:szCs w:val="22"/>
    </w:rPr>
  </w:style>
  <w:style w:type="paragraph" w:styleId="BalloonText">
    <w:name w:val="Balloon Text"/>
    <w:basedOn w:val="Normal"/>
    <w:link w:val="BalloonTextChar"/>
    <w:uiPriority w:val="99"/>
    <w:semiHidden/>
    <w:unhideWhenUsed/>
    <w:rsid w:val="008E0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949"/>
    <w:rPr>
      <w:rFonts w:ascii="Lucida Grande" w:eastAsia="DejaVu Sans" w:hAnsi="Lucida Grande" w:cs="Lucida Grande"/>
      <w:kern w:val="1"/>
      <w:sz w:val="18"/>
      <w:szCs w:val="18"/>
      <w:lang w:eastAsia="hi-IN" w:bidi="hi-IN"/>
    </w:rPr>
  </w:style>
  <w:style w:type="paragraph" w:styleId="ListParagraph">
    <w:name w:val="List Paragraph"/>
    <w:basedOn w:val="Normal"/>
    <w:uiPriority w:val="34"/>
    <w:qFormat/>
    <w:rsid w:val="0035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0382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4B5C0-EB84-0A41-AA0A-26F8B42565C9}" type="doc">
      <dgm:prSet loTypeId="urn:microsoft.com/office/officeart/2005/8/layout/list1" loCatId="" qsTypeId="urn:microsoft.com/office/officeart/2005/8/quickstyle/simple5" qsCatId="simple" csTypeId="urn:microsoft.com/office/officeart/2005/8/colors/accent1_2" csCatId="accent1" phldr="1"/>
      <dgm:spPr/>
      <dgm:t>
        <a:bodyPr/>
        <a:lstStyle/>
        <a:p>
          <a:endParaRPr lang="en-US"/>
        </a:p>
      </dgm:t>
    </dgm:pt>
    <dgm:pt modelId="{6B87F706-3060-8441-ACE1-F5C53DD470CC}">
      <dgm:prSet phldrT="[Text]"/>
      <dgm:spPr/>
      <dgm:t>
        <a:bodyPr/>
        <a:lstStyle/>
        <a:p>
          <a:pPr algn="l"/>
          <a:r>
            <a:rPr lang="en-US"/>
            <a:t>Ready_tasks[MAX_PRIORITIES]</a:t>
          </a:r>
        </a:p>
      </dgm:t>
    </dgm:pt>
    <dgm:pt modelId="{9329D486-5731-2645-88E9-FE83F4803DA3}" type="parTrans" cxnId="{A67A9008-9E92-D446-9CC5-8E2FD05E7164}">
      <dgm:prSet/>
      <dgm:spPr/>
      <dgm:t>
        <a:bodyPr/>
        <a:lstStyle/>
        <a:p>
          <a:pPr algn="l"/>
          <a:endParaRPr lang="en-US"/>
        </a:p>
      </dgm:t>
    </dgm:pt>
    <dgm:pt modelId="{76C26F37-B7F1-F040-A55F-E12957836733}" type="sibTrans" cxnId="{A67A9008-9E92-D446-9CC5-8E2FD05E7164}">
      <dgm:prSet/>
      <dgm:spPr/>
      <dgm:t>
        <a:bodyPr/>
        <a:lstStyle/>
        <a:p>
          <a:pPr algn="l"/>
          <a:endParaRPr lang="en-US"/>
        </a:p>
      </dgm:t>
    </dgm:pt>
    <dgm:pt modelId="{E0C29229-365F-0946-A7B4-79DDDE3B7CD8}">
      <dgm:prSet phldrT="[Text]"/>
      <dgm:spPr/>
      <dgm:t>
        <a:bodyPr/>
        <a:lstStyle/>
        <a:p>
          <a:pPr algn="l"/>
          <a:r>
            <a:rPr lang="en-US"/>
            <a:t>Suspended_tasks</a:t>
          </a:r>
        </a:p>
      </dgm:t>
    </dgm:pt>
    <dgm:pt modelId="{00C7050E-22F4-1B40-91A4-4592064EC7D2}" type="parTrans" cxnId="{6F1B686B-D218-6D44-994D-8425CD38B490}">
      <dgm:prSet/>
      <dgm:spPr/>
      <dgm:t>
        <a:bodyPr/>
        <a:lstStyle/>
        <a:p>
          <a:pPr algn="l"/>
          <a:endParaRPr lang="en-US"/>
        </a:p>
      </dgm:t>
    </dgm:pt>
    <dgm:pt modelId="{989B4A51-FB1F-1D4F-842F-EF03EB06B63D}" type="sibTrans" cxnId="{6F1B686B-D218-6D44-994D-8425CD38B490}">
      <dgm:prSet/>
      <dgm:spPr/>
      <dgm:t>
        <a:bodyPr/>
        <a:lstStyle/>
        <a:p>
          <a:pPr algn="l"/>
          <a:endParaRPr lang="en-US"/>
        </a:p>
      </dgm:t>
    </dgm:pt>
    <dgm:pt modelId="{2639AA67-2C5D-284B-9A0D-1CC30FB7897F}">
      <dgm:prSet phldrT="[Text]"/>
      <dgm:spPr/>
      <dgm:t>
        <a:bodyPr/>
        <a:lstStyle/>
        <a:p>
          <a:pPr algn="l"/>
          <a:r>
            <a:rPr lang="en-US"/>
            <a:t>Delayed_tasks</a:t>
          </a:r>
        </a:p>
      </dgm:t>
    </dgm:pt>
    <dgm:pt modelId="{2400A2F7-3660-A24F-B83D-A9C4F98C3755}" type="parTrans" cxnId="{3A79D961-7ABE-5D4E-B18B-41D47EB933DD}">
      <dgm:prSet/>
      <dgm:spPr/>
      <dgm:t>
        <a:bodyPr/>
        <a:lstStyle/>
        <a:p>
          <a:pPr algn="l"/>
          <a:endParaRPr lang="en-US"/>
        </a:p>
      </dgm:t>
    </dgm:pt>
    <dgm:pt modelId="{B6EB03B5-2145-EC49-8300-FF2679EB8045}" type="sibTrans" cxnId="{3A79D961-7ABE-5D4E-B18B-41D47EB933DD}">
      <dgm:prSet/>
      <dgm:spPr/>
      <dgm:t>
        <a:bodyPr/>
        <a:lstStyle/>
        <a:p>
          <a:pPr algn="l"/>
          <a:endParaRPr lang="en-US"/>
        </a:p>
      </dgm:t>
    </dgm:pt>
    <dgm:pt modelId="{8E4BF856-090D-5B40-B2EB-271374431E3C}">
      <dgm:prSet phldrT="[Text]"/>
      <dgm:spPr/>
      <dgm:t>
        <a:bodyPr/>
        <a:lstStyle/>
        <a:p>
          <a:pPr algn="l"/>
          <a:r>
            <a:rPr lang="en-US"/>
            <a:t> Listas de tareas listas para ser ejecutadas (una lista por cada prioridad disponible)</a:t>
          </a:r>
        </a:p>
      </dgm:t>
    </dgm:pt>
    <dgm:pt modelId="{1AD45544-2EE7-1241-95EE-744F6C08B9DE}" type="parTrans" cxnId="{118476E3-DF77-DD49-944F-6E109B3FCEB7}">
      <dgm:prSet/>
      <dgm:spPr/>
      <dgm:t>
        <a:bodyPr/>
        <a:lstStyle/>
        <a:p>
          <a:pPr algn="l"/>
          <a:endParaRPr lang="en-US"/>
        </a:p>
      </dgm:t>
    </dgm:pt>
    <dgm:pt modelId="{5F655918-210D-2A49-AD77-63C5EC69D379}" type="sibTrans" cxnId="{118476E3-DF77-DD49-944F-6E109B3FCEB7}">
      <dgm:prSet/>
      <dgm:spPr/>
      <dgm:t>
        <a:bodyPr/>
        <a:lstStyle/>
        <a:p>
          <a:pPr algn="l"/>
          <a:endParaRPr lang="en-US"/>
        </a:p>
      </dgm:t>
    </dgm:pt>
    <dgm:pt modelId="{B2466254-8C5F-9144-9EEF-55401EA8EBEB}">
      <dgm:prSet phldrT="[Text]"/>
      <dgm:spPr/>
      <dgm:t>
        <a:bodyPr/>
        <a:lstStyle/>
        <a:p>
          <a:pPr algn="l"/>
          <a:r>
            <a:rPr lang="en-US"/>
            <a:t> Tareas suspendidas (esperan algo del user ej. input de teclado)</a:t>
          </a:r>
        </a:p>
      </dgm:t>
    </dgm:pt>
    <dgm:pt modelId="{D4B2A15F-E9DD-6544-9F7F-B36394E26358}" type="parTrans" cxnId="{EE4D096B-BB98-7B4B-A35C-BCA7C1EA3760}">
      <dgm:prSet/>
      <dgm:spPr/>
      <dgm:t>
        <a:bodyPr/>
        <a:lstStyle/>
        <a:p>
          <a:pPr algn="l"/>
          <a:endParaRPr lang="en-US"/>
        </a:p>
      </dgm:t>
    </dgm:pt>
    <dgm:pt modelId="{C29C4F59-CE82-104D-88BE-E9A97D3C6188}" type="sibTrans" cxnId="{EE4D096B-BB98-7B4B-A35C-BCA7C1EA3760}">
      <dgm:prSet/>
      <dgm:spPr/>
      <dgm:t>
        <a:bodyPr/>
        <a:lstStyle/>
        <a:p>
          <a:pPr algn="l"/>
          <a:endParaRPr lang="en-US"/>
        </a:p>
      </dgm:t>
    </dgm:pt>
    <dgm:pt modelId="{B2E47B83-64EC-F74C-959B-675BC83F0AD6}">
      <dgm:prSet phldrT="[Text]"/>
      <dgm:spPr/>
      <dgm:t>
        <a:bodyPr/>
        <a:lstStyle/>
        <a:p>
          <a:pPr algn="l"/>
          <a:r>
            <a:rPr lang="en-US"/>
            <a:t> Tareas demoradas por otro proceso (no depende del user ej. semáforo)</a:t>
          </a:r>
        </a:p>
      </dgm:t>
    </dgm:pt>
    <dgm:pt modelId="{5CD91C19-0710-2D4F-BA62-071136AF9119}" type="parTrans" cxnId="{AF9F9992-E981-C440-8493-934FA3E846CA}">
      <dgm:prSet/>
      <dgm:spPr/>
      <dgm:t>
        <a:bodyPr/>
        <a:lstStyle/>
        <a:p>
          <a:pPr algn="l"/>
          <a:endParaRPr lang="en-US"/>
        </a:p>
      </dgm:t>
    </dgm:pt>
    <dgm:pt modelId="{F68BECD5-49EC-0548-B929-6730F36F55B2}" type="sibTrans" cxnId="{AF9F9992-E981-C440-8493-934FA3E846CA}">
      <dgm:prSet/>
      <dgm:spPr/>
      <dgm:t>
        <a:bodyPr/>
        <a:lstStyle/>
        <a:p>
          <a:pPr algn="l"/>
          <a:endParaRPr lang="en-US"/>
        </a:p>
      </dgm:t>
    </dgm:pt>
    <dgm:pt modelId="{7215C9F8-B052-9448-A757-29503D30A5E0}">
      <dgm:prSet phldrT="[Text]"/>
      <dgm:spPr/>
      <dgm:t>
        <a:bodyPr/>
        <a:lstStyle/>
        <a:p>
          <a:pPr algn="l"/>
          <a:r>
            <a:rPr lang="en-US"/>
            <a:t>Terminated_tasks</a:t>
          </a:r>
        </a:p>
      </dgm:t>
    </dgm:pt>
    <dgm:pt modelId="{36626DFC-7CD4-7C4E-BF3E-A54EB64C1285}" type="parTrans" cxnId="{93735992-E89A-6142-AE61-BA67055B925C}">
      <dgm:prSet/>
      <dgm:spPr/>
      <dgm:t>
        <a:bodyPr/>
        <a:lstStyle/>
        <a:p>
          <a:pPr algn="l"/>
          <a:endParaRPr lang="en-US"/>
        </a:p>
      </dgm:t>
    </dgm:pt>
    <dgm:pt modelId="{14FBB443-26AF-8647-9099-1E1E4B422345}" type="sibTrans" cxnId="{93735992-E89A-6142-AE61-BA67055B925C}">
      <dgm:prSet/>
      <dgm:spPr/>
      <dgm:t>
        <a:bodyPr/>
        <a:lstStyle/>
        <a:p>
          <a:pPr algn="l"/>
          <a:endParaRPr lang="en-US"/>
        </a:p>
      </dgm:t>
    </dgm:pt>
    <dgm:pt modelId="{80CBFB39-3C1C-CE44-8693-4486B6FFCDC2}">
      <dgm:prSet phldrT="[Text]"/>
      <dgm:spPr/>
      <dgm:t>
        <a:bodyPr/>
        <a:lstStyle/>
        <a:p>
          <a:pPr algn="l"/>
          <a:r>
            <a:rPr lang="en-US"/>
            <a:t> Tareas terminadas (esperan a que el </a:t>
          </a:r>
          <a:r>
            <a:rPr lang="en-US" b="1"/>
            <a:t>garbage collector</a:t>
          </a:r>
          <a:r>
            <a:rPr lang="en-US" b="0"/>
            <a:t> las elimine del SO)</a:t>
          </a:r>
          <a:endParaRPr lang="en-US"/>
        </a:p>
      </dgm:t>
    </dgm:pt>
    <dgm:pt modelId="{79BC3852-ABF6-8E4A-9BDD-B987D6C11B54}" type="parTrans" cxnId="{CE4B3FFB-0310-1149-A6C2-B9BBE7F8919F}">
      <dgm:prSet/>
      <dgm:spPr/>
      <dgm:t>
        <a:bodyPr/>
        <a:lstStyle/>
        <a:p>
          <a:pPr algn="l"/>
          <a:endParaRPr lang="en-US"/>
        </a:p>
      </dgm:t>
    </dgm:pt>
    <dgm:pt modelId="{4EA64477-C84E-E541-AA17-86C438B79455}" type="sibTrans" cxnId="{CE4B3FFB-0310-1149-A6C2-B9BBE7F8919F}">
      <dgm:prSet/>
      <dgm:spPr/>
      <dgm:t>
        <a:bodyPr/>
        <a:lstStyle/>
        <a:p>
          <a:pPr algn="l"/>
          <a:endParaRPr lang="en-US"/>
        </a:p>
      </dgm:t>
    </dgm:pt>
    <dgm:pt modelId="{146FF1F0-A2F0-A742-A58B-AE05DE789FBF}">
      <dgm:prSet phldrT="[Text]"/>
      <dgm:spPr/>
      <dgm:t>
        <a:bodyPr/>
        <a:lstStyle/>
        <a:p>
          <a:pPr algn="l"/>
          <a:r>
            <a:rPr lang="en-US"/>
            <a:t>Empty_tasks</a:t>
          </a:r>
        </a:p>
      </dgm:t>
    </dgm:pt>
    <dgm:pt modelId="{393AC65C-209E-574D-9A73-0B16DCBD11AF}" type="parTrans" cxnId="{4D7C5616-9346-CF4D-9C7D-56AD0BD96CF6}">
      <dgm:prSet/>
      <dgm:spPr/>
      <dgm:t>
        <a:bodyPr/>
        <a:lstStyle/>
        <a:p>
          <a:pPr algn="l"/>
          <a:endParaRPr lang="en-US"/>
        </a:p>
      </dgm:t>
    </dgm:pt>
    <dgm:pt modelId="{A6D541A6-F524-A047-9F81-F976723DA77E}" type="sibTrans" cxnId="{4D7C5616-9346-CF4D-9C7D-56AD0BD96CF6}">
      <dgm:prSet/>
      <dgm:spPr/>
      <dgm:t>
        <a:bodyPr/>
        <a:lstStyle/>
        <a:p>
          <a:pPr algn="l"/>
          <a:endParaRPr lang="en-US"/>
        </a:p>
      </dgm:t>
    </dgm:pt>
    <dgm:pt modelId="{314F760D-94C3-3A4C-B1B7-66FB031C95C4}">
      <dgm:prSet phldrT="[Text]"/>
      <dgm:spPr/>
      <dgm:t>
        <a:bodyPr/>
        <a:lstStyle/>
        <a:p>
          <a:pPr algn="l"/>
          <a:r>
            <a:rPr lang="en-US"/>
            <a:t> "Molde" para nuevas tareas</a:t>
          </a:r>
        </a:p>
      </dgm:t>
    </dgm:pt>
    <dgm:pt modelId="{8393339C-72EB-034D-BF8C-A09111E957E0}" type="parTrans" cxnId="{7D157BE4-0A17-8B4F-B83A-8E88FF8BCF18}">
      <dgm:prSet/>
      <dgm:spPr/>
      <dgm:t>
        <a:bodyPr/>
        <a:lstStyle/>
        <a:p>
          <a:pPr algn="l"/>
          <a:endParaRPr lang="en-US"/>
        </a:p>
      </dgm:t>
    </dgm:pt>
    <dgm:pt modelId="{0BEBEAB3-A806-C947-B921-7A1C97C08122}" type="sibTrans" cxnId="{7D157BE4-0A17-8B4F-B83A-8E88FF8BCF18}">
      <dgm:prSet/>
      <dgm:spPr/>
      <dgm:t>
        <a:bodyPr/>
        <a:lstStyle/>
        <a:p>
          <a:pPr algn="l"/>
          <a:endParaRPr lang="en-US"/>
        </a:p>
      </dgm:t>
    </dgm:pt>
    <dgm:pt modelId="{66AAF8C5-39D7-A943-8419-59831FFF0830}" type="pres">
      <dgm:prSet presAssocID="{2B44B5C0-EB84-0A41-AA0A-26F8B42565C9}" presName="linear" presStyleCnt="0">
        <dgm:presLayoutVars>
          <dgm:dir/>
          <dgm:animLvl val="lvl"/>
          <dgm:resizeHandles val="exact"/>
        </dgm:presLayoutVars>
      </dgm:prSet>
      <dgm:spPr/>
      <dgm:t>
        <a:bodyPr/>
        <a:lstStyle/>
        <a:p>
          <a:endParaRPr lang="en-US"/>
        </a:p>
      </dgm:t>
    </dgm:pt>
    <dgm:pt modelId="{806CD6C3-1A86-5B40-BBC0-46B8C53807F5}" type="pres">
      <dgm:prSet presAssocID="{6B87F706-3060-8441-ACE1-F5C53DD470CC}" presName="parentLin" presStyleCnt="0"/>
      <dgm:spPr/>
    </dgm:pt>
    <dgm:pt modelId="{8922A2A1-E962-8E43-8853-7D6BDCE5BEE6}" type="pres">
      <dgm:prSet presAssocID="{6B87F706-3060-8441-ACE1-F5C53DD470CC}" presName="parentLeftMargin" presStyleLbl="node1" presStyleIdx="0" presStyleCnt="5"/>
      <dgm:spPr/>
      <dgm:t>
        <a:bodyPr/>
        <a:lstStyle/>
        <a:p>
          <a:endParaRPr lang="en-US"/>
        </a:p>
      </dgm:t>
    </dgm:pt>
    <dgm:pt modelId="{23630C52-0D38-D542-A613-E5D258F3B3F3}" type="pres">
      <dgm:prSet presAssocID="{6B87F706-3060-8441-ACE1-F5C53DD470CC}" presName="parentText" presStyleLbl="node1" presStyleIdx="0" presStyleCnt="5">
        <dgm:presLayoutVars>
          <dgm:chMax val="0"/>
          <dgm:bulletEnabled val="1"/>
        </dgm:presLayoutVars>
      </dgm:prSet>
      <dgm:spPr/>
      <dgm:t>
        <a:bodyPr/>
        <a:lstStyle/>
        <a:p>
          <a:endParaRPr lang="en-US"/>
        </a:p>
      </dgm:t>
    </dgm:pt>
    <dgm:pt modelId="{CF0816B7-C343-884E-AFC1-601E1D533B20}" type="pres">
      <dgm:prSet presAssocID="{6B87F706-3060-8441-ACE1-F5C53DD470CC}" presName="negativeSpace" presStyleCnt="0"/>
      <dgm:spPr/>
    </dgm:pt>
    <dgm:pt modelId="{713C77EC-FCD9-6A4B-940F-AB5C765AEFC9}" type="pres">
      <dgm:prSet presAssocID="{6B87F706-3060-8441-ACE1-F5C53DD470CC}" presName="childText" presStyleLbl="conFgAcc1" presStyleIdx="0" presStyleCnt="5" custLinFactNeighborY="-32664">
        <dgm:presLayoutVars>
          <dgm:bulletEnabled val="1"/>
        </dgm:presLayoutVars>
      </dgm:prSet>
      <dgm:spPr/>
      <dgm:t>
        <a:bodyPr/>
        <a:lstStyle/>
        <a:p>
          <a:endParaRPr lang="en-US"/>
        </a:p>
      </dgm:t>
    </dgm:pt>
    <dgm:pt modelId="{77DE02B4-3DB1-E24B-BF67-0F2E0052658C}" type="pres">
      <dgm:prSet presAssocID="{76C26F37-B7F1-F040-A55F-E12957836733}" presName="spaceBetweenRectangles" presStyleCnt="0"/>
      <dgm:spPr/>
    </dgm:pt>
    <dgm:pt modelId="{EC775376-849F-AF42-9869-7DD8401E185C}" type="pres">
      <dgm:prSet presAssocID="{E0C29229-365F-0946-A7B4-79DDDE3B7CD8}" presName="parentLin" presStyleCnt="0"/>
      <dgm:spPr/>
    </dgm:pt>
    <dgm:pt modelId="{09EE9828-BB0B-C347-BE61-2D518BAE75FA}" type="pres">
      <dgm:prSet presAssocID="{E0C29229-365F-0946-A7B4-79DDDE3B7CD8}" presName="parentLeftMargin" presStyleLbl="node1" presStyleIdx="0" presStyleCnt="5"/>
      <dgm:spPr/>
      <dgm:t>
        <a:bodyPr/>
        <a:lstStyle/>
        <a:p>
          <a:endParaRPr lang="en-US"/>
        </a:p>
      </dgm:t>
    </dgm:pt>
    <dgm:pt modelId="{C6C258FF-9EB1-8241-8820-B86082FF9847}" type="pres">
      <dgm:prSet presAssocID="{E0C29229-365F-0946-A7B4-79DDDE3B7CD8}" presName="parentText" presStyleLbl="node1" presStyleIdx="1" presStyleCnt="5">
        <dgm:presLayoutVars>
          <dgm:chMax val="0"/>
          <dgm:bulletEnabled val="1"/>
        </dgm:presLayoutVars>
      </dgm:prSet>
      <dgm:spPr/>
      <dgm:t>
        <a:bodyPr/>
        <a:lstStyle/>
        <a:p>
          <a:endParaRPr lang="en-US"/>
        </a:p>
      </dgm:t>
    </dgm:pt>
    <dgm:pt modelId="{8100DBDA-A493-0748-825E-7BE9E40077E4}" type="pres">
      <dgm:prSet presAssocID="{E0C29229-365F-0946-A7B4-79DDDE3B7CD8}" presName="negativeSpace" presStyleCnt="0"/>
      <dgm:spPr/>
    </dgm:pt>
    <dgm:pt modelId="{A75ACDA3-C8D6-BA4A-80F5-921A45C0613A}" type="pres">
      <dgm:prSet presAssocID="{E0C29229-365F-0946-A7B4-79DDDE3B7CD8}" presName="childText" presStyleLbl="conFgAcc1" presStyleIdx="1" presStyleCnt="5">
        <dgm:presLayoutVars>
          <dgm:bulletEnabled val="1"/>
        </dgm:presLayoutVars>
      </dgm:prSet>
      <dgm:spPr/>
      <dgm:t>
        <a:bodyPr/>
        <a:lstStyle/>
        <a:p>
          <a:endParaRPr lang="en-US"/>
        </a:p>
      </dgm:t>
    </dgm:pt>
    <dgm:pt modelId="{839A7205-BE98-FE4A-8C46-3F4B1C95F20F}" type="pres">
      <dgm:prSet presAssocID="{989B4A51-FB1F-1D4F-842F-EF03EB06B63D}" presName="spaceBetweenRectangles" presStyleCnt="0"/>
      <dgm:spPr/>
    </dgm:pt>
    <dgm:pt modelId="{4C9CE432-1D94-F34F-92DE-437725A694CF}" type="pres">
      <dgm:prSet presAssocID="{2639AA67-2C5D-284B-9A0D-1CC30FB7897F}" presName="parentLin" presStyleCnt="0"/>
      <dgm:spPr/>
    </dgm:pt>
    <dgm:pt modelId="{12F7CFB9-50E5-7941-806A-6BB7E1401470}" type="pres">
      <dgm:prSet presAssocID="{2639AA67-2C5D-284B-9A0D-1CC30FB7897F}" presName="parentLeftMargin" presStyleLbl="node1" presStyleIdx="1" presStyleCnt="5"/>
      <dgm:spPr/>
      <dgm:t>
        <a:bodyPr/>
        <a:lstStyle/>
        <a:p>
          <a:endParaRPr lang="en-US"/>
        </a:p>
      </dgm:t>
    </dgm:pt>
    <dgm:pt modelId="{43437AA0-2B39-914F-9D28-825556C95F17}" type="pres">
      <dgm:prSet presAssocID="{2639AA67-2C5D-284B-9A0D-1CC30FB7897F}" presName="parentText" presStyleLbl="node1" presStyleIdx="2" presStyleCnt="5">
        <dgm:presLayoutVars>
          <dgm:chMax val="0"/>
          <dgm:bulletEnabled val="1"/>
        </dgm:presLayoutVars>
      </dgm:prSet>
      <dgm:spPr/>
      <dgm:t>
        <a:bodyPr/>
        <a:lstStyle/>
        <a:p>
          <a:endParaRPr lang="en-US"/>
        </a:p>
      </dgm:t>
    </dgm:pt>
    <dgm:pt modelId="{A1C6EB1F-AB12-EA4D-A1D6-3F6AA2082E4B}" type="pres">
      <dgm:prSet presAssocID="{2639AA67-2C5D-284B-9A0D-1CC30FB7897F}" presName="negativeSpace" presStyleCnt="0"/>
      <dgm:spPr/>
    </dgm:pt>
    <dgm:pt modelId="{6067F78A-4682-B245-AA46-E2357B0A9622}" type="pres">
      <dgm:prSet presAssocID="{2639AA67-2C5D-284B-9A0D-1CC30FB7897F}" presName="childText" presStyleLbl="conFgAcc1" presStyleIdx="2" presStyleCnt="5">
        <dgm:presLayoutVars>
          <dgm:bulletEnabled val="1"/>
        </dgm:presLayoutVars>
      </dgm:prSet>
      <dgm:spPr/>
      <dgm:t>
        <a:bodyPr/>
        <a:lstStyle/>
        <a:p>
          <a:endParaRPr lang="en-US"/>
        </a:p>
      </dgm:t>
    </dgm:pt>
    <dgm:pt modelId="{21827D55-854C-0C4C-88C3-56F22C00D90D}" type="pres">
      <dgm:prSet presAssocID="{B6EB03B5-2145-EC49-8300-FF2679EB8045}" presName="spaceBetweenRectangles" presStyleCnt="0"/>
      <dgm:spPr/>
    </dgm:pt>
    <dgm:pt modelId="{591992F0-AFB9-0745-92F3-E7BCBAA1CEBC}" type="pres">
      <dgm:prSet presAssocID="{7215C9F8-B052-9448-A757-29503D30A5E0}" presName="parentLin" presStyleCnt="0"/>
      <dgm:spPr/>
    </dgm:pt>
    <dgm:pt modelId="{8F09650D-00E0-A44F-A5FE-B214FD52E64D}" type="pres">
      <dgm:prSet presAssocID="{7215C9F8-B052-9448-A757-29503D30A5E0}" presName="parentLeftMargin" presStyleLbl="node1" presStyleIdx="2" presStyleCnt="5"/>
      <dgm:spPr/>
      <dgm:t>
        <a:bodyPr/>
        <a:lstStyle/>
        <a:p>
          <a:endParaRPr lang="en-US"/>
        </a:p>
      </dgm:t>
    </dgm:pt>
    <dgm:pt modelId="{C24D57E5-2A0E-3947-A96C-08176B7C44D3}" type="pres">
      <dgm:prSet presAssocID="{7215C9F8-B052-9448-A757-29503D30A5E0}" presName="parentText" presStyleLbl="node1" presStyleIdx="3" presStyleCnt="5">
        <dgm:presLayoutVars>
          <dgm:chMax val="0"/>
          <dgm:bulletEnabled val="1"/>
        </dgm:presLayoutVars>
      </dgm:prSet>
      <dgm:spPr/>
      <dgm:t>
        <a:bodyPr/>
        <a:lstStyle/>
        <a:p>
          <a:endParaRPr lang="en-US"/>
        </a:p>
      </dgm:t>
    </dgm:pt>
    <dgm:pt modelId="{985D6990-3640-EA4B-B4D9-640CF1E11070}" type="pres">
      <dgm:prSet presAssocID="{7215C9F8-B052-9448-A757-29503D30A5E0}" presName="negativeSpace" presStyleCnt="0"/>
      <dgm:spPr/>
    </dgm:pt>
    <dgm:pt modelId="{5C721B68-5A92-9541-961E-D9F31BB1F761}" type="pres">
      <dgm:prSet presAssocID="{7215C9F8-B052-9448-A757-29503D30A5E0}" presName="childText" presStyleLbl="conFgAcc1" presStyleIdx="3" presStyleCnt="5">
        <dgm:presLayoutVars>
          <dgm:bulletEnabled val="1"/>
        </dgm:presLayoutVars>
      </dgm:prSet>
      <dgm:spPr/>
      <dgm:t>
        <a:bodyPr/>
        <a:lstStyle/>
        <a:p>
          <a:endParaRPr lang="en-US"/>
        </a:p>
      </dgm:t>
    </dgm:pt>
    <dgm:pt modelId="{29D31107-8635-7542-8043-EDEAAF92D7AF}" type="pres">
      <dgm:prSet presAssocID="{14FBB443-26AF-8647-9099-1E1E4B422345}" presName="spaceBetweenRectangles" presStyleCnt="0"/>
      <dgm:spPr/>
    </dgm:pt>
    <dgm:pt modelId="{5CB46D1D-9750-9945-88E3-F1243EFD554D}" type="pres">
      <dgm:prSet presAssocID="{146FF1F0-A2F0-A742-A58B-AE05DE789FBF}" presName="parentLin" presStyleCnt="0"/>
      <dgm:spPr/>
    </dgm:pt>
    <dgm:pt modelId="{0DA51C51-CBE2-A047-A544-4BA3F99E1351}" type="pres">
      <dgm:prSet presAssocID="{146FF1F0-A2F0-A742-A58B-AE05DE789FBF}" presName="parentLeftMargin" presStyleLbl="node1" presStyleIdx="3" presStyleCnt="5"/>
      <dgm:spPr/>
      <dgm:t>
        <a:bodyPr/>
        <a:lstStyle/>
        <a:p>
          <a:endParaRPr lang="en-US"/>
        </a:p>
      </dgm:t>
    </dgm:pt>
    <dgm:pt modelId="{96AA37F4-0826-3B47-A051-D79A3FD2BA22}" type="pres">
      <dgm:prSet presAssocID="{146FF1F0-A2F0-A742-A58B-AE05DE789FBF}" presName="parentText" presStyleLbl="node1" presStyleIdx="4" presStyleCnt="5">
        <dgm:presLayoutVars>
          <dgm:chMax val="0"/>
          <dgm:bulletEnabled val="1"/>
        </dgm:presLayoutVars>
      </dgm:prSet>
      <dgm:spPr/>
      <dgm:t>
        <a:bodyPr/>
        <a:lstStyle/>
        <a:p>
          <a:endParaRPr lang="en-US"/>
        </a:p>
      </dgm:t>
    </dgm:pt>
    <dgm:pt modelId="{6E0E5660-2558-5F46-8219-956257AB765C}" type="pres">
      <dgm:prSet presAssocID="{146FF1F0-A2F0-A742-A58B-AE05DE789FBF}" presName="negativeSpace" presStyleCnt="0"/>
      <dgm:spPr/>
    </dgm:pt>
    <dgm:pt modelId="{605E6105-D3CE-E24B-B830-33E7833C78C6}" type="pres">
      <dgm:prSet presAssocID="{146FF1F0-A2F0-A742-A58B-AE05DE789FBF}" presName="childText" presStyleLbl="conFgAcc1" presStyleIdx="4" presStyleCnt="5">
        <dgm:presLayoutVars>
          <dgm:bulletEnabled val="1"/>
        </dgm:presLayoutVars>
      </dgm:prSet>
      <dgm:spPr/>
      <dgm:t>
        <a:bodyPr/>
        <a:lstStyle/>
        <a:p>
          <a:endParaRPr lang="en-US"/>
        </a:p>
      </dgm:t>
    </dgm:pt>
  </dgm:ptLst>
  <dgm:cxnLst>
    <dgm:cxn modelId="{DA61DAC6-4ED6-A74B-B054-7950734BAF6A}" type="presOf" srcId="{7215C9F8-B052-9448-A757-29503D30A5E0}" destId="{8F09650D-00E0-A44F-A5FE-B214FD52E64D}" srcOrd="0" destOrd="0" presId="urn:microsoft.com/office/officeart/2005/8/layout/list1"/>
    <dgm:cxn modelId="{BC01D51B-9C95-2C4C-8D87-577F96C4B9F0}" type="presOf" srcId="{7215C9F8-B052-9448-A757-29503D30A5E0}" destId="{C24D57E5-2A0E-3947-A96C-08176B7C44D3}" srcOrd="1" destOrd="0" presId="urn:microsoft.com/office/officeart/2005/8/layout/list1"/>
    <dgm:cxn modelId="{F7F3ED6B-F04C-834A-B43F-D3F3AD2B0441}" type="presOf" srcId="{314F760D-94C3-3A4C-B1B7-66FB031C95C4}" destId="{605E6105-D3CE-E24B-B830-33E7833C78C6}" srcOrd="0" destOrd="0" presId="urn:microsoft.com/office/officeart/2005/8/layout/list1"/>
    <dgm:cxn modelId="{A67A9008-9E92-D446-9CC5-8E2FD05E7164}" srcId="{2B44B5C0-EB84-0A41-AA0A-26F8B42565C9}" destId="{6B87F706-3060-8441-ACE1-F5C53DD470CC}" srcOrd="0" destOrd="0" parTransId="{9329D486-5731-2645-88E9-FE83F4803DA3}" sibTransId="{76C26F37-B7F1-F040-A55F-E12957836733}"/>
    <dgm:cxn modelId="{22464837-B9CB-1E4F-BAFF-68E63A8B306D}" type="presOf" srcId="{6B87F706-3060-8441-ACE1-F5C53DD470CC}" destId="{8922A2A1-E962-8E43-8853-7D6BDCE5BEE6}" srcOrd="0" destOrd="0" presId="urn:microsoft.com/office/officeart/2005/8/layout/list1"/>
    <dgm:cxn modelId="{E50E6FE6-D7F4-4E40-928B-62B27F98BEEC}" type="presOf" srcId="{B2466254-8C5F-9144-9EEF-55401EA8EBEB}" destId="{A75ACDA3-C8D6-BA4A-80F5-921A45C0613A}" srcOrd="0" destOrd="0" presId="urn:microsoft.com/office/officeart/2005/8/layout/list1"/>
    <dgm:cxn modelId="{118476E3-DF77-DD49-944F-6E109B3FCEB7}" srcId="{6B87F706-3060-8441-ACE1-F5C53DD470CC}" destId="{8E4BF856-090D-5B40-B2EB-271374431E3C}" srcOrd="0" destOrd="0" parTransId="{1AD45544-2EE7-1241-95EE-744F6C08B9DE}" sibTransId="{5F655918-210D-2A49-AD77-63C5EC69D379}"/>
    <dgm:cxn modelId="{CE4B3FFB-0310-1149-A6C2-B9BBE7F8919F}" srcId="{7215C9F8-B052-9448-A757-29503D30A5E0}" destId="{80CBFB39-3C1C-CE44-8693-4486B6FFCDC2}" srcOrd="0" destOrd="0" parTransId="{79BC3852-ABF6-8E4A-9BDD-B987D6C11B54}" sibTransId="{4EA64477-C84E-E541-AA17-86C438B79455}"/>
    <dgm:cxn modelId="{4C61EE83-B043-F141-A388-C86F7EB790AB}" type="presOf" srcId="{E0C29229-365F-0946-A7B4-79DDDE3B7CD8}" destId="{C6C258FF-9EB1-8241-8820-B86082FF9847}" srcOrd="1" destOrd="0" presId="urn:microsoft.com/office/officeart/2005/8/layout/list1"/>
    <dgm:cxn modelId="{429C5A12-E2D9-FC44-8B04-1D3DE069E72B}" type="presOf" srcId="{2639AA67-2C5D-284B-9A0D-1CC30FB7897F}" destId="{43437AA0-2B39-914F-9D28-825556C95F17}" srcOrd="1" destOrd="0" presId="urn:microsoft.com/office/officeart/2005/8/layout/list1"/>
    <dgm:cxn modelId="{3A79D961-7ABE-5D4E-B18B-41D47EB933DD}" srcId="{2B44B5C0-EB84-0A41-AA0A-26F8B42565C9}" destId="{2639AA67-2C5D-284B-9A0D-1CC30FB7897F}" srcOrd="2" destOrd="0" parTransId="{2400A2F7-3660-A24F-B83D-A9C4F98C3755}" sibTransId="{B6EB03B5-2145-EC49-8300-FF2679EB8045}"/>
    <dgm:cxn modelId="{6F1B686B-D218-6D44-994D-8425CD38B490}" srcId="{2B44B5C0-EB84-0A41-AA0A-26F8B42565C9}" destId="{E0C29229-365F-0946-A7B4-79DDDE3B7CD8}" srcOrd="1" destOrd="0" parTransId="{00C7050E-22F4-1B40-91A4-4592064EC7D2}" sibTransId="{989B4A51-FB1F-1D4F-842F-EF03EB06B63D}"/>
    <dgm:cxn modelId="{AF9F9992-E981-C440-8493-934FA3E846CA}" srcId="{2639AA67-2C5D-284B-9A0D-1CC30FB7897F}" destId="{B2E47B83-64EC-F74C-959B-675BC83F0AD6}" srcOrd="0" destOrd="0" parTransId="{5CD91C19-0710-2D4F-BA62-071136AF9119}" sibTransId="{F68BECD5-49EC-0548-B929-6730F36F55B2}"/>
    <dgm:cxn modelId="{5F31D57B-6D41-234F-9E10-BF2150E83D2F}" type="presOf" srcId="{2B44B5C0-EB84-0A41-AA0A-26F8B42565C9}" destId="{66AAF8C5-39D7-A943-8419-59831FFF0830}" srcOrd="0" destOrd="0" presId="urn:microsoft.com/office/officeart/2005/8/layout/list1"/>
    <dgm:cxn modelId="{244DB862-DFF3-9142-9E9F-1A028B19F03F}" type="presOf" srcId="{80CBFB39-3C1C-CE44-8693-4486B6FFCDC2}" destId="{5C721B68-5A92-9541-961E-D9F31BB1F761}" srcOrd="0" destOrd="0" presId="urn:microsoft.com/office/officeart/2005/8/layout/list1"/>
    <dgm:cxn modelId="{210C91E5-6D5D-7D4F-A1FC-0EE5587D7533}" type="presOf" srcId="{146FF1F0-A2F0-A742-A58B-AE05DE789FBF}" destId="{96AA37F4-0826-3B47-A051-D79A3FD2BA22}" srcOrd="1" destOrd="0" presId="urn:microsoft.com/office/officeart/2005/8/layout/list1"/>
    <dgm:cxn modelId="{4D7C5616-9346-CF4D-9C7D-56AD0BD96CF6}" srcId="{2B44B5C0-EB84-0A41-AA0A-26F8B42565C9}" destId="{146FF1F0-A2F0-A742-A58B-AE05DE789FBF}" srcOrd="4" destOrd="0" parTransId="{393AC65C-209E-574D-9A73-0B16DCBD11AF}" sibTransId="{A6D541A6-F524-A047-9F81-F976723DA77E}"/>
    <dgm:cxn modelId="{506DA2B3-FE52-BB44-91F7-845410BD7A11}" type="presOf" srcId="{2639AA67-2C5D-284B-9A0D-1CC30FB7897F}" destId="{12F7CFB9-50E5-7941-806A-6BB7E1401470}" srcOrd="0" destOrd="0" presId="urn:microsoft.com/office/officeart/2005/8/layout/list1"/>
    <dgm:cxn modelId="{07FBC58D-3BF2-0140-B092-7DB6A1493ED2}" type="presOf" srcId="{6B87F706-3060-8441-ACE1-F5C53DD470CC}" destId="{23630C52-0D38-D542-A613-E5D258F3B3F3}" srcOrd="1" destOrd="0" presId="urn:microsoft.com/office/officeart/2005/8/layout/list1"/>
    <dgm:cxn modelId="{EE4D096B-BB98-7B4B-A35C-BCA7C1EA3760}" srcId="{E0C29229-365F-0946-A7B4-79DDDE3B7CD8}" destId="{B2466254-8C5F-9144-9EEF-55401EA8EBEB}" srcOrd="0" destOrd="0" parTransId="{D4B2A15F-E9DD-6544-9F7F-B36394E26358}" sibTransId="{C29C4F59-CE82-104D-88BE-E9A97D3C6188}"/>
    <dgm:cxn modelId="{7D157BE4-0A17-8B4F-B83A-8E88FF8BCF18}" srcId="{146FF1F0-A2F0-A742-A58B-AE05DE789FBF}" destId="{314F760D-94C3-3A4C-B1B7-66FB031C95C4}" srcOrd="0" destOrd="0" parTransId="{8393339C-72EB-034D-BF8C-A09111E957E0}" sibTransId="{0BEBEAB3-A806-C947-B921-7A1C97C08122}"/>
    <dgm:cxn modelId="{D5EF2F0B-A5FD-A54F-A0BE-6550AFB419D2}" type="presOf" srcId="{E0C29229-365F-0946-A7B4-79DDDE3B7CD8}" destId="{09EE9828-BB0B-C347-BE61-2D518BAE75FA}" srcOrd="0" destOrd="0" presId="urn:microsoft.com/office/officeart/2005/8/layout/list1"/>
    <dgm:cxn modelId="{D9E14D1B-FCF8-5443-AD88-661F816254FF}" type="presOf" srcId="{B2E47B83-64EC-F74C-959B-675BC83F0AD6}" destId="{6067F78A-4682-B245-AA46-E2357B0A9622}" srcOrd="0" destOrd="0" presId="urn:microsoft.com/office/officeart/2005/8/layout/list1"/>
    <dgm:cxn modelId="{93735992-E89A-6142-AE61-BA67055B925C}" srcId="{2B44B5C0-EB84-0A41-AA0A-26F8B42565C9}" destId="{7215C9F8-B052-9448-A757-29503D30A5E0}" srcOrd="3" destOrd="0" parTransId="{36626DFC-7CD4-7C4E-BF3E-A54EB64C1285}" sibTransId="{14FBB443-26AF-8647-9099-1E1E4B422345}"/>
    <dgm:cxn modelId="{CDE92938-9176-5C4E-AB0E-AEC825EE4354}" type="presOf" srcId="{8E4BF856-090D-5B40-B2EB-271374431E3C}" destId="{713C77EC-FCD9-6A4B-940F-AB5C765AEFC9}" srcOrd="0" destOrd="0" presId="urn:microsoft.com/office/officeart/2005/8/layout/list1"/>
    <dgm:cxn modelId="{F194D391-3D64-6D4F-A7B0-A8BB40BCBA8F}" type="presOf" srcId="{146FF1F0-A2F0-A742-A58B-AE05DE789FBF}" destId="{0DA51C51-CBE2-A047-A544-4BA3F99E1351}" srcOrd="0" destOrd="0" presId="urn:microsoft.com/office/officeart/2005/8/layout/list1"/>
    <dgm:cxn modelId="{CB344314-0716-4443-9230-3ACE9A9D9960}" type="presParOf" srcId="{66AAF8C5-39D7-A943-8419-59831FFF0830}" destId="{806CD6C3-1A86-5B40-BBC0-46B8C53807F5}" srcOrd="0" destOrd="0" presId="urn:microsoft.com/office/officeart/2005/8/layout/list1"/>
    <dgm:cxn modelId="{4DBF22D2-A501-2746-8FD5-BE010887089E}" type="presParOf" srcId="{806CD6C3-1A86-5B40-BBC0-46B8C53807F5}" destId="{8922A2A1-E962-8E43-8853-7D6BDCE5BEE6}" srcOrd="0" destOrd="0" presId="urn:microsoft.com/office/officeart/2005/8/layout/list1"/>
    <dgm:cxn modelId="{47D7DE21-5F7F-7845-9C21-431C74978CF7}" type="presParOf" srcId="{806CD6C3-1A86-5B40-BBC0-46B8C53807F5}" destId="{23630C52-0D38-D542-A613-E5D258F3B3F3}" srcOrd="1" destOrd="0" presId="urn:microsoft.com/office/officeart/2005/8/layout/list1"/>
    <dgm:cxn modelId="{EB2188E6-D4CD-2D43-9677-AA62B9C15046}" type="presParOf" srcId="{66AAF8C5-39D7-A943-8419-59831FFF0830}" destId="{CF0816B7-C343-884E-AFC1-601E1D533B20}" srcOrd="1" destOrd="0" presId="urn:microsoft.com/office/officeart/2005/8/layout/list1"/>
    <dgm:cxn modelId="{4AFAEDD7-2CFD-8943-A903-B1006EB40965}" type="presParOf" srcId="{66AAF8C5-39D7-A943-8419-59831FFF0830}" destId="{713C77EC-FCD9-6A4B-940F-AB5C765AEFC9}" srcOrd="2" destOrd="0" presId="urn:microsoft.com/office/officeart/2005/8/layout/list1"/>
    <dgm:cxn modelId="{0ED974D9-0208-BA4D-8922-81232DF8F811}" type="presParOf" srcId="{66AAF8C5-39D7-A943-8419-59831FFF0830}" destId="{77DE02B4-3DB1-E24B-BF67-0F2E0052658C}" srcOrd="3" destOrd="0" presId="urn:microsoft.com/office/officeart/2005/8/layout/list1"/>
    <dgm:cxn modelId="{6E39D632-EA6E-334E-A135-62A91E1C1949}" type="presParOf" srcId="{66AAF8C5-39D7-A943-8419-59831FFF0830}" destId="{EC775376-849F-AF42-9869-7DD8401E185C}" srcOrd="4" destOrd="0" presId="urn:microsoft.com/office/officeart/2005/8/layout/list1"/>
    <dgm:cxn modelId="{6EECF43B-7A1C-4344-9F61-6D74BF3401EE}" type="presParOf" srcId="{EC775376-849F-AF42-9869-7DD8401E185C}" destId="{09EE9828-BB0B-C347-BE61-2D518BAE75FA}" srcOrd="0" destOrd="0" presId="urn:microsoft.com/office/officeart/2005/8/layout/list1"/>
    <dgm:cxn modelId="{5565261F-F79E-F54F-91F2-8B1B5673B47F}" type="presParOf" srcId="{EC775376-849F-AF42-9869-7DD8401E185C}" destId="{C6C258FF-9EB1-8241-8820-B86082FF9847}" srcOrd="1" destOrd="0" presId="urn:microsoft.com/office/officeart/2005/8/layout/list1"/>
    <dgm:cxn modelId="{5AB5335F-55B4-6F41-942F-DB27BD83B060}" type="presParOf" srcId="{66AAF8C5-39D7-A943-8419-59831FFF0830}" destId="{8100DBDA-A493-0748-825E-7BE9E40077E4}" srcOrd="5" destOrd="0" presId="urn:microsoft.com/office/officeart/2005/8/layout/list1"/>
    <dgm:cxn modelId="{A22C6A68-60DB-C748-B60C-4F06E4D0326A}" type="presParOf" srcId="{66AAF8C5-39D7-A943-8419-59831FFF0830}" destId="{A75ACDA3-C8D6-BA4A-80F5-921A45C0613A}" srcOrd="6" destOrd="0" presId="urn:microsoft.com/office/officeart/2005/8/layout/list1"/>
    <dgm:cxn modelId="{F7A7717D-C7AA-DB45-8BF7-9FBA30C898B7}" type="presParOf" srcId="{66AAF8C5-39D7-A943-8419-59831FFF0830}" destId="{839A7205-BE98-FE4A-8C46-3F4B1C95F20F}" srcOrd="7" destOrd="0" presId="urn:microsoft.com/office/officeart/2005/8/layout/list1"/>
    <dgm:cxn modelId="{9C268E08-9489-C04A-ABA3-C6431584DB3C}" type="presParOf" srcId="{66AAF8C5-39D7-A943-8419-59831FFF0830}" destId="{4C9CE432-1D94-F34F-92DE-437725A694CF}" srcOrd="8" destOrd="0" presId="urn:microsoft.com/office/officeart/2005/8/layout/list1"/>
    <dgm:cxn modelId="{D7805A67-0EE3-BC4C-B3D5-450F941F3D93}" type="presParOf" srcId="{4C9CE432-1D94-F34F-92DE-437725A694CF}" destId="{12F7CFB9-50E5-7941-806A-6BB7E1401470}" srcOrd="0" destOrd="0" presId="urn:microsoft.com/office/officeart/2005/8/layout/list1"/>
    <dgm:cxn modelId="{BFB360CB-C47A-3B47-9AFA-8E9901A25B72}" type="presParOf" srcId="{4C9CE432-1D94-F34F-92DE-437725A694CF}" destId="{43437AA0-2B39-914F-9D28-825556C95F17}" srcOrd="1" destOrd="0" presId="urn:microsoft.com/office/officeart/2005/8/layout/list1"/>
    <dgm:cxn modelId="{543CD00F-4808-4742-866A-5317D942EEB9}" type="presParOf" srcId="{66AAF8C5-39D7-A943-8419-59831FFF0830}" destId="{A1C6EB1F-AB12-EA4D-A1D6-3F6AA2082E4B}" srcOrd="9" destOrd="0" presId="urn:microsoft.com/office/officeart/2005/8/layout/list1"/>
    <dgm:cxn modelId="{A2326142-11F6-1D4B-A271-B274DFDD56D4}" type="presParOf" srcId="{66AAF8C5-39D7-A943-8419-59831FFF0830}" destId="{6067F78A-4682-B245-AA46-E2357B0A9622}" srcOrd="10" destOrd="0" presId="urn:microsoft.com/office/officeart/2005/8/layout/list1"/>
    <dgm:cxn modelId="{B92FD01C-7218-4140-B757-C19695D0D95B}" type="presParOf" srcId="{66AAF8C5-39D7-A943-8419-59831FFF0830}" destId="{21827D55-854C-0C4C-88C3-56F22C00D90D}" srcOrd="11" destOrd="0" presId="urn:microsoft.com/office/officeart/2005/8/layout/list1"/>
    <dgm:cxn modelId="{A6080A63-8390-4D45-8D4F-69BB811B1D00}" type="presParOf" srcId="{66AAF8C5-39D7-A943-8419-59831FFF0830}" destId="{591992F0-AFB9-0745-92F3-E7BCBAA1CEBC}" srcOrd="12" destOrd="0" presId="urn:microsoft.com/office/officeart/2005/8/layout/list1"/>
    <dgm:cxn modelId="{F677B410-D30F-C04C-9FC4-F33BBB7BCB73}" type="presParOf" srcId="{591992F0-AFB9-0745-92F3-E7BCBAA1CEBC}" destId="{8F09650D-00E0-A44F-A5FE-B214FD52E64D}" srcOrd="0" destOrd="0" presId="urn:microsoft.com/office/officeart/2005/8/layout/list1"/>
    <dgm:cxn modelId="{F80B6AFE-A3F5-E34E-8365-ABE121E65677}" type="presParOf" srcId="{591992F0-AFB9-0745-92F3-E7BCBAA1CEBC}" destId="{C24D57E5-2A0E-3947-A96C-08176B7C44D3}" srcOrd="1" destOrd="0" presId="urn:microsoft.com/office/officeart/2005/8/layout/list1"/>
    <dgm:cxn modelId="{536A0637-E98E-0340-B386-D49DDCC13842}" type="presParOf" srcId="{66AAF8C5-39D7-A943-8419-59831FFF0830}" destId="{985D6990-3640-EA4B-B4D9-640CF1E11070}" srcOrd="13" destOrd="0" presId="urn:microsoft.com/office/officeart/2005/8/layout/list1"/>
    <dgm:cxn modelId="{82779E4A-27C6-F94F-B590-65C2279E459B}" type="presParOf" srcId="{66AAF8C5-39D7-A943-8419-59831FFF0830}" destId="{5C721B68-5A92-9541-961E-D9F31BB1F761}" srcOrd="14" destOrd="0" presId="urn:microsoft.com/office/officeart/2005/8/layout/list1"/>
    <dgm:cxn modelId="{79DA90B0-786A-444A-B0E1-6FB10E9694EB}" type="presParOf" srcId="{66AAF8C5-39D7-A943-8419-59831FFF0830}" destId="{29D31107-8635-7542-8043-EDEAAF92D7AF}" srcOrd="15" destOrd="0" presId="urn:microsoft.com/office/officeart/2005/8/layout/list1"/>
    <dgm:cxn modelId="{C53741FE-A72A-4842-850E-40CE4AF65E3A}" type="presParOf" srcId="{66AAF8C5-39D7-A943-8419-59831FFF0830}" destId="{5CB46D1D-9750-9945-88E3-F1243EFD554D}" srcOrd="16" destOrd="0" presId="urn:microsoft.com/office/officeart/2005/8/layout/list1"/>
    <dgm:cxn modelId="{09C817AC-4A54-D843-9B9C-21FA09DC1954}" type="presParOf" srcId="{5CB46D1D-9750-9945-88E3-F1243EFD554D}" destId="{0DA51C51-CBE2-A047-A544-4BA3F99E1351}" srcOrd="0" destOrd="0" presId="urn:microsoft.com/office/officeart/2005/8/layout/list1"/>
    <dgm:cxn modelId="{55DB7B7A-21C3-9041-A56C-948080128C0B}" type="presParOf" srcId="{5CB46D1D-9750-9945-88E3-F1243EFD554D}" destId="{96AA37F4-0826-3B47-A051-D79A3FD2BA22}" srcOrd="1" destOrd="0" presId="urn:microsoft.com/office/officeart/2005/8/layout/list1"/>
    <dgm:cxn modelId="{B3873A71-3180-8947-97A7-6E3EA2E334A2}" type="presParOf" srcId="{66AAF8C5-39D7-A943-8419-59831FFF0830}" destId="{6E0E5660-2558-5F46-8219-956257AB765C}" srcOrd="17" destOrd="0" presId="urn:microsoft.com/office/officeart/2005/8/layout/list1"/>
    <dgm:cxn modelId="{E106164C-95B7-4B40-B75B-962FBEE91521}" type="presParOf" srcId="{66AAF8C5-39D7-A943-8419-59831FFF0830}" destId="{605E6105-D3CE-E24B-B830-33E7833C78C6}" srcOrd="18"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C77EC-FCD9-6A4B-940F-AB5C765AEFC9}">
      <dsp:nvSpPr>
        <dsp:cNvPr id="0" name=""/>
        <dsp:cNvSpPr/>
      </dsp:nvSpPr>
      <dsp:spPr>
        <a:xfrm>
          <a:off x="0" y="190036"/>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Listas de tareas listas para ser ejecutadas (una lista por cada prioridad disponible)</a:t>
          </a:r>
        </a:p>
      </dsp:txBody>
      <dsp:txXfrm>
        <a:off x="0" y="190036"/>
        <a:ext cx="5486400" cy="425250"/>
      </dsp:txXfrm>
    </dsp:sp>
    <dsp:sp modelId="{23630C52-0D38-D542-A613-E5D258F3B3F3}">
      <dsp:nvSpPr>
        <dsp:cNvPr id="0" name=""/>
        <dsp:cNvSpPr/>
      </dsp:nvSpPr>
      <dsp:spPr>
        <a:xfrm>
          <a:off x="274320" y="6007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Ready_tasks[MAX_PRIORITIES]</a:t>
          </a:r>
        </a:p>
      </dsp:txBody>
      <dsp:txXfrm>
        <a:off x="288730" y="74484"/>
        <a:ext cx="3811660" cy="266380"/>
      </dsp:txXfrm>
    </dsp:sp>
    <dsp:sp modelId="{A75ACDA3-C8D6-BA4A-80F5-921A45C0613A}">
      <dsp:nvSpPr>
        <dsp:cNvPr id="0" name=""/>
        <dsp:cNvSpPr/>
      </dsp:nvSpPr>
      <dsp:spPr>
        <a:xfrm>
          <a:off x="0" y="834524"/>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Tareas suspendidas (esperan algo del user ej. input de teclado)</a:t>
          </a:r>
        </a:p>
      </dsp:txBody>
      <dsp:txXfrm>
        <a:off x="0" y="834524"/>
        <a:ext cx="5486400" cy="425250"/>
      </dsp:txXfrm>
    </dsp:sp>
    <dsp:sp modelId="{C6C258FF-9EB1-8241-8820-B86082FF9847}">
      <dsp:nvSpPr>
        <dsp:cNvPr id="0" name=""/>
        <dsp:cNvSpPr/>
      </dsp:nvSpPr>
      <dsp:spPr>
        <a:xfrm>
          <a:off x="274320" y="68692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Suspended_tasks</a:t>
          </a:r>
        </a:p>
      </dsp:txBody>
      <dsp:txXfrm>
        <a:off x="288730" y="701334"/>
        <a:ext cx="3811660" cy="266380"/>
      </dsp:txXfrm>
    </dsp:sp>
    <dsp:sp modelId="{6067F78A-4682-B245-AA46-E2357B0A9622}">
      <dsp:nvSpPr>
        <dsp:cNvPr id="0" name=""/>
        <dsp:cNvSpPr/>
      </dsp:nvSpPr>
      <dsp:spPr>
        <a:xfrm>
          <a:off x="0" y="146137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Tareas demoradas por otro proceso (no depende del user ej. semáforo)</a:t>
          </a:r>
        </a:p>
      </dsp:txBody>
      <dsp:txXfrm>
        <a:off x="0" y="1461375"/>
        <a:ext cx="5486400" cy="425250"/>
      </dsp:txXfrm>
    </dsp:sp>
    <dsp:sp modelId="{43437AA0-2B39-914F-9D28-825556C95F17}">
      <dsp:nvSpPr>
        <dsp:cNvPr id="0" name=""/>
        <dsp:cNvSpPr/>
      </dsp:nvSpPr>
      <dsp:spPr>
        <a:xfrm>
          <a:off x="274320" y="1313775"/>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Delayed_tasks</a:t>
          </a:r>
        </a:p>
      </dsp:txBody>
      <dsp:txXfrm>
        <a:off x="288730" y="1328185"/>
        <a:ext cx="3811660" cy="266380"/>
      </dsp:txXfrm>
    </dsp:sp>
    <dsp:sp modelId="{5C721B68-5A92-9541-961E-D9F31BB1F761}">
      <dsp:nvSpPr>
        <dsp:cNvPr id="0" name=""/>
        <dsp:cNvSpPr/>
      </dsp:nvSpPr>
      <dsp:spPr>
        <a:xfrm>
          <a:off x="0" y="208822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Tareas terminadas (esperan a que el </a:t>
          </a:r>
          <a:r>
            <a:rPr lang="en-US" sz="1000" b="1" kern="1200"/>
            <a:t>garbage collector</a:t>
          </a:r>
          <a:r>
            <a:rPr lang="en-US" sz="1000" b="0" kern="1200"/>
            <a:t> las elimine del SO)</a:t>
          </a:r>
          <a:endParaRPr lang="en-US" sz="1000" kern="1200"/>
        </a:p>
      </dsp:txBody>
      <dsp:txXfrm>
        <a:off x="0" y="2088225"/>
        <a:ext cx="5486400" cy="425250"/>
      </dsp:txXfrm>
    </dsp:sp>
    <dsp:sp modelId="{C24D57E5-2A0E-3947-A96C-08176B7C44D3}">
      <dsp:nvSpPr>
        <dsp:cNvPr id="0" name=""/>
        <dsp:cNvSpPr/>
      </dsp:nvSpPr>
      <dsp:spPr>
        <a:xfrm>
          <a:off x="274320" y="1940625"/>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Terminated_tasks</a:t>
          </a:r>
        </a:p>
      </dsp:txBody>
      <dsp:txXfrm>
        <a:off x="288730" y="1955035"/>
        <a:ext cx="3811660" cy="266380"/>
      </dsp:txXfrm>
    </dsp:sp>
    <dsp:sp modelId="{605E6105-D3CE-E24B-B830-33E7833C78C6}">
      <dsp:nvSpPr>
        <dsp:cNvPr id="0" name=""/>
        <dsp:cNvSpPr/>
      </dsp:nvSpPr>
      <dsp:spPr>
        <a:xfrm>
          <a:off x="0" y="2715075"/>
          <a:ext cx="5486400" cy="4252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"Molde" para nuevas tareas</a:t>
          </a:r>
        </a:p>
      </dsp:txBody>
      <dsp:txXfrm>
        <a:off x="0" y="2715075"/>
        <a:ext cx="5486400" cy="425250"/>
      </dsp:txXfrm>
    </dsp:sp>
    <dsp:sp modelId="{96AA37F4-0826-3B47-A051-D79A3FD2BA22}">
      <dsp:nvSpPr>
        <dsp:cNvPr id="0" name=""/>
        <dsp:cNvSpPr/>
      </dsp:nvSpPr>
      <dsp:spPr>
        <a:xfrm>
          <a:off x="274320" y="2567474"/>
          <a:ext cx="3840480" cy="2952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kern="1200"/>
            <a:t>Empty_tasks</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4604</Words>
  <Characters>26245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ITBA</Company>
  <LinksUpToDate>false</LinksUpToDate>
  <CharactersWithSpaces>30788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akarpovs </dc:creator>
  <cp:keywords/>
  <cp:lastModifiedBy>Alan Karpovsky</cp:lastModifiedBy>
  <cp:revision>2</cp:revision>
  <cp:lastPrinted>2012-05-27T23:31:00Z</cp:lastPrinted>
  <dcterms:created xsi:type="dcterms:W3CDTF">2012-05-27T23:31:00Z</dcterms:created>
  <dcterms:modified xsi:type="dcterms:W3CDTF">2012-05-27T23:31:00Z</dcterms:modified>
</cp:coreProperties>
</file>